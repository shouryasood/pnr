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B0F7" w14:textId="0A2CBD14" w:rsidR="007F38C6" w:rsidRDefault="00763177">
      <w:pPr>
        <w:rPr>
          <w:rFonts w:ascii="Times New Roman" w:hAnsi="Times New Roman" w:cs="Times New Roman"/>
          <w:noProof/>
          <w:lang w:val="en-IN" w:eastAsia="en-IN"/>
        </w:rPr>
      </w:pPr>
      <w:r w:rsidRPr="0048678B">
        <w:rPr>
          <w:rFonts w:ascii="Times New Roman" w:hAnsi="Times New Roman" w:cs="Times New Roman"/>
          <w:noProof/>
          <w:lang w:val="en-IN" w:eastAsia="en-IN"/>
        </w:rPr>
        <mc:AlternateContent>
          <mc:Choice Requires="wpg">
            <w:drawing>
              <wp:anchor distT="0" distB="0" distL="114300" distR="114300" simplePos="0" relativeHeight="251691008" behindDoc="0" locked="0" layoutInCell="1" allowOverlap="1" wp14:anchorId="42B495C8" wp14:editId="107C9B83">
                <wp:simplePos x="0" y="0"/>
                <wp:positionH relativeFrom="page">
                  <wp:posOffset>-159488</wp:posOffset>
                </wp:positionH>
                <wp:positionV relativeFrom="paragraph">
                  <wp:posOffset>-903767</wp:posOffset>
                </wp:positionV>
                <wp:extent cx="7729886" cy="10795635"/>
                <wp:effectExtent l="0" t="0" r="4445" b="5715"/>
                <wp:wrapNone/>
                <wp:docPr id="1" name="Group 1"/>
                <wp:cNvGraphicFramePr/>
                <a:graphic xmlns:a="http://schemas.openxmlformats.org/drawingml/2006/main">
                  <a:graphicData uri="http://schemas.microsoft.com/office/word/2010/wordprocessingGroup">
                    <wpg:wgp>
                      <wpg:cNvGrpSpPr/>
                      <wpg:grpSpPr>
                        <a:xfrm>
                          <a:off x="0" y="0"/>
                          <a:ext cx="7729886" cy="10795635"/>
                          <a:chOff x="-175011" y="10378"/>
                          <a:chExt cx="7033011" cy="9883736"/>
                        </a:xfrm>
                      </wpg:grpSpPr>
                      <wps:wsp>
                        <wps:cNvPr id="49" name="Rectangle 48"/>
                        <wps:cNvSpPr/>
                        <wps:spPr>
                          <a:xfrm>
                            <a:off x="-41523" y="10378"/>
                            <a:ext cx="2773214" cy="988373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CA540A" w14:textId="352CEE86" w:rsidR="00CD2020" w:rsidRDefault="00CD2020" w:rsidP="00CD2020">
                              <w:pPr>
                                <w:pStyle w:val="NormalWeb"/>
                                <w:spacing w:before="0" w:beforeAutospacing="0" w:after="0" w:afterAutospacing="0"/>
                              </w:pPr>
                            </w:p>
                          </w:txbxContent>
                        </wps:txbx>
                        <wps:bodyPr rtlCol="0" anchor="ctr"/>
                      </wps:wsp>
                      <wps:wsp>
                        <wps:cNvPr id="4" name="Rectangle 3"/>
                        <wps:cNvSpPr/>
                        <wps:spPr>
                          <a:xfrm>
                            <a:off x="0" y="568960"/>
                            <a:ext cx="6858000" cy="4718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4"/>
                        <wps:cNvSpPr/>
                        <wps:spPr>
                          <a:xfrm>
                            <a:off x="753485" y="162559"/>
                            <a:ext cx="1318585" cy="12707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B9CA14" w14:textId="14A80545" w:rsidR="00E0623E" w:rsidRPr="00E0623E" w:rsidRDefault="002C73F7" w:rsidP="007446F0">
                              <w:pPr>
                                <w:pStyle w:val="NoSpacing"/>
                                <w:rPr>
                                  <w:color w:val="44546A" w:themeColor="text2"/>
                                </w:rPr>
                              </w:pPr>
                              <w:r>
                                <w:rPr>
                                  <w:noProof/>
                                </w:rPr>
                                <w:drawing>
                                  <wp:inline distT="0" distB="0" distL="0" distR="0" wp14:anchorId="7606E07C" wp14:editId="310EDCCA">
                                    <wp:extent cx="1297305" cy="1297305"/>
                                    <wp:effectExtent l="0" t="0" r="0" b="0"/>
                                    <wp:docPr id="689265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BEBA8EAE-BF5A-486C-A8C5-ECC9F3942E4B}">
                                                  <a14:imgProps xmlns:a14="http://schemas.microsoft.com/office/drawing/2010/main">
                                                    <a14:imgLayer r:embed="rId9">
                                                      <a14:imgEffect>
                                                        <a14:artisticMarker trans="100000" size="100"/>
                                                      </a14:imgEffect>
                                                    </a14:imgLayer>
                                                  </a14:imgProps>
                                                </a:ext>
                                                <a:ext uri="{28A0092B-C50C-407E-A947-70E740481C1C}">
                                                  <a14:useLocalDpi xmlns:a14="http://schemas.microsoft.com/office/drawing/2010/main" val="0"/>
                                                </a:ext>
                                              </a:extLst>
                                            </a:blip>
                                            <a:srcRect/>
                                            <a:stretch>
                                              <a:fillRect/>
                                            </a:stretch>
                                          </pic:blipFill>
                                          <pic:spPr bwMode="auto">
                                            <a:xfrm>
                                              <a:off x="0" y="0"/>
                                              <a:ext cx="1317087" cy="1317087"/>
                                            </a:xfrm>
                                            <a:prstGeom prst="rect">
                                              <a:avLst/>
                                            </a:prstGeom>
                                            <a:noFill/>
                                            <a:ln>
                                              <a:noFill/>
                                            </a:ln>
                                            <a:effectLst>
                                              <a:softEdge rad="12700"/>
                                            </a:effectLst>
                                          </pic:spPr>
                                        </pic:pic>
                                      </a:graphicData>
                                    </a:graphic>
                                  </wp:inline>
                                </w:drawing>
                              </w:r>
                            </w:p>
                          </w:txbxContent>
                        </wps:txbx>
                        <wps:bodyPr rtlCol="0" anchor="ctr"/>
                      </wps:wsp>
                      <wps:wsp>
                        <wps:cNvPr id="6" name="TextBox 5"/>
                        <wps:cNvSpPr txBox="1"/>
                        <wps:spPr>
                          <a:xfrm>
                            <a:off x="2731690" y="591195"/>
                            <a:ext cx="1829079" cy="268167"/>
                          </a:xfrm>
                          <a:prstGeom prst="rect">
                            <a:avLst/>
                          </a:prstGeom>
                          <a:noFill/>
                        </wps:spPr>
                        <wps:txbx>
                          <w:txbxContent>
                            <w:p w14:paraId="7B883C90" w14:textId="7E56BC6E" w:rsidR="00BC076A" w:rsidRDefault="00B402E5" w:rsidP="00C83633">
                              <w:pPr>
                                <w:pStyle w:val="NormalWeb"/>
                                <w:spacing w:before="0" w:beforeAutospacing="0" w:after="0" w:afterAutospacing="0"/>
                              </w:pPr>
                              <w:r>
                                <w:rPr>
                                  <w:rFonts w:asciiTheme="minorHAnsi" w:hAnsi="Calibri" w:cstheme="minorBidi"/>
                                  <w:b/>
                                  <w:bCs/>
                                  <w:color w:val="FFFFFF" w:themeColor="background1"/>
                                  <w:kern w:val="24"/>
                                  <w:sz w:val="28"/>
                                  <w:szCs w:val="28"/>
                                  <w:lang w:val="en-IN"/>
                                </w:rPr>
                                <w:t>Shourya Sood</w:t>
                              </w:r>
                            </w:p>
                          </w:txbxContent>
                        </wps:txbx>
                        <wps:bodyPr wrap="square" rtlCol="0">
                          <a:noAutofit/>
                        </wps:bodyPr>
                      </wps:wsp>
                      <wps:wsp>
                        <wps:cNvPr id="9" name="TextBox 8"/>
                        <wps:cNvSpPr txBox="1"/>
                        <wps:spPr>
                          <a:xfrm>
                            <a:off x="2731678" y="798319"/>
                            <a:ext cx="2443031" cy="284996"/>
                          </a:xfrm>
                          <a:prstGeom prst="rect">
                            <a:avLst/>
                          </a:prstGeom>
                          <a:noFill/>
                        </wps:spPr>
                        <wps:txbx>
                          <w:txbxContent>
                            <w:p w14:paraId="29E53FB9" w14:textId="32220EAF" w:rsidR="00BC076A" w:rsidRPr="00A83252" w:rsidRDefault="00FC1C2D" w:rsidP="00463994">
                              <w:pPr>
                                <w:pStyle w:val="NormalWeb"/>
                                <w:spacing w:before="0" w:beforeAutospacing="0" w:after="0" w:afterAutospacing="0"/>
                                <w:rPr>
                                  <w:sz w:val="28"/>
                                  <w:szCs w:val="28"/>
                                </w:rPr>
                              </w:pPr>
                              <w:r>
                                <w:rPr>
                                  <w:b/>
                                  <w:bCs/>
                                  <w:sz w:val="28"/>
                                  <w:szCs w:val="28"/>
                                  <w:lang w:val="en-US"/>
                                </w:rPr>
                                <w:t xml:space="preserve">Cloud </w:t>
                              </w:r>
                              <w:r w:rsidR="00B402E5">
                                <w:rPr>
                                  <w:b/>
                                  <w:bCs/>
                                  <w:sz w:val="28"/>
                                  <w:szCs w:val="28"/>
                                  <w:lang w:val="en-US"/>
                                </w:rPr>
                                <w:t>Engineer</w:t>
                              </w:r>
                            </w:p>
                          </w:txbxContent>
                        </wps:txbx>
                        <wps:bodyPr wrap="square" rtlCol="0">
                          <a:noAutofit/>
                        </wps:bodyPr>
                      </wps:wsp>
                      <wps:wsp>
                        <wps:cNvPr id="23" name="Straight Connector 22"/>
                        <wps:cNvCnPr/>
                        <wps:spPr>
                          <a:xfrm>
                            <a:off x="-47387" y="4987694"/>
                            <a:ext cx="25196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 name="TextBox 30"/>
                        <wps:cNvSpPr txBox="1"/>
                        <wps:spPr>
                          <a:xfrm>
                            <a:off x="-47387" y="1476233"/>
                            <a:ext cx="1476375" cy="260985"/>
                          </a:xfrm>
                          <a:prstGeom prst="rect">
                            <a:avLst/>
                          </a:prstGeom>
                          <a:noFill/>
                        </wps:spPr>
                        <wps:txbx>
                          <w:txbxContent>
                            <w:p w14:paraId="1F3A346B" w14:textId="77777777" w:rsidR="00BC076A" w:rsidRDefault="00BC076A" w:rsidP="00BC076A">
                              <w:pPr>
                                <w:pStyle w:val="NormalWeb"/>
                                <w:spacing w:before="0" w:beforeAutospacing="0" w:after="0" w:afterAutospacing="0"/>
                              </w:pPr>
                              <w:r>
                                <w:rPr>
                                  <w:rFonts w:asciiTheme="minorHAnsi" w:hAnsi="Calibri" w:cstheme="minorBidi"/>
                                  <w:b/>
                                  <w:bCs/>
                                  <w:color w:val="000000" w:themeColor="text1"/>
                                  <w:kern w:val="24"/>
                                  <w:sz w:val="22"/>
                                  <w:szCs w:val="22"/>
                                </w:rPr>
                                <w:t>SUMMARY</w:t>
                              </w:r>
                            </w:p>
                          </w:txbxContent>
                        </wps:txbx>
                        <wps:bodyPr wrap="square" rtlCol="0">
                          <a:noAutofit/>
                        </wps:bodyPr>
                      </wps:wsp>
                      <wps:wsp>
                        <wps:cNvPr id="33" name="Straight Connector 32"/>
                        <wps:cNvCnPr/>
                        <wps:spPr>
                          <a:xfrm>
                            <a:off x="20320" y="1788296"/>
                            <a:ext cx="255581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TextBox 35"/>
                        <wps:cNvSpPr txBox="1"/>
                        <wps:spPr>
                          <a:xfrm>
                            <a:off x="-4406" y="3396914"/>
                            <a:ext cx="1627505" cy="284765"/>
                          </a:xfrm>
                          <a:prstGeom prst="rect">
                            <a:avLst/>
                          </a:prstGeom>
                          <a:noFill/>
                        </wps:spPr>
                        <wps:txbx>
                          <w:txbxContent>
                            <w:p w14:paraId="0646516F" w14:textId="01D4C1AF" w:rsidR="00BC076A" w:rsidRDefault="00A4384F" w:rsidP="002668FC">
                              <w:pPr>
                                <w:pStyle w:val="NormalWeb"/>
                              </w:pPr>
                              <w:r w:rsidRPr="00A4384F">
                                <w:rPr>
                                  <w:rFonts w:asciiTheme="minorHAnsi" w:hAnsiTheme="minorHAnsi" w:cstheme="minorHAnsi"/>
                                  <w:b/>
                                  <w:bCs/>
                                  <w:color w:val="000000" w:themeColor="text1"/>
                                  <w:kern w:val="24"/>
                                </w:rPr>
                                <w:t>Tools &amp; Technologies</w:t>
                              </w:r>
                            </w:p>
                          </w:txbxContent>
                        </wps:txbx>
                        <wps:bodyPr wrap="square" rtlCol="0">
                          <a:noAutofit/>
                        </wps:bodyPr>
                      </wps:wsp>
                      <wps:wsp>
                        <wps:cNvPr id="38" name="TextBox 37"/>
                        <wps:cNvSpPr txBox="1"/>
                        <wps:spPr>
                          <a:xfrm>
                            <a:off x="14222" y="5111937"/>
                            <a:ext cx="1476375" cy="261602"/>
                          </a:xfrm>
                          <a:prstGeom prst="rect">
                            <a:avLst/>
                          </a:prstGeom>
                          <a:noFill/>
                        </wps:spPr>
                        <wps:txbx>
                          <w:txbxContent>
                            <w:p w14:paraId="09621F0A" w14:textId="77777777" w:rsidR="00703930" w:rsidRPr="00703930" w:rsidRDefault="00703930" w:rsidP="00703930">
                              <w:pPr>
                                <w:pStyle w:val="NormalWeb"/>
                                <w:rPr>
                                  <w:rFonts w:asciiTheme="minorHAnsi" w:hAnsiTheme="minorHAnsi" w:cstheme="minorHAnsi"/>
                                  <w:b/>
                                  <w:bCs/>
                                  <w:color w:val="000000" w:themeColor="text1"/>
                                  <w:kern w:val="24"/>
                                </w:rPr>
                              </w:pPr>
                              <w:r w:rsidRPr="00703930">
                                <w:rPr>
                                  <w:rFonts w:asciiTheme="minorHAnsi" w:hAnsiTheme="minorHAnsi" w:cstheme="minorHAnsi"/>
                                  <w:b/>
                                  <w:bCs/>
                                  <w:color w:val="000000" w:themeColor="text1"/>
                                  <w:kern w:val="24"/>
                                </w:rPr>
                                <w:t>Key Skills</w:t>
                              </w:r>
                            </w:p>
                            <w:p w14:paraId="137A1AE9" w14:textId="560B44FA" w:rsidR="00BC076A" w:rsidRDefault="00BC076A" w:rsidP="00BC076A">
                              <w:pPr>
                                <w:pStyle w:val="NormalWeb"/>
                                <w:spacing w:before="0" w:beforeAutospacing="0" w:after="0" w:afterAutospacing="0"/>
                              </w:pPr>
                            </w:p>
                          </w:txbxContent>
                        </wps:txbx>
                        <wps:bodyPr wrap="square" rtlCol="0">
                          <a:noAutofit/>
                        </wps:bodyPr>
                      </wps:wsp>
                      <wps:wsp>
                        <wps:cNvPr id="41" name="Rectangle 40"/>
                        <wps:cNvSpPr/>
                        <wps:spPr>
                          <a:xfrm>
                            <a:off x="-175011" y="3725281"/>
                            <a:ext cx="2763522" cy="1262413"/>
                          </a:xfrm>
                          <a:prstGeom prst="rect">
                            <a:avLst/>
                          </a:prstGeom>
                        </wps:spPr>
                        <wps:txbx>
                          <w:txbxContent>
                            <w:p w14:paraId="43F0F145" w14:textId="784311F9" w:rsidR="00A4384F" w:rsidRPr="008F7F71" w:rsidRDefault="00D571F5" w:rsidP="00A4384F">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rPr>
                                <w:t>Google Cloud Deployments</w:t>
                              </w:r>
                            </w:p>
                            <w:p w14:paraId="429E991D" w14:textId="22E72954" w:rsidR="008F7F71" w:rsidRPr="00BF5BC1" w:rsidRDefault="00A4384F" w:rsidP="008F7F71">
                              <w:pPr>
                                <w:numPr>
                                  <w:ilvl w:val="0"/>
                                  <w:numId w:val="25"/>
                                </w:numPr>
                                <w:autoSpaceDE w:val="0"/>
                                <w:autoSpaceDN w:val="0"/>
                                <w:adjustRightInd w:val="0"/>
                                <w:spacing w:after="0" w:line="240" w:lineRule="auto"/>
                                <w:jc w:val="both"/>
                                <w:rPr>
                                  <w:bCs/>
                                  <w:color w:val="000000"/>
                                  <w:sz w:val="18"/>
                                  <w:szCs w:val="18"/>
                                  <w:lang w:val="en-US"/>
                                </w:rPr>
                              </w:pPr>
                              <w:r w:rsidRPr="00BF5BC1">
                                <w:rPr>
                                  <w:bCs/>
                                  <w:color w:val="000000"/>
                                  <w:sz w:val="18"/>
                                  <w:szCs w:val="18"/>
                                </w:rPr>
                                <w:t>Terraform /ARM templates</w:t>
                              </w:r>
                              <w:r w:rsidR="008F7F71">
                                <w:rPr>
                                  <w:bCs/>
                                  <w:color w:val="000000"/>
                                  <w:sz w:val="18"/>
                                  <w:szCs w:val="18"/>
                                </w:rPr>
                                <w:t>,</w:t>
                              </w:r>
                              <w:r w:rsidR="008F7F71" w:rsidRPr="008F7F71">
                                <w:rPr>
                                  <w:bCs/>
                                  <w:color w:val="000000"/>
                                  <w:sz w:val="18"/>
                                  <w:szCs w:val="18"/>
                                </w:rPr>
                                <w:t xml:space="preserve"> </w:t>
                              </w:r>
                              <w:r w:rsidR="008F7F71" w:rsidRPr="00BF5BC1">
                                <w:rPr>
                                  <w:bCs/>
                                  <w:color w:val="000000"/>
                                  <w:sz w:val="18"/>
                                  <w:szCs w:val="18"/>
                                </w:rPr>
                                <w:t>Infrastructure as a Code (IAC)</w:t>
                              </w:r>
                              <w:r w:rsidR="00570399">
                                <w:rPr>
                                  <w:bCs/>
                                  <w:color w:val="000000"/>
                                  <w:sz w:val="18"/>
                                  <w:szCs w:val="18"/>
                                </w:rPr>
                                <w:t>, Packer, Ansible, Jenkins, Jira</w:t>
                              </w:r>
                            </w:p>
                            <w:p w14:paraId="3C5C8D5A" w14:textId="0D7CCA67" w:rsidR="00B15AE8" w:rsidRPr="00B15AE8" w:rsidRDefault="00763177" w:rsidP="00980EC6">
                              <w:pPr>
                                <w:numPr>
                                  <w:ilvl w:val="0"/>
                                  <w:numId w:val="25"/>
                                </w:numPr>
                                <w:autoSpaceDE w:val="0"/>
                                <w:autoSpaceDN w:val="0"/>
                                <w:adjustRightInd w:val="0"/>
                                <w:spacing w:after="0" w:line="240" w:lineRule="auto"/>
                                <w:jc w:val="both"/>
                                <w:rPr>
                                  <w:color w:val="000000"/>
                                  <w:sz w:val="18"/>
                                  <w:szCs w:val="18"/>
                                </w:rPr>
                              </w:pPr>
                              <w:r>
                                <w:rPr>
                                  <w:bCs/>
                                  <w:color w:val="000000"/>
                                  <w:sz w:val="18"/>
                                  <w:szCs w:val="18"/>
                                </w:rPr>
                                <w:t>SHELL Scripting</w:t>
                              </w:r>
                              <w:r w:rsidRPr="00B15AE8">
                                <w:rPr>
                                  <w:bCs/>
                                  <w:color w:val="000000"/>
                                  <w:sz w:val="18"/>
                                  <w:szCs w:val="18"/>
                                </w:rPr>
                                <w:t xml:space="preserve"> </w:t>
                              </w:r>
                              <w:r>
                                <w:rPr>
                                  <w:bCs/>
                                  <w:color w:val="000000"/>
                                  <w:sz w:val="18"/>
                                  <w:szCs w:val="18"/>
                                </w:rPr>
                                <w:t xml:space="preserve">- </w:t>
                              </w:r>
                              <w:r w:rsidR="00A4384F" w:rsidRPr="00B15AE8">
                                <w:rPr>
                                  <w:bCs/>
                                  <w:color w:val="000000"/>
                                  <w:sz w:val="18"/>
                                  <w:szCs w:val="18"/>
                                </w:rPr>
                                <w:t>PowerShell, Azure CLI, Cloud Shell</w:t>
                              </w:r>
                              <w:r w:rsidR="000C0850" w:rsidRPr="00B15AE8">
                                <w:rPr>
                                  <w:bCs/>
                                  <w:color w:val="000000"/>
                                  <w:sz w:val="18"/>
                                  <w:szCs w:val="18"/>
                                </w:rPr>
                                <w:t xml:space="preserve">, </w:t>
                              </w:r>
                            </w:p>
                            <w:p w14:paraId="6DF0E70A" w14:textId="4DA516A5" w:rsidR="00BC076A" w:rsidRPr="007B68F2" w:rsidRDefault="00B15AE8" w:rsidP="00980EC6">
                              <w:pPr>
                                <w:numPr>
                                  <w:ilvl w:val="0"/>
                                  <w:numId w:val="25"/>
                                </w:numPr>
                                <w:autoSpaceDE w:val="0"/>
                                <w:autoSpaceDN w:val="0"/>
                                <w:adjustRightInd w:val="0"/>
                                <w:spacing w:after="0" w:line="240" w:lineRule="auto"/>
                                <w:jc w:val="both"/>
                                <w:rPr>
                                  <w:color w:val="000000"/>
                                  <w:sz w:val="18"/>
                                  <w:szCs w:val="18"/>
                                </w:rPr>
                              </w:pPr>
                              <w:r w:rsidRPr="00B15AE8">
                                <w:rPr>
                                  <w:bCs/>
                                  <w:color w:val="000000"/>
                                  <w:sz w:val="18"/>
                                  <w:szCs w:val="18"/>
                                </w:rPr>
                                <w:t xml:space="preserve">Azure </w:t>
                              </w:r>
                              <w:r w:rsidR="00D571F5">
                                <w:rPr>
                                  <w:bCs/>
                                  <w:color w:val="000000"/>
                                  <w:sz w:val="18"/>
                                  <w:szCs w:val="18"/>
                                </w:rPr>
                                <w:t>Infrastructure alterations and building</w:t>
                              </w:r>
                            </w:p>
                            <w:p w14:paraId="262C7992" w14:textId="7E424CE3" w:rsidR="007B68F2" w:rsidRPr="0041524E" w:rsidRDefault="00763177" w:rsidP="00980EC6">
                              <w:pPr>
                                <w:numPr>
                                  <w:ilvl w:val="0"/>
                                  <w:numId w:val="25"/>
                                </w:numPr>
                                <w:autoSpaceDE w:val="0"/>
                                <w:autoSpaceDN w:val="0"/>
                                <w:adjustRightInd w:val="0"/>
                                <w:spacing w:after="0" w:line="240" w:lineRule="auto"/>
                                <w:jc w:val="both"/>
                                <w:rPr>
                                  <w:color w:val="000000"/>
                                  <w:sz w:val="18"/>
                                  <w:szCs w:val="18"/>
                                </w:rPr>
                              </w:pPr>
                              <w:r>
                                <w:rPr>
                                  <w:bCs/>
                                  <w:color w:val="000000"/>
                                  <w:sz w:val="18"/>
                                  <w:szCs w:val="18"/>
                                </w:rPr>
                                <w:t xml:space="preserve">Scripting - Python, </w:t>
                              </w:r>
                              <w:r w:rsidR="00FF147E">
                                <w:rPr>
                                  <w:bCs/>
                                  <w:color w:val="000000"/>
                                  <w:sz w:val="18"/>
                                  <w:szCs w:val="18"/>
                                </w:rPr>
                                <w:t>PowerShell</w:t>
                              </w:r>
                              <w:r>
                                <w:rPr>
                                  <w:bCs/>
                                  <w:color w:val="000000"/>
                                  <w:sz w:val="18"/>
                                  <w:szCs w:val="18"/>
                                </w:rPr>
                                <w:t>,</w:t>
                              </w:r>
                              <w:r w:rsidR="00FF147E">
                                <w:rPr>
                                  <w:bCs/>
                                  <w:color w:val="000000"/>
                                  <w:sz w:val="18"/>
                                  <w:szCs w:val="18"/>
                                </w:rPr>
                                <w:t xml:space="preserve"> Bash</w:t>
                              </w:r>
                              <w:r w:rsidR="00D571F5">
                                <w:rPr>
                                  <w:bCs/>
                                  <w:color w:val="000000"/>
                                  <w:sz w:val="18"/>
                                  <w:szCs w:val="18"/>
                                </w:rPr>
                                <w:t>,</w:t>
                              </w:r>
                              <w:r>
                                <w:rPr>
                                  <w:bCs/>
                                  <w:color w:val="000000"/>
                                  <w:sz w:val="18"/>
                                  <w:szCs w:val="18"/>
                                </w:rPr>
                                <w:t xml:space="preserve"> and JavaScript</w:t>
                              </w:r>
                              <w:r w:rsidR="00D571F5">
                                <w:rPr>
                                  <w:bCs/>
                                  <w:color w:val="000000"/>
                                  <w:sz w:val="18"/>
                                  <w:szCs w:val="18"/>
                                </w:rPr>
                                <w:t xml:space="preserve"> (React.js)</w:t>
                              </w:r>
                            </w:p>
                            <w:p w14:paraId="699A69E9" w14:textId="44E4F8FC" w:rsidR="0041524E" w:rsidRPr="00E7782E" w:rsidRDefault="00D571F5" w:rsidP="00723596">
                              <w:pPr>
                                <w:numPr>
                                  <w:ilvl w:val="0"/>
                                  <w:numId w:val="25"/>
                                </w:numPr>
                                <w:autoSpaceDE w:val="0"/>
                                <w:autoSpaceDN w:val="0"/>
                                <w:adjustRightInd w:val="0"/>
                                <w:spacing w:after="0" w:line="240" w:lineRule="auto"/>
                                <w:jc w:val="both"/>
                                <w:rPr>
                                  <w:color w:val="000000"/>
                                  <w:sz w:val="18"/>
                                  <w:szCs w:val="18"/>
                                </w:rPr>
                              </w:pPr>
                              <w:r>
                                <w:rPr>
                                  <w:bCs/>
                                  <w:color w:val="000000"/>
                                  <w:sz w:val="18"/>
                                  <w:szCs w:val="18"/>
                                </w:rPr>
                                <w:t xml:space="preserve">Clustering - </w:t>
                              </w:r>
                              <w:r w:rsidR="00763177">
                                <w:rPr>
                                  <w:bCs/>
                                  <w:color w:val="000000"/>
                                  <w:sz w:val="18"/>
                                  <w:szCs w:val="18"/>
                                </w:rPr>
                                <w:t>Docker</w:t>
                              </w:r>
                              <w:r>
                                <w:rPr>
                                  <w:bCs/>
                                  <w:color w:val="000000"/>
                                  <w:sz w:val="18"/>
                                  <w:szCs w:val="18"/>
                                </w:rPr>
                                <w:t>, Kubernetes</w:t>
                              </w:r>
                            </w:p>
                            <w:p w14:paraId="4572948B" w14:textId="42BE2844" w:rsidR="00E7782E" w:rsidRPr="007B68F2" w:rsidRDefault="00E7782E" w:rsidP="00723596">
                              <w:pPr>
                                <w:numPr>
                                  <w:ilvl w:val="0"/>
                                  <w:numId w:val="25"/>
                                </w:numPr>
                                <w:autoSpaceDE w:val="0"/>
                                <w:autoSpaceDN w:val="0"/>
                                <w:adjustRightInd w:val="0"/>
                                <w:spacing w:after="0" w:line="240" w:lineRule="auto"/>
                                <w:jc w:val="both"/>
                                <w:rPr>
                                  <w:color w:val="000000"/>
                                  <w:sz w:val="18"/>
                                  <w:szCs w:val="18"/>
                                </w:rPr>
                              </w:pPr>
                              <w:r>
                                <w:rPr>
                                  <w:bCs/>
                                  <w:color w:val="000000"/>
                                  <w:sz w:val="18"/>
                                  <w:szCs w:val="18"/>
                                </w:rPr>
                                <w:t>Language: Java, Python</w:t>
                              </w:r>
                              <w:r w:rsidR="00D571F5">
                                <w:rPr>
                                  <w:bCs/>
                                  <w:color w:val="000000"/>
                                  <w:sz w:val="18"/>
                                  <w:szCs w:val="18"/>
                                </w:rPr>
                                <w:t xml:space="preserve"> (Basic + NumPy &amp; Pandas)</w:t>
                              </w:r>
                            </w:p>
                          </w:txbxContent>
                        </wps:txbx>
                        <wps:bodyPr wrap="square">
                          <a:noAutofit/>
                        </wps:bodyPr>
                      </wps:wsp>
                      <wps:wsp>
                        <wps:cNvPr id="42" name="Rectangle 41"/>
                        <wps:cNvSpPr/>
                        <wps:spPr>
                          <a:xfrm>
                            <a:off x="-157680" y="5505559"/>
                            <a:ext cx="2827298" cy="1393657"/>
                          </a:xfrm>
                          <a:prstGeom prst="rect">
                            <a:avLst/>
                          </a:prstGeom>
                        </wps:spPr>
                        <wps:txbx>
                          <w:txbxContent>
                            <w:p w14:paraId="3559976A" w14:textId="3245FF6A" w:rsidR="00C55466" w:rsidRDefault="00C55466" w:rsidP="00C55466">
                              <w:pPr>
                                <w:numPr>
                                  <w:ilvl w:val="0"/>
                                  <w:numId w:val="25"/>
                                </w:numPr>
                                <w:autoSpaceDE w:val="0"/>
                                <w:autoSpaceDN w:val="0"/>
                                <w:adjustRightInd w:val="0"/>
                                <w:spacing w:after="0" w:line="240" w:lineRule="auto"/>
                                <w:jc w:val="both"/>
                                <w:rPr>
                                  <w:bCs/>
                                  <w:color w:val="000000"/>
                                  <w:sz w:val="18"/>
                                  <w:szCs w:val="18"/>
                                  <w:lang w:val="en-US"/>
                                </w:rPr>
                              </w:pPr>
                              <w:r w:rsidRPr="00703930">
                                <w:rPr>
                                  <w:bCs/>
                                  <w:color w:val="000000"/>
                                  <w:sz w:val="18"/>
                                  <w:szCs w:val="18"/>
                                  <w:lang w:val="en-US"/>
                                </w:rPr>
                                <w:t xml:space="preserve">Cloud Service: </w:t>
                              </w:r>
                              <w:r w:rsidR="00FF06B5">
                                <w:rPr>
                                  <w:bCs/>
                                  <w:color w:val="000000"/>
                                  <w:sz w:val="18"/>
                                  <w:szCs w:val="18"/>
                                  <w:lang w:val="en-US"/>
                                </w:rPr>
                                <w:t>Google and Azure</w:t>
                              </w:r>
                              <w:r w:rsidRPr="00703930">
                                <w:rPr>
                                  <w:bCs/>
                                  <w:color w:val="000000"/>
                                  <w:sz w:val="18"/>
                                  <w:szCs w:val="18"/>
                                  <w:lang w:val="en-US"/>
                                </w:rPr>
                                <w:t xml:space="preserve"> </w:t>
                              </w:r>
                              <w:r w:rsidR="00FF06B5">
                                <w:rPr>
                                  <w:bCs/>
                                  <w:color w:val="000000"/>
                                  <w:sz w:val="18"/>
                                  <w:szCs w:val="18"/>
                                  <w:lang w:val="en-US"/>
                                </w:rPr>
                                <w:t>(</w:t>
                              </w:r>
                              <w:r>
                                <w:rPr>
                                  <w:bCs/>
                                  <w:color w:val="000000"/>
                                  <w:sz w:val="18"/>
                                  <w:szCs w:val="18"/>
                                  <w:lang w:val="en-US"/>
                                </w:rPr>
                                <w:t>I</w:t>
                              </w:r>
                              <w:r w:rsidRPr="00703930">
                                <w:rPr>
                                  <w:bCs/>
                                  <w:color w:val="000000"/>
                                  <w:sz w:val="18"/>
                                  <w:szCs w:val="18"/>
                                  <w:lang w:val="en-US"/>
                                </w:rPr>
                                <w:t>aaS</w:t>
                              </w:r>
                              <w:r w:rsidR="00570399">
                                <w:rPr>
                                  <w:bCs/>
                                  <w:color w:val="000000"/>
                                  <w:sz w:val="18"/>
                                  <w:szCs w:val="18"/>
                                  <w:lang w:val="en-US"/>
                                </w:rPr>
                                <w:t>,</w:t>
                              </w:r>
                              <w:r w:rsidR="00E104F2">
                                <w:rPr>
                                  <w:bCs/>
                                  <w:color w:val="000000"/>
                                  <w:sz w:val="18"/>
                                  <w:szCs w:val="18"/>
                                  <w:lang w:val="en-US"/>
                                </w:rPr>
                                <w:t xml:space="preserve"> PaaS</w:t>
                              </w:r>
                              <w:r w:rsidR="00292503">
                                <w:rPr>
                                  <w:bCs/>
                                  <w:color w:val="000000"/>
                                  <w:sz w:val="18"/>
                                  <w:szCs w:val="18"/>
                                  <w:lang w:val="en-US"/>
                                </w:rPr>
                                <w:t>, DevOps</w:t>
                              </w:r>
                              <w:r w:rsidR="00FF06B5">
                                <w:rPr>
                                  <w:bCs/>
                                  <w:color w:val="000000"/>
                                  <w:sz w:val="18"/>
                                  <w:szCs w:val="18"/>
                                  <w:lang w:val="en-US"/>
                                </w:rPr>
                                <w:t>)</w:t>
                              </w:r>
                            </w:p>
                            <w:p w14:paraId="4F4880B7" w14:textId="55BD8A84" w:rsidR="00381CB3" w:rsidRDefault="00FF06B5" w:rsidP="00C55466">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 xml:space="preserve">Google and </w:t>
                              </w:r>
                              <w:r w:rsidR="00381CB3">
                                <w:rPr>
                                  <w:bCs/>
                                  <w:color w:val="000000"/>
                                  <w:sz w:val="18"/>
                                  <w:szCs w:val="18"/>
                                  <w:lang w:val="en-US"/>
                                </w:rPr>
                                <w:t xml:space="preserve">Azure </w:t>
                              </w:r>
                              <w:r>
                                <w:rPr>
                                  <w:bCs/>
                                  <w:color w:val="000000"/>
                                  <w:sz w:val="18"/>
                                  <w:szCs w:val="18"/>
                                  <w:lang w:val="en-US"/>
                                </w:rPr>
                                <w:t>(</w:t>
                              </w:r>
                              <w:r w:rsidR="00381CB3">
                                <w:rPr>
                                  <w:bCs/>
                                  <w:color w:val="000000"/>
                                  <w:sz w:val="18"/>
                                  <w:szCs w:val="18"/>
                                  <w:lang w:val="en-US"/>
                                </w:rPr>
                                <w:t>Monitoring &amp; Logging</w:t>
                              </w:r>
                              <w:r>
                                <w:rPr>
                                  <w:bCs/>
                                  <w:color w:val="000000"/>
                                  <w:sz w:val="18"/>
                                  <w:szCs w:val="18"/>
                                  <w:lang w:val="en-US"/>
                                </w:rPr>
                                <w:t>)</w:t>
                              </w:r>
                            </w:p>
                            <w:p w14:paraId="2CAB1DE9" w14:textId="728074BC" w:rsidR="00703930" w:rsidRPr="00360943" w:rsidRDefault="00703930" w:rsidP="00EC27F8">
                              <w:pPr>
                                <w:numPr>
                                  <w:ilvl w:val="0"/>
                                  <w:numId w:val="25"/>
                                </w:numPr>
                                <w:autoSpaceDE w:val="0"/>
                                <w:autoSpaceDN w:val="0"/>
                                <w:adjustRightInd w:val="0"/>
                                <w:spacing w:after="0" w:line="240" w:lineRule="auto"/>
                                <w:jc w:val="both"/>
                                <w:rPr>
                                  <w:bCs/>
                                  <w:color w:val="000000"/>
                                  <w:sz w:val="18"/>
                                  <w:szCs w:val="18"/>
                                </w:rPr>
                              </w:pPr>
                              <w:r w:rsidRPr="00360943">
                                <w:rPr>
                                  <w:bCs/>
                                  <w:color w:val="000000"/>
                                  <w:sz w:val="18"/>
                                  <w:szCs w:val="18"/>
                                </w:rPr>
                                <w:t xml:space="preserve">Scripting: PowerShell, </w:t>
                              </w:r>
                              <w:r w:rsidR="00570399">
                                <w:rPr>
                                  <w:bCs/>
                                  <w:color w:val="000000"/>
                                  <w:sz w:val="18"/>
                                  <w:szCs w:val="18"/>
                                </w:rPr>
                                <w:t>BASH</w:t>
                              </w:r>
                              <w:r w:rsidR="00D571F5">
                                <w:rPr>
                                  <w:bCs/>
                                  <w:color w:val="000000"/>
                                  <w:sz w:val="18"/>
                                  <w:szCs w:val="18"/>
                                </w:rPr>
                                <w:t>, Python</w:t>
                              </w:r>
                            </w:p>
                            <w:p w14:paraId="3231C4D8" w14:textId="5AE97B86" w:rsidR="00141F87" w:rsidRPr="00360943" w:rsidRDefault="00E104F2" w:rsidP="005D0BC0">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 xml:space="preserve">Servers: </w:t>
                              </w:r>
                              <w:r w:rsidR="007116BD" w:rsidRPr="00360943">
                                <w:rPr>
                                  <w:bCs/>
                                  <w:color w:val="000000"/>
                                  <w:sz w:val="18"/>
                                  <w:szCs w:val="18"/>
                                  <w:lang w:val="en-US"/>
                                </w:rPr>
                                <w:t>Windows</w:t>
                              </w:r>
                              <w:r w:rsidR="00D571F5">
                                <w:rPr>
                                  <w:bCs/>
                                  <w:color w:val="000000"/>
                                  <w:sz w:val="18"/>
                                  <w:szCs w:val="18"/>
                                  <w:lang w:val="en-US"/>
                                </w:rPr>
                                <w:t xml:space="preserve"> Server</w:t>
                              </w:r>
                              <w:r w:rsidR="0096386C">
                                <w:rPr>
                                  <w:bCs/>
                                  <w:color w:val="000000"/>
                                  <w:sz w:val="18"/>
                                  <w:szCs w:val="18"/>
                                  <w:lang w:val="en-US"/>
                                </w:rPr>
                                <w:t xml:space="preserve"> </w:t>
                              </w:r>
                              <w:r w:rsidR="00EC27F8" w:rsidRPr="00360943">
                                <w:rPr>
                                  <w:bCs/>
                                  <w:color w:val="000000"/>
                                  <w:sz w:val="18"/>
                                  <w:szCs w:val="18"/>
                                  <w:lang w:val="en-US"/>
                                </w:rPr>
                                <w:t xml:space="preserve">and Linux </w:t>
                              </w:r>
                            </w:p>
                            <w:p w14:paraId="37C60A61" w14:textId="4C0C604E" w:rsidR="00141F87" w:rsidRPr="00141F87" w:rsidRDefault="00767F00" w:rsidP="00141F87">
                              <w:pPr>
                                <w:numPr>
                                  <w:ilvl w:val="0"/>
                                  <w:numId w:val="25"/>
                                </w:numPr>
                                <w:autoSpaceDE w:val="0"/>
                                <w:autoSpaceDN w:val="0"/>
                                <w:adjustRightInd w:val="0"/>
                                <w:spacing w:after="0" w:line="240" w:lineRule="auto"/>
                                <w:jc w:val="both"/>
                                <w:rPr>
                                  <w:bCs/>
                                  <w:color w:val="000000"/>
                                  <w:sz w:val="18"/>
                                  <w:szCs w:val="18"/>
                                  <w:lang w:val="en-IN"/>
                                </w:rPr>
                              </w:pPr>
                              <w:r>
                                <w:rPr>
                                  <w:bCs/>
                                  <w:color w:val="000000"/>
                                  <w:sz w:val="18"/>
                                  <w:szCs w:val="18"/>
                                  <w:lang w:val="en-US"/>
                                </w:rPr>
                                <w:t>Web Development– HTML, CSS, JavaScript, Bootstrap</w:t>
                              </w:r>
                            </w:p>
                            <w:p w14:paraId="7A2766D9" w14:textId="4167AEBE" w:rsidR="00141F87" w:rsidRPr="00141F87" w:rsidRDefault="00141F87" w:rsidP="00141F87">
                              <w:pPr>
                                <w:numPr>
                                  <w:ilvl w:val="0"/>
                                  <w:numId w:val="25"/>
                                </w:numPr>
                                <w:autoSpaceDE w:val="0"/>
                                <w:autoSpaceDN w:val="0"/>
                                <w:adjustRightInd w:val="0"/>
                                <w:spacing w:after="0" w:line="240" w:lineRule="auto"/>
                                <w:jc w:val="both"/>
                                <w:rPr>
                                  <w:bCs/>
                                  <w:color w:val="000000"/>
                                  <w:sz w:val="18"/>
                                  <w:szCs w:val="18"/>
                                  <w:lang w:val="en-IN"/>
                                </w:rPr>
                              </w:pPr>
                              <w:r w:rsidRPr="00141F87">
                                <w:rPr>
                                  <w:bCs/>
                                  <w:color w:val="000000"/>
                                  <w:sz w:val="18"/>
                                  <w:szCs w:val="18"/>
                                  <w:lang w:val="en-US"/>
                                </w:rPr>
                                <w:t>Cloud Security</w:t>
                              </w:r>
                              <w:r w:rsidR="00E104F2">
                                <w:rPr>
                                  <w:bCs/>
                                  <w:color w:val="000000"/>
                                  <w:sz w:val="18"/>
                                  <w:szCs w:val="18"/>
                                  <w:lang w:val="en-US"/>
                                </w:rPr>
                                <w:t>: Roles and Permissions</w:t>
                              </w:r>
                              <w:r w:rsidR="00D571F5">
                                <w:rPr>
                                  <w:bCs/>
                                  <w:color w:val="000000"/>
                                  <w:sz w:val="18"/>
                                  <w:szCs w:val="18"/>
                                  <w:lang w:val="en-US"/>
                                </w:rPr>
                                <w:t xml:space="preserve"> (GCP + Azure)</w:t>
                              </w:r>
                            </w:p>
                            <w:p w14:paraId="54A195BB" w14:textId="5BDE0F3C" w:rsidR="00141F87" w:rsidRPr="00141F87" w:rsidRDefault="0096386C" w:rsidP="00141F87">
                              <w:pPr>
                                <w:numPr>
                                  <w:ilvl w:val="0"/>
                                  <w:numId w:val="25"/>
                                </w:numPr>
                                <w:autoSpaceDE w:val="0"/>
                                <w:autoSpaceDN w:val="0"/>
                                <w:adjustRightInd w:val="0"/>
                                <w:spacing w:after="0" w:line="240" w:lineRule="auto"/>
                                <w:jc w:val="both"/>
                                <w:rPr>
                                  <w:bCs/>
                                  <w:color w:val="000000"/>
                                  <w:sz w:val="18"/>
                                  <w:szCs w:val="18"/>
                                  <w:lang w:val="en-IN"/>
                                </w:rPr>
                              </w:pPr>
                              <w:r>
                                <w:rPr>
                                  <w:bCs/>
                                  <w:color w:val="000000"/>
                                  <w:sz w:val="18"/>
                                  <w:szCs w:val="18"/>
                                  <w:lang w:val="en-US"/>
                                </w:rPr>
                                <w:t xml:space="preserve">Provision </w:t>
                              </w:r>
                              <w:r w:rsidR="00D571F5">
                                <w:rPr>
                                  <w:bCs/>
                                  <w:color w:val="000000"/>
                                  <w:sz w:val="18"/>
                                  <w:szCs w:val="18"/>
                                  <w:lang w:val="en-US"/>
                                </w:rPr>
                                <w:t>Multi-</w:t>
                              </w:r>
                              <w:r>
                                <w:rPr>
                                  <w:bCs/>
                                  <w:color w:val="000000"/>
                                  <w:sz w:val="18"/>
                                  <w:szCs w:val="18"/>
                                  <w:lang w:val="en-US"/>
                                </w:rPr>
                                <w:t xml:space="preserve">Cloud </w:t>
                              </w:r>
                              <w:r w:rsidR="0092184C">
                                <w:rPr>
                                  <w:bCs/>
                                  <w:color w:val="000000"/>
                                  <w:sz w:val="18"/>
                                  <w:szCs w:val="18"/>
                                  <w:lang w:val="en-US"/>
                                </w:rPr>
                                <w:t>Infrastructure</w:t>
                              </w:r>
                              <w:r w:rsidR="00141F87" w:rsidRPr="00141F87">
                                <w:rPr>
                                  <w:bCs/>
                                  <w:color w:val="000000"/>
                                  <w:sz w:val="18"/>
                                  <w:szCs w:val="18"/>
                                  <w:lang w:val="en-US"/>
                                </w:rPr>
                                <w:t xml:space="preserve"> </w:t>
                              </w:r>
                              <w:r w:rsidR="00381CB3">
                                <w:rPr>
                                  <w:bCs/>
                                  <w:color w:val="000000"/>
                                  <w:sz w:val="18"/>
                                  <w:szCs w:val="18"/>
                                  <w:lang w:val="en-US"/>
                                </w:rPr>
                                <w:t>using Terraform</w:t>
                              </w:r>
                            </w:p>
                            <w:p w14:paraId="096B730F" w14:textId="0C132968" w:rsidR="0092184C" w:rsidRPr="00FF06B5" w:rsidRDefault="0086324D" w:rsidP="00EF5180">
                              <w:pPr>
                                <w:numPr>
                                  <w:ilvl w:val="0"/>
                                  <w:numId w:val="25"/>
                                </w:numPr>
                                <w:autoSpaceDE w:val="0"/>
                                <w:autoSpaceDN w:val="0"/>
                                <w:adjustRightInd w:val="0"/>
                                <w:spacing w:after="0" w:line="240" w:lineRule="auto"/>
                                <w:jc w:val="both"/>
                                <w:rPr>
                                  <w:bCs/>
                                  <w:color w:val="000000"/>
                                  <w:sz w:val="18"/>
                                  <w:szCs w:val="18"/>
                                  <w:lang w:val="en-US"/>
                                </w:rPr>
                              </w:pPr>
                              <w:r w:rsidRPr="00FF06B5">
                                <w:rPr>
                                  <w:bCs/>
                                  <w:color w:val="000000"/>
                                  <w:sz w:val="18"/>
                                  <w:szCs w:val="18"/>
                                  <w:lang w:val="en-US"/>
                                </w:rPr>
                                <w:t xml:space="preserve">DevOps: </w:t>
                              </w:r>
                              <w:r w:rsidR="00381CB3" w:rsidRPr="00FF06B5">
                                <w:rPr>
                                  <w:bCs/>
                                  <w:color w:val="000000"/>
                                  <w:sz w:val="18"/>
                                  <w:szCs w:val="18"/>
                                  <w:lang w:val="en-US"/>
                                </w:rPr>
                                <w:t>GIT, Terraform, Jenkins, Jira, Packer</w:t>
                              </w:r>
                              <w:r w:rsidR="00FF06B5" w:rsidRPr="00FF06B5">
                                <w:rPr>
                                  <w:bCs/>
                                  <w:color w:val="000000"/>
                                  <w:sz w:val="18"/>
                                  <w:szCs w:val="18"/>
                                  <w:lang w:val="en-US"/>
                                </w:rPr>
                                <w:t>,</w:t>
                              </w:r>
                              <w:r w:rsidR="00FF06B5">
                                <w:rPr>
                                  <w:bCs/>
                                  <w:color w:val="000000"/>
                                  <w:sz w:val="18"/>
                                  <w:szCs w:val="18"/>
                                  <w:lang w:val="en-US"/>
                                </w:rPr>
                                <w:t xml:space="preserve"> </w:t>
                              </w:r>
                              <w:r w:rsidR="00F53E01" w:rsidRPr="00FF06B5">
                                <w:rPr>
                                  <w:bCs/>
                                  <w:color w:val="000000"/>
                                  <w:sz w:val="18"/>
                                  <w:szCs w:val="18"/>
                                  <w:lang w:val="en-US"/>
                                </w:rPr>
                                <w:t xml:space="preserve">Docker, Kubernetes, </w:t>
                              </w:r>
                              <w:r w:rsidR="0092184C" w:rsidRPr="00FF06B5">
                                <w:rPr>
                                  <w:bCs/>
                                  <w:color w:val="000000"/>
                                  <w:sz w:val="18"/>
                                  <w:szCs w:val="18"/>
                                  <w:lang w:val="en-US"/>
                                </w:rPr>
                                <w:t>Ansible</w:t>
                              </w:r>
                              <w:r w:rsidR="00653E2F" w:rsidRPr="00FF06B5">
                                <w:rPr>
                                  <w:bCs/>
                                  <w:color w:val="000000"/>
                                  <w:sz w:val="18"/>
                                  <w:szCs w:val="18"/>
                                  <w:lang w:val="en-US"/>
                                </w:rPr>
                                <w:t>,</w:t>
                              </w:r>
                              <w:r w:rsidR="00DF72C4" w:rsidRPr="00FF06B5">
                                <w:rPr>
                                  <w:bCs/>
                                  <w:color w:val="000000"/>
                                  <w:sz w:val="18"/>
                                  <w:szCs w:val="18"/>
                                  <w:lang w:val="en-US"/>
                                </w:rPr>
                                <w:t xml:space="preserve"> and GitLab</w:t>
                              </w:r>
                            </w:p>
                          </w:txbxContent>
                        </wps:txbx>
                        <wps:bodyPr wrap="square">
                          <a:noAutofit/>
                        </wps:bodyPr>
                      </wps:wsp>
                      <wps:wsp>
                        <wps:cNvPr id="43" name="Rectangle 42"/>
                        <wps:cNvSpPr/>
                        <wps:spPr>
                          <a:xfrm>
                            <a:off x="24969" y="1975210"/>
                            <a:ext cx="2627276" cy="1317629"/>
                          </a:xfrm>
                          <a:prstGeom prst="rect">
                            <a:avLst/>
                          </a:prstGeom>
                        </wps:spPr>
                        <wps:txbx>
                          <w:txbxContent>
                            <w:p w14:paraId="7E91AA47" w14:textId="1C0C5831" w:rsidR="00D078CE" w:rsidRDefault="00763177" w:rsidP="00C84D74">
                              <w:pPr>
                                <w:autoSpaceDE w:val="0"/>
                                <w:autoSpaceDN w:val="0"/>
                                <w:adjustRightInd w:val="0"/>
                                <w:spacing w:after="0" w:line="240" w:lineRule="auto"/>
                                <w:jc w:val="both"/>
                                <w:rPr>
                                  <w:rFonts w:eastAsiaTheme="minorEastAsia" w:hAnsi="Calibri"/>
                                  <w:color w:val="000000" w:themeColor="text1"/>
                                  <w:kern w:val="24"/>
                                  <w:sz w:val="18"/>
                                  <w:szCs w:val="18"/>
                                  <w:lang w:eastAsia="en-GB"/>
                                </w:rPr>
                              </w:pPr>
                              <w:r>
                                <w:rPr>
                                  <w:rFonts w:eastAsiaTheme="minorEastAsia" w:hAnsi="Calibri"/>
                                  <w:color w:val="000000" w:themeColor="text1"/>
                                  <w:kern w:val="24"/>
                                  <w:sz w:val="18"/>
                                  <w:szCs w:val="18"/>
                                  <w:lang w:val="en-US" w:eastAsia="en-GB"/>
                                </w:rPr>
                                <w:t>Cloud Engineer</w:t>
                              </w:r>
                              <w:r w:rsidR="00633A53" w:rsidRPr="00676FC3">
                                <w:rPr>
                                  <w:rFonts w:eastAsiaTheme="minorEastAsia" w:hAnsi="Calibri"/>
                                  <w:color w:val="000000" w:themeColor="text1"/>
                                  <w:kern w:val="24"/>
                                  <w:sz w:val="18"/>
                                  <w:szCs w:val="18"/>
                                  <w:lang w:val="en-US" w:eastAsia="en-GB"/>
                                </w:rPr>
                                <w:t xml:space="preserve"> </w:t>
                              </w:r>
                              <w:r w:rsidR="00540B26">
                                <w:rPr>
                                  <w:rFonts w:eastAsiaTheme="minorEastAsia" w:hAnsi="Calibri"/>
                                  <w:color w:val="000000" w:themeColor="text1"/>
                                  <w:kern w:val="24"/>
                                  <w:sz w:val="18"/>
                                  <w:szCs w:val="18"/>
                                  <w:lang w:val="en-US" w:eastAsia="en-GB"/>
                                </w:rPr>
                                <w:t>working with</w:t>
                              </w:r>
                              <w:r w:rsidR="00633A53" w:rsidRPr="00676FC3">
                                <w:rPr>
                                  <w:rFonts w:eastAsiaTheme="minorEastAsia" w:hAnsi="Calibri"/>
                                  <w:color w:val="000000" w:themeColor="text1"/>
                                  <w:kern w:val="24"/>
                                  <w:sz w:val="18"/>
                                  <w:szCs w:val="18"/>
                                  <w:lang w:val="en-US" w:eastAsia="en-GB"/>
                                </w:rPr>
                                <w:t xml:space="preserve"> </w:t>
                              </w:r>
                              <w:r w:rsidR="00116022" w:rsidRPr="00676FC3">
                                <w:rPr>
                                  <w:rFonts w:eastAsiaTheme="minorEastAsia" w:hAnsi="Calibri"/>
                                  <w:color w:val="000000" w:themeColor="text1"/>
                                  <w:kern w:val="24"/>
                                  <w:sz w:val="18"/>
                                  <w:szCs w:val="18"/>
                                  <w:lang w:val="en-US" w:eastAsia="en-GB"/>
                                </w:rPr>
                                <w:t>MTSL</w:t>
                              </w:r>
                              <w:r w:rsidR="00633A53" w:rsidRPr="00676FC3">
                                <w:rPr>
                                  <w:rFonts w:eastAsiaTheme="minorEastAsia" w:hAnsi="Calibri"/>
                                  <w:color w:val="000000" w:themeColor="text1"/>
                                  <w:kern w:val="24"/>
                                  <w:sz w:val="18"/>
                                  <w:szCs w:val="18"/>
                                  <w:lang w:val="en-US" w:eastAsia="en-GB"/>
                                </w:rPr>
                                <w:t xml:space="preserve"> with </w:t>
                              </w:r>
                              <w:r>
                                <w:rPr>
                                  <w:rFonts w:eastAsiaTheme="minorEastAsia" w:hAnsi="Calibri"/>
                                  <w:color w:val="000000" w:themeColor="text1"/>
                                  <w:kern w:val="24"/>
                                  <w:sz w:val="18"/>
                                  <w:szCs w:val="18"/>
                                  <w:lang w:eastAsia="en-GB"/>
                                </w:rPr>
                                <w:t>3</w:t>
                              </w:r>
                              <w:r w:rsidR="00633A53" w:rsidRPr="00676FC3">
                                <w:rPr>
                                  <w:rFonts w:eastAsiaTheme="minorEastAsia" w:hAnsi="Calibri"/>
                                  <w:color w:val="000000" w:themeColor="text1"/>
                                  <w:kern w:val="24"/>
                                  <w:sz w:val="18"/>
                                  <w:szCs w:val="18"/>
                                  <w:lang w:eastAsia="en-GB"/>
                                </w:rPr>
                                <w:t>+ years of experien</w:t>
                              </w:r>
                              <w:r w:rsidR="00790396" w:rsidRPr="00676FC3">
                                <w:rPr>
                                  <w:rFonts w:eastAsiaTheme="minorEastAsia" w:hAnsi="Calibri"/>
                                  <w:color w:val="000000" w:themeColor="text1"/>
                                  <w:kern w:val="24"/>
                                  <w:sz w:val="18"/>
                                  <w:szCs w:val="18"/>
                                  <w:lang w:eastAsia="en-GB"/>
                                </w:rPr>
                                <w:t xml:space="preserve">ce in Infrastructure </w:t>
                              </w:r>
                              <w:r w:rsidR="00675B5A" w:rsidRPr="00676FC3">
                                <w:rPr>
                                  <w:rFonts w:eastAsiaTheme="minorEastAsia" w:hAnsi="Calibri"/>
                                  <w:color w:val="000000" w:themeColor="text1"/>
                                  <w:kern w:val="24"/>
                                  <w:sz w:val="18"/>
                                  <w:szCs w:val="18"/>
                                  <w:lang w:eastAsia="en-GB"/>
                                </w:rPr>
                                <w:t>Management,</w:t>
                              </w:r>
                              <w:r w:rsidR="00790396" w:rsidRPr="00676FC3">
                                <w:rPr>
                                  <w:rFonts w:eastAsiaTheme="minorEastAsia" w:hAnsi="Calibri"/>
                                  <w:color w:val="000000" w:themeColor="text1"/>
                                  <w:kern w:val="24"/>
                                  <w:sz w:val="18"/>
                                  <w:szCs w:val="18"/>
                                  <w:lang w:eastAsia="en-GB"/>
                                </w:rPr>
                                <w:t xml:space="preserve"> Deployment on Cloud</w:t>
                              </w:r>
                              <w:r w:rsidR="00633A53" w:rsidRPr="00676FC3">
                                <w:rPr>
                                  <w:rFonts w:eastAsiaTheme="minorEastAsia" w:hAnsi="Calibri"/>
                                  <w:color w:val="000000" w:themeColor="text1"/>
                                  <w:kern w:val="24"/>
                                  <w:sz w:val="18"/>
                                  <w:szCs w:val="18"/>
                                  <w:lang w:eastAsia="en-GB"/>
                                </w:rPr>
                                <w:t xml:space="preserve"> </w:t>
                              </w:r>
                              <w:r w:rsidR="00790396" w:rsidRPr="00676FC3">
                                <w:rPr>
                                  <w:rFonts w:eastAsiaTheme="minorEastAsia" w:hAnsi="Calibri"/>
                                  <w:color w:val="000000" w:themeColor="text1"/>
                                  <w:kern w:val="24"/>
                                  <w:sz w:val="18"/>
                                  <w:szCs w:val="18"/>
                                  <w:lang w:eastAsia="en-GB"/>
                                </w:rPr>
                                <w:t>/ Datacentre</w:t>
                              </w:r>
                              <w:r w:rsidR="00633A53" w:rsidRPr="00676FC3">
                                <w:rPr>
                                  <w:rFonts w:eastAsiaTheme="minorEastAsia" w:hAnsi="Calibri"/>
                                  <w:color w:val="000000" w:themeColor="text1"/>
                                  <w:kern w:val="24"/>
                                  <w:sz w:val="18"/>
                                  <w:szCs w:val="18"/>
                                  <w:lang w:eastAsia="en-GB"/>
                                </w:rPr>
                                <w:t xml:space="preserve"> &amp; architecture solutions, </w:t>
                              </w:r>
                              <w:r>
                                <w:rPr>
                                  <w:rFonts w:eastAsiaTheme="minorEastAsia" w:hAnsi="Calibri"/>
                                  <w:color w:val="000000" w:themeColor="text1"/>
                                  <w:kern w:val="24"/>
                                  <w:sz w:val="18"/>
                                  <w:szCs w:val="18"/>
                                  <w:lang w:eastAsia="en-GB"/>
                                </w:rPr>
                                <w:t>specializing</w:t>
                              </w:r>
                              <w:r w:rsidR="00633A53" w:rsidRPr="00676FC3">
                                <w:rPr>
                                  <w:rFonts w:eastAsiaTheme="minorEastAsia" w:hAnsi="Calibri"/>
                                  <w:color w:val="000000" w:themeColor="text1"/>
                                  <w:kern w:val="24"/>
                                  <w:sz w:val="18"/>
                                  <w:szCs w:val="18"/>
                                  <w:lang w:eastAsia="en-GB"/>
                                </w:rPr>
                                <w:t xml:space="preserve"> in </w:t>
                              </w:r>
                              <w:r w:rsidR="00D571F5">
                                <w:rPr>
                                  <w:rFonts w:eastAsiaTheme="minorEastAsia" w:hAnsi="Calibri"/>
                                  <w:color w:val="000000" w:themeColor="text1"/>
                                  <w:kern w:val="24"/>
                                  <w:sz w:val="18"/>
                                  <w:szCs w:val="18"/>
                                  <w:lang w:eastAsia="en-GB"/>
                                </w:rPr>
                                <w:t xml:space="preserve">GCP, </w:t>
                              </w:r>
                              <w:r w:rsidR="00633A53" w:rsidRPr="00676FC3">
                                <w:rPr>
                                  <w:rFonts w:eastAsiaTheme="minorEastAsia" w:hAnsi="Calibri"/>
                                  <w:color w:val="000000" w:themeColor="text1"/>
                                  <w:kern w:val="24"/>
                                  <w:sz w:val="18"/>
                                  <w:szCs w:val="18"/>
                                  <w:lang w:eastAsia="en-GB"/>
                                </w:rPr>
                                <w:t>MS Azure</w:t>
                              </w:r>
                              <w:r w:rsidR="00D571F5">
                                <w:rPr>
                                  <w:rFonts w:eastAsiaTheme="minorEastAsia" w:hAnsi="Calibri"/>
                                  <w:color w:val="000000" w:themeColor="text1"/>
                                  <w:kern w:val="24"/>
                                  <w:sz w:val="18"/>
                                  <w:szCs w:val="18"/>
                                  <w:lang w:eastAsia="en-GB"/>
                                </w:rPr>
                                <w:t>,</w:t>
                              </w:r>
                              <w:r w:rsidR="00675B5A" w:rsidRPr="00676FC3">
                                <w:rPr>
                                  <w:rFonts w:eastAsiaTheme="minorEastAsia" w:hAnsi="Calibri"/>
                                  <w:color w:val="000000" w:themeColor="text1"/>
                                  <w:kern w:val="24"/>
                                  <w:sz w:val="18"/>
                                  <w:szCs w:val="18"/>
                                  <w:lang w:eastAsia="en-GB"/>
                                </w:rPr>
                                <w:t xml:space="preserve"> and</w:t>
                              </w:r>
                              <w:r w:rsidR="00633A53" w:rsidRPr="00676FC3">
                                <w:rPr>
                                  <w:rFonts w:eastAsiaTheme="minorEastAsia" w:hAnsi="Calibri"/>
                                  <w:color w:val="000000" w:themeColor="text1"/>
                                  <w:kern w:val="24"/>
                                  <w:sz w:val="18"/>
                                  <w:szCs w:val="18"/>
                                  <w:lang w:eastAsia="en-GB"/>
                                </w:rPr>
                                <w:t xml:space="preserve"> </w:t>
                              </w:r>
                              <w:r>
                                <w:rPr>
                                  <w:rFonts w:eastAsiaTheme="minorEastAsia" w:hAnsi="Calibri"/>
                                  <w:color w:val="000000" w:themeColor="text1"/>
                                  <w:kern w:val="24"/>
                                  <w:sz w:val="18"/>
                                  <w:szCs w:val="18"/>
                                  <w:lang w:eastAsia="en-GB"/>
                                </w:rPr>
                                <w:t>Terraform’s</w:t>
                              </w:r>
                              <w:r w:rsidR="00633A53" w:rsidRPr="00676FC3">
                                <w:rPr>
                                  <w:rFonts w:eastAsiaTheme="minorEastAsia" w:hAnsi="Calibri"/>
                                  <w:color w:val="000000" w:themeColor="text1"/>
                                  <w:kern w:val="24"/>
                                  <w:sz w:val="18"/>
                                  <w:szCs w:val="18"/>
                                  <w:lang w:eastAsia="en-GB"/>
                                </w:rPr>
                                <w:t xml:space="preserve"> </w:t>
                              </w:r>
                              <w:r w:rsidR="00790396" w:rsidRPr="00676FC3">
                                <w:rPr>
                                  <w:rFonts w:eastAsiaTheme="minorEastAsia" w:hAnsi="Calibri"/>
                                  <w:color w:val="000000" w:themeColor="text1"/>
                                  <w:kern w:val="24"/>
                                  <w:sz w:val="18"/>
                                  <w:szCs w:val="18"/>
                                  <w:lang w:eastAsia="en-GB"/>
                                </w:rPr>
                                <w:t>IaaS</w:t>
                              </w:r>
                              <w:r w:rsidR="00633A53" w:rsidRPr="00676FC3">
                                <w:rPr>
                                  <w:rFonts w:eastAsiaTheme="minorEastAsia" w:hAnsi="Calibri"/>
                                  <w:color w:val="000000" w:themeColor="text1"/>
                                  <w:kern w:val="24"/>
                                  <w:sz w:val="18"/>
                                  <w:szCs w:val="18"/>
                                  <w:lang w:eastAsia="en-GB"/>
                                </w:rPr>
                                <w:t xml:space="preserve"> </w:t>
                              </w:r>
                              <w:r w:rsidR="007116BD" w:rsidRPr="00676FC3">
                                <w:rPr>
                                  <w:rFonts w:eastAsiaTheme="minorEastAsia" w:hAnsi="Calibri"/>
                                  <w:color w:val="000000" w:themeColor="text1"/>
                                  <w:kern w:val="24"/>
                                  <w:sz w:val="18"/>
                                  <w:szCs w:val="18"/>
                                  <w:lang w:eastAsia="en-GB"/>
                                </w:rPr>
                                <w:t>solutions.</w:t>
                              </w:r>
                            </w:p>
                            <w:p w14:paraId="5F224AF8" w14:textId="77777777" w:rsidR="00676FC3" w:rsidRPr="00676FC3" w:rsidRDefault="00676FC3" w:rsidP="00C84D74">
                              <w:pPr>
                                <w:autoSpaceDE w:val="0"/>
                                <w:autoSpaceDN w:val="0"/>
                                <w:adjustRightInd w:val="0"/>
                                <w:spacing w:after="0" w:line="240" w:lineRule="auto"/>
                                <w:jc w:val="both"/>
                                <w:rPr>
                                  <w:rFonts w:eastAsiaTheme="minorEastAsia" w:hAnsi="Calibri"/>
                                  <w:color w:val="000000" w:themeColor="text1"/>
                                  <w:kern w:val="24"/>
                                  <w:sz w:val="18"/>
                                  <w:szCs w:val="18"/>
                                  <w:lang w:eastAsia="en-GB"/>
                                </w:rPr>
                              </w:pPr>
                            </w:p>
                            <w:p w14:paraId="5458D655" w14:textId="1D13CD3C" w:rsidR="004B460C" w:rsidRPr="00676FC3" w:rsidRDefault="006B1757" w:rsidP="00C84D74">
                              <w:pPr>
                                <w:autoSpaceDE w:val="0"/>
                                <w:autoSpaceDN w:val="0"/>
                                <w:adjustRightInd w:val="0"/>
                                <w:spacing w:after="0" w:line="240" w:lineRule="auto"/>
                                <w:jc w:val="both"/>
                                <w:rPr>
                                  <w:rFonts w:eastAsiaTheme="minorEastAsia" w:hAnsi="Calibri"/>
                                  <w:color w:val="000000" w:themeColor="text1"/>
                                  <w:kern w:val="24"/>
                                  <w:sz w:val="18"/>
                                  <w:szCs w:val="18"/>
                                  <w:lang w:eastAsia="en-GB"/>
                                </w:rPr>
                              </w:pPr>
                              <w:r>
                                <w:rPr>
                                  <w:rFonts w:eastAsiaTheme="minorEastAsia" w:hAnsi="Calibri"/>
                                  <w:color w:val="000000" w:themeColor="text1"/>
                                  <w:kern w:val="24"/>
                                  <w:sz w:val="18"/>
                                  <w:szCs w:val="18"/>
                                  <w:lang w:eastAsia="en-GB"/>
                                </w:rPr>
                                <w:t>Understand</w:t>
                              </w:r>
                              <w:r w:rsidR="00DC1DE6" w:rsidRPr="00676FC3">
                                <w:rPr>
                                  <w:rFonts w:eastAsiaTheme="minorEastAsia" w:hAnsi="Calibri"/>
                                  <w:color w:val="000000" w:themeColor="text1"/>
                                  <w:kern w:val="24"/>
                                  <w:sz w:val="18"/>
                                  <w:szCs w:val="18"/>
                                  <w:lang w:eastAsia="en-GB"/>
                                </w:rPr>
                                <w:t xml:space="preserve"> current and</w:t>
                              </w:r>
                              <w:r w:rsidR="004B460C" w:rsidRPr="00676FC3">
                                <w:rPr>
                                  <w:rFonts w:eastAsiaTheme="minorEastAsia" w:hAnsi="Calibri"/>
                                  <w:color w:val="000000" w:themeColor="text1"/>
                                  <w:kern w:val="24"/>
                                  <w:sz w:val="18"/>
                                  <w:szCs w:val="18"/>
                                  <w:lang w:eastAsia="en-GB"/>
                                </w:rPr>
                                <w:t xml:space="preserve"> </w:t>
                              </w:r>
                              <w:r w:rsidR="00DC1DE6" w:rsidRPr="00676FC3">
                                <w:rPr>
                                  <w:rFonts w:eastAsiaTheme="minorEastAsia" w:hAnsi="Calibri"/>
                                  <w:color w:val="000000" w:themeColor="text1"/>
                                  <w:kern w:val="24"/>
                                  <w:sz w:val="18"/>
                                  <w:szCs w:val="18"/>
                                  <w:lang w:eastAsia="en-GB"/>
                                </w:rPr>
                                <w:t xml:space="preserve">emerging </w:t>
                              </w:r>
                              <w:r w:rsidR="00A4384F" w:rsidRPr="00676FC3">
                                <w:rPr>
                                  <w:rFonts w:eastAsiaTheme="minorEastAsia" w:hAnsi="Calibri"/>
                                  <w:color w:val="000000" w:themeColor="text1"/>
                                  <w:kern w:val="24"/>
                                  <w:sz w:val="18"/>
                                  <w:szCs w:val="18"/>
                                  <w:lang w:eastAsia="en-GB"/>
                                </w:rPr>
                                <w:t>Google</w:t>
                              </w:r>
                              <w:r w:rsidR="00D571F5">
                                <w:rPr>
                                  <w:rFonts w:eastAsiaTheme="minorEastAsia" w:hAnsi="Calibri"/>
                                  <w:color w:val="000000" w:themeColor="text1"/>
                                  <w:kern w:val="24"/>
                                  <w:sz w:val="18"/>
                                  <w:szCs w:val="18"/>
                                  <w:lang w:eastAsia="en-GB"/>
                                </w:rPr>
                                <w:t>/Azure</w:t>
                              </w:r>
                              <w:r w:rsidR="00DC1DE6" w:rsidRPr="00676FC3">
                                <w:rPr>
                                  <w:rFonts w:eastAsiaTheme="minorEastAsia" w:hAnsi="Calibri"/>
                                  <w:color w:val="000000" w:themeColor="text1"/>
                                  <w:kern w:val="24"/>
                                  <w:sz w:val="18"/>
                                  <w:szCs w:val="18"/>
                                  <w:lang w:eastAsia="en-GB"/>
                                </w:rPr>
                                <w:t xml:space="preserve"> technologies and</w:t>
                              </w:r>
                              <w:r w:rsidR="00B40503" w:rsidRPr="00676FC3">
                                <w:rPr>
                                  <w:rFonts w:eastAsiaTheme="minorEastAsia" w:hAnsi="Calibri"/>
                                  <w:color w:val="000000" w:themeColor="text1"/>
                                  <w:kern w:val="24"/>
                                  <w:sz w:val="18"/>
                                  <w:szCs w:val="18"/>
                                  <w:lang w:eastAsia="en-GB"/>
                                </w:rPr>
                                <w:t xml:space="preserve"> their </w:t>
                              </w:r>
                              <w:r w:rsidR="00E104F2">
                                <w:rPr>
                                  <w:rFonts w:eastAsiaTheme="minorEastAsia" w:hAnsi="Calibri"/>
                                  <w:color w:val="000000" w:themeColor="text1"/>
                                  <w:kern w:val="24"/>
                                  <w:sz w:val="18"/>
                                  <w:szCs w:val="18"/>
                                  <w:lang w:eastAsia="en-GB"/>
                                </w:rPr>
                                <w:t>SDLC(S)</w:t>
                              </w:r>
                              <w:r w:rsidR="00DC1DE6" w:rsidRPr="00676FC3">
                                <w:rPr>
                                  <w:rFonts w:eastAsiaTheme="minorEastAsia" w:hAnsi="Calibri"/>
                                  <w:color w:val="000000" w:themeColor="text1"/>
                                  <w:kern w:val="24"/>
                                  <w:sz w:val="18"/>
                                  <w:szCs w:val="18"/>
                                  <w:lang w:eastAsia="en-GB"/>
                                </w:rPr>
                                <w:t>.</w:t>
                              </w:r>
                            </w:p>
                            <w:p w14:paraId="39228C44" w14:textId="77777777" w:rsidR="004B460C" w:rsidRDefault="004B460C" w:rsidP="004B460C">
                              <w:pPr>
                                <w:autoSpaceDE w:val="0"/>
                                <w:autoSpaceDN w:val="0"/>
                                <w:adjustRightInd w:val="0"/>
                                <w:spacing w:after="0" w:line="240" w:lineRule="auto"/>
                                <w:jc w:val="both"/>
                                <w:rPr>
                                  <w:color w:val="000000"/>
                                  <w:sz w:val="18"/>
                                  <w:szCs w:val="18"/>
                                </w:rPr>
                              </w:pPr>
                            </w:p>
                          </w:txbxContent>
                        </wps:txbx>
                        <wps:bodyPr wrap="square">
                          <a:noAutofit/>
                        </wps:bodyPr>
                      </wps:wsp>
                      <wps:wsp>
                        <wps:cNvPr id="44" name="Straight Connector 43"/>
                        <wps:cNvCnPr/>
                        <wps:spPr>
                          <a:xfrm>
                            <a:off x="-33800" y="3292839"/>
                            <a:ext cx="25196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 name="TextBox 27"/>
                        <wps:cNvSpPr txBox="1"/>
                        <wps:spPr>
                          <a:xfrm>
                            <a:off x="2793242" y="1172293"/>
                            <a:ext cx="3870822" cy="260985"/>
                          </a:xfrm>
                          <a:prstGeom prst="rect">
                            <a:avLst/>
                          </a:prstGeom>
                          <a:noFill/>
                        </wps:spPr>
                        <wps:txbx>
                          <w:txbxContent>
                            <w:p w14:paraId="3658A179" w14:textId="3BDC19D8" w:rsidR="00BC076A" w:rsidRDefault="00F17DC8" w:rsidP="00BC076A">
                              <w:pPr>
                                <w:pStyle w:val="NormalWeb"/>
                                <w:spacing w:before="0" w:beforeAutospacing="0" w:after="0" w:afterAutospacing="0"/>
                              </w:pPr>
                              <w:r>
                                <w:rPr>
                                  <w:rFonts w:asciiTheme="minorHAnsi" w:hAnsi="Calibri" w:cstheme="minorBidi"/>
                                  <w:b/>
                                  <w:bCs/>
                                  <w:color w:val="000000" w:themeColor="text1"/>
                                  <w:kern w:val="24"/>
                                  <w:sz w:val="22"/>
                                  <w:szCs w:val="22"/>
                                </w:rPr>
                                <w:t xml:space="preserve">PROFESSIONAL EXPERIENCE </w:t>
                              </w:r>
                            </w:p>
                          </w:txbxContent>
                        </wps:txbx>
                        <wps:bodyPr wrap="square" rtlCol="0">
                          <a:noAutofit/>
                        </wps:bodyPr>
                      </wps:wsp>
                      <wps:wsp>
                        <wps:cNvPr id="30" name="Rectangle 29"/>
                        <wps:cNvSpPr/>
                        <wps:spPr>
                          <a:xfrm>
                            <a:off x="2811559" y="1476232"/>
                            <a:ext cx="3980038" cy="5580254"/>
                          </a:xfrm>
                          <a:prstGeom prst="rect">
                            <a:avLst/>
                          </a:prstGeom>
                        </wps:spPr>
                        <wps:txbx>
                          <w:txbxContent>
                            <w:p w14:paraId="09311DDE" w14:textId="77777777" w:rsidR="00633A53" w:rsidRPr="009D1705" w:rsidRDefault="00633A53" w:rsidP="00B33461">
                              <w:pPr>
                                <w:spacing w:line="60" w:lineRule="atLeast"/>
                                <w:ind w:left="720" w:hanging="360"/>
                                <w:jc w:val="both"/>
                                <w:rPr>
                                  <w:sz w:val="18"/>
                                  <w:szCs w:val="18"/>
                                </w:rPr>
                              </w:pPr>
                            </w:p>
                            <w:p w14:paraId="7B52EBE6" w14:textId="792AD7D5" w:rsidR="004D1C3F" w:rsidRPr="009D1705" w:rsidRDefault="00FA33AF" w:rsidP="00B33461">
                              <w:pPr>
                                <w:pStyle w:val="ListParagraph"/>
                                <w:numPr>
                                  <w:ilvl w:val="0"/>
                                  <w:numId w:val="22"/>
                                </w:numPr>
                                <w:spacing w:line="60" w:lineRule="atLeast"/>
                                <w:jc w:val="both"/>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 xml:space="preserve">A </w:t>
                              </w:r>
                              <w:r>
                                <w:rPr>
                                  <w:rFonts w:asciiTheme="minorHAnsi" w:hAnsi="Calibri" w:cstheme="minorBidi"/>
                                  <w:color w:val="000000" w:themeColor="text1"/>
                                  <w:kern w:val="24"/>
                                  <w:sz w:val="22"/>
                                  <w:szCs w:val="22"/>
                                </w:rPr>
                                <w:t>Cloud DevOps</w:t>
                              </w:r>
                              <w:r w:rsidRPr="00FA33AF">
                                <w:rPr>
                                  <w:rFonts w:asciiTheme="minorHAnsi" w:hAnsi="Calibri" w:cstheme="minorBidi"/>
                                  <w:color w:val="000000" w:themeColor="text1"/>
                                  <w:kern w:val="24"/>
                                  <w:sz w:val="22"/>
                                  <w:szCs w:val="22"/>
                                </w:rPr>
                                <w:t xml:space="preserve"> engineer with </w:t>
                              </w:r>
                              <w:r>
                                <w:rPr>
                                  <w:rFonts w:asciiTheme="minorHAnsi" w:hAnsi="Calibri" w:cstheme="minorBidi"/>
                                  <w:color w:val="000000" w:themeColor="text1"/>
                                  <w:kern w:val="24"/>
                                  <w:sz w:val="22"/>
                                  <w:szCs w:val="22"/>
                                </w:rPr>
                                <w:t xml:space="preserve">3+ </w:t>
                              </w:r>
                              <w:r w:rsidRPr="00FA33AF">
                                <w:rPr>
                                  <w:rFonts w:asciiTheme="minorHAnsi" w:hAnsi="Calibri" w:cstheme="minorBidi"/>
                                  <w:color w:val="000000" w:themeColor="text1"/>
                                  <w:kern w:val="24"/>
                                  <w:sz w:val="22"/>
                                  <w:szCs w:val="22"/>
                                </w:rPr>
                                <w:t xml:space="preserve">years </w:t>
                              </w:r>
                              <w:r>
                                <w:rPr>
                                  <w:rFonts w:asciiTheme="minorHAnsi" w:hAnsi="Calibri" w:cstheme="minorBidi"/>
                                  <w:color w:val="000000" w:themeColor="text1"/>
                                  <w:kern w:val="24"/>
                                  <w:sz w:val="22"/>
                                  <w:szCs w:val="22"/>
                                </w:rPr>
                                <w:t>of experience</w:t>
                              </w:r>
                              <w:r w:rsidRPr="00FA33AF">
                                <w:rPr>
                                  <w:rFonts w:asciiTheme="minorHAnsi" w:hAnsi="Calibri" w:cstheme="minorBidi"/>
                                  <w:color w:val="000000" w:themeColor="text1"/>
                                  <w:kern w:val="24"/>
                                  <w:sz w:val="22"/>
                                  <w:szCs w:val="22"/>
                                </w:rPr>
                                <w:t xml:space="preserve"> in projects that go above and beyond operations, performance goals, and quantifiable results.</w:t>
                              </w:r>
                              <w:r w:rsidR="00633A53" w:rsidRPr="009D1705">
                                <w:rPr>
                                  <w:rFonts w:asciiTheme="minorHAnsi" w:hAnsi="Calibri" w:cstheme="minorBidi"/>
                                  <w:color w:val="000000" w:themeColor="text1"/>
                                  <w:kern w:val="24"/>
                                  <w:sz w:val="22"/>
                                  <w:szCs w:val="22"/>
                                </w:rPr>
                                <w:t>​</w:t>
                              </w:r>
                              <w:r w:rsidR="00A33CA5" w:rsidRPr="009D1705">
                                <w:rPr>
                                  <w:rFonts w:asciiTheme="minorHAnsi" w:hAnsi="Calibri" w:cstheme="minorBidi"/>
                                  <w:color w:val="000000" w:themeColor="text1"/>
                                  <w:kern w:val="24"/>
                                  <w:sz w:val="22"/>
                                  <w:szCs w:val="22"/>
                                </w:rPr>
                                <w:t xml:space="preserve"> </w:t>
                              </w:r>
                            </w:p>
                            <w:p w14:paraId="776488C2" w14:textId="3F01DDDB" w:rsidR="00FA33AF" w:rsidRDefault="00FA33AF" w:rsidP="00F07DFA">
                              <w:pPr>
                                <w:pStyle w:val="ListParagraph"/>
                                <w:numPr>
                                  <w:ilvl w:val="0"/>
                                  <w:numId w:val="22"/>
                                </w:numPr>
                                <w:spacing w:line="60" w:lineRule="atLeast"/>
                                <w:jc w:val="both"/>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 xml:space="preserve">Creating, and managing the </w:t>
                              </w:r>
                              <w:r w:rsidR="00D571F5">
                                <w:rPr>
                                  <w:rFonts w:asciiTheme="minorHAnsi" w:hAnsi="Calibri" w:cstheme="minorBidi"/>
                                  <w:color w:val="000000" w:themeColor="text1"/>
                                  <w:kern w:val="24"/>
                                  <w:sz w:val="22"/>
                                  <w:szCs w:val="22"/>
                                </w:rPr>
                                <w:t>GCP Cloud</w:t>
                              </w:r>
                              <w:r w:rsidR="00FA2A34">
                                <w:rPr>
                                  <w:rFonts w:asciiTheme="minorHAnsi" w:hAnsi="Calibri" w:cstheme="minorBidi"/>
                                  <w:color w:val="000000" w:themeColor="text1"/>
                                  <w:kern w:val="24"/>
                                  <w:sz w:val="22"/>
                                  <w:szCs w:val="22"/>
                                </w:rPr>
                                <w:t xml:space="preserve"> with automation tools</w:t>
                              </w:r>
                              <w:r w:rsidR="00D571F5">
                                <w:rPr>
                                  <w:rFonts w:asciiTheme="minorHAnsi" w:hAnsi="Calibri" w:cstheme="minorBidi"/>
                                  <w:color w:val="000000" w:themeColor="text1"/>
                                  <w:kern w:val="24"/>
                                  <w:sz w:val="22"/>
                                  <w:szCs w:val="22"/>
                                </w:rPr>
                                <w:t xml:space="preserve">, and </w:t>
                              </w:r>
                              <w:r w:rsidRPr="00FA33AF">
                                <w:rPr>
                                  <w:rFonts w:asciiTheme="minorHAnsi" w:hAnsi="Calibri" w:cstheme="minorBidi"/>
                                  <w:color w:val="000000" w:themeColor="text1"/>
                                  <w:kern w:val="24"/>
                                  <w:sz w:val="22"/>
                                  <w:szCs w:val="22"/>
                                </w:rPr>
                                <w:t xml:space="preserve">Azure enterprise cloud </w:t>
                              </w:r>
                              <w:r w:rsidR="00D571F5">
                                <w:rPr>
                                  <w:rFonts w:asciiTheme="minorHAnsi" w:hAnsi="Calibri" w:cstheme="minorBidi"/>
                                  <w:color w:val="000000" w:themeColor="text1"/>
                                  <w:kern w:val="24"/>
                                  <w:sz w:val="22"/>
                                  <w:szCs w:val="22"/>
                                </w:rPr>
                                <w:t>with</w:t>
                              </w:r>
                              <w:r w:rsidRPr="00FA33AF">
                                <w:rPr>
                                  <w:rFonts w:asciiTheme="minorHAnsi" w:hAnsi="Calibri" w:cstheme="minorBidi"/>
                                  <w:color w:val="000000" w:themeColor="text1"/>
                                  <w:kern w:val="24"/>
                                  <w:sz w:val="22"/>
                                  <w:szCs w:val="22"/>
                                </w:rPr>
                                <w:t xml:space="preserve"> </w:t>
                              </w:r>
                              <w:r w:rsidR="006D0D0A">
                                <w:rPr>
                                  <w:rFonts w:asciiTheme="minorHAnsi" w:hAnsi="Calibri" w:cstheme="minorBidi"/>
                                  <w:color w:val="000000" w:themeColor="text1"/>
                                  <w:kern w:val="24"/>
                                  <w:sz w:val="22"/>
                                  <w:szCs w:val="22"/>
                                </w:rPr>
                                <w:t>Azure Pipeline</w:t>
                              </w:r>
                              <w:r w:rsidRPr="00FA33AF">
                                <w:rPr>
                                  <w:rFonts w:asciiTheme="minorHAnsi" w:hAnsi="Calibri" w:cstheme="minorBidi"/>
                                  <w:color w:val="000000" w:themeColor="text1"/>
                                  <w:kern w:val="24"/>
                                  <w:sz w:val="22"/>
                                  <w:szCs w:val="22"/>
                                </w:rPr>
                                <w:t>.</w:t>
                              </w:r>
                            </w:p>
                            <w:p w14:paraId="3F624CA8" w14:textId="7EBD3521" w:rsidR="00FA33AF" w:rsidRDefault="00FA33AF" w:rsidP="00F07DFA">
                              <w:pPr>
                                <w:pStyle w:val="ListParagraph"/>
                                <w:numPr>
                                  <w:ilvl w:val="0"/>
                                  <w:numId w:val="22"/>
                                </w:numPr>
                                <w:spacing w:line="60" w:lineRule="atLeast"/>
                                <w:jc w:val="both"/>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Implementing and managing automated build, test, and deployment processes</w:t>
                              </w:r>
                              <w:r w:rsidR="00D571F5">
                                <w:rPr>
                                  <w:rFonts w:asciiTheme="minorHAnsi" w:hAnsi="Calibri" w:cstheme="minorBidi"/>
                                  <w:color w:val="000000" w:themeColor="text1"/>
                                  <w:kern w:val="24"/>
                                  <w:sz w:val="22"/>
                                  <w:szCs w:val="22"/>
                                </w:rPr>
                                <w:t xml:space="preserve"> in multiple clouds</w:t>
                              </w:r>
                              <w:r w:rsidRPr="00FA33AF">
                                <w:rPr>
                                  <w:rFonts w:asciiTheme="minorHAnsi" w:hAnsi="Calibri" w:cstheme="minorBidi"/>
                                  <w:color w:val="000000" w:themeColor="text1"/>
                                  <w:kern w:val="24"/>
                                  <w:sz w:val="22"/>
                                  <w:szCs w:val="22"/>
                                </w:rPr>
                                <w:t xml:space="preserve"> using</w:t>
                              </w:r>
                              <w:r w:rsidR="00D571F5">
                                <w:rPr>
                                  <w:rFonts w:asciiTheme="minorHAnsi" w:hAnsi="Calibri" w:cstheme="minorBidi"/>
                                  <w:color w:val="000000" w:themeColor="text1"/>
                                  <w:kern w:val="24"/>
                                  <w:sz w:val="22"/>
                                  <w:szCs w:val="22"/>
                                </w:rPr>
                                <w:t xml:space="preserve"> GCP and</w:t>
                              </w:r>
                              <w:r w:rsidRPr="00FA33AF">
                                <w:rPr>
                                  <w:rFonts w:asciiTheme="minorHAnsi" w:hAnsi="Calibri" w:cstheme="minorBidi"/>
                                  <w:color w:val="000000" w:themeColor="text1"/>
                                  <w:kern w:val="24"/>
                                  <w:sz w:val="22"/>
                                  <w:szCs w:val="22"/>
                                </w:rPr>
                                <w:t xml:space="preserve"> Azure DevOps tools such as Azure Pipelines. This involves configuring and maintaining build agents, defining release pipelines, and ensuring </w:t>
                              </w:r>
                              <w:r>
                                <w:rPr>
                                  <w:rFonts w:asciiTheme="minorHAnsi" w:hAnsi="Calibri" w:cstheme="minorBidi"/>
                                  <w:color w:val="000000" w:themeColor="text1"/>
                                  <w:kern w:val="24"/>
                                  <w:sz w:val="22"/>
                                  <w:szCs w:val="22"/>
                                </w:rPr>
                                <w:t xml:space="preserve">the </w:t>
                              </w:r>
                              <w:r w:rsidRPr="00FA33AF">
                                <w:rPr>
                                  <w:rFonts w:asciiTheme="minorHAnsi" w:hAnsi="Calibri" w:cstheme="minorBidi"/>
                                  <w:color w:val="000000" w:themeColor="text1"/>
                                  <w:kern w:val="24"/>
                                  <w:sz w:val="22"/>
                                  <w:szCs w:val="22"/>
                                </w:rPr>
                                <w:t>smooth delivery of software</w:t>
                              </w:r>
                              <w:r>
                                <w:rPr>
                                  <w:rFonts w:asciiTheme="minorHAnsi" w:hAnsi="Calibri" w:cstheme="minorBidi"/>
                                  <w:color w:val="000000" w:themeColor="text1"/>
                                  <w:kern w:val="24"/>
                                  <w:sz w:val="22"/>
                                  <w:szCs w:val="22"/>
                                </w:rPr>
                                <w:t xml:space="preserve"> using CI/CD approach.</w:t>
                              </w:r>
                            </w:p>
                            <w:p w14:paraId="38AA97CB" w14:textId="5BD1DC96" w:rsidR="00FA33AF" w:rsidRPr="00FA33AF" w:rsidRDefault="00FA33AF" w:rsidP="00FA33AF">
                              <w:pPr>
                                <w:pStyle w:val="ListParagraph"/>
                                <w:numPr>
                                  <w:ilvl w:val="0"/>
                                  <w:numId w:val="22"/>
                                </w:numPr>
                                <w:spacing w:line="60" w:lineRule="atLeast"/>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Oversee, record, supervise, and innovate service delivery.</w:t>
                              </w:r>
                            </w:p>
                            <w:p w14:paraId="5309589A" w14:textId="3BAC2627" w:rsidR="007F2251" w:rsidRPr="009D1705" w:rsidRDefault="00FA33AF" w:rsidP="00FA33AF">
                              <w:pPr>
                                <w:pStyle w:val="ListParagraph"/>
                                <w:numPr>
                                  <w:ilvl w:val="0"/>
                                  <w:numId w:val="22"/>
                                </w:numPr>
                                <w:spacing w:line="60" w:lineRule="atLeast"/>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Designing and delivering dynamically scalable, highly accessible, and dependable design and automation on the cloud while collaborating with clients.</w:t>
                              </w:r>
                              <w:r w:rsidRPr="009D1705">
                                <w:rPr>
                                  <w:rFonts w:asciiTheme="minorHAnsi" w:hAnsi="Calibri" w:cstheme="minorBidi"/>
                                  <w:color w:val="000000" w:themeColor="text1"/>
                                  <w:kern w:val="24"/>
                                  <w:sz w:val="22"/>
                                  <w:szCs w:val="22"/>
                                </w:rPr>
                                <w:t xml:space="preserve"> Conducting</w:t>
                              </w:r>
                              <w:r w:rsidR="007F2251" w:rsidRPr="009D1705">
                                <w:rPr>
                                  <w:rFonts w:asciiTheme="minorHAnsi" w:hAnsi="Calibri" w:cstheme="minorBidi"/>
                                  <w:color w:val="000000" w:themeColor="text1"/>
                                  <w:kern w:val="24"/>
                                  <w:sz w:val="22"/>
                                  <w:szCs w:val="22"/>
                                </w:rPr>
                                <w:t xml:space="preserve"> the customer workshop for cloud onboarding and </w:t>
                              </w:r>
                              <w:r w:rsidR="00A418D5" w:rsidRPr="009D1705">
                                <w:rPr>
                                  <w:rFonts w:asciiTheme="minorHAnsi" w:hAnsi="Calibri" w:cstheme="minorBidi"/>
                                  <w:color w:val="000000" w:themeColor="text1"/>
                                  <w:kern w:val="24"/>
                                  <w:sz w:val="22"/>
                                  <w:szCs w:val="22"/>
                                </w:rPr>
                                <w:t xml:space="preserve">identifying the key design decisions based on current </w:t>
                              </w:r>
                              <w:r w:rsidR="008C11F8" w:rsidRPr="009D1705">
                                <w:rPr>
                                  <w:rFonts w:asciiTheme="minorHAnsi" w:hAnsi="Calibri" w:cstheme="minorBidi"/>
                                  <w:color w:val="000000" w:themeColor="text1"/>
                                  <w:kern w:val="24"/>
                                  <w:sz w:val="22"/>
                                  <w:szCs w:val="22"/>
                                </w:rPr>
                                <w:t xml:space="preserve">landscape </w:t>
                              </w:r>
                              <w:r w:rsidR="00FE450E" w:rsidRPr="009D1705">
                                <w:rPr>
                                  <w:rFonts w:asciiTheme="minorHAnsi" w:hAnsi="Calibri" w:cstheme="minorBidi"/>
                                  <w:color w:val="000000" w:themeColor="text1"/>
                                  <w:kern w:val="24"/>
                                  <w:sz w:val="22"/>
                                  <w:szCs w:val="22"/>
                                </w:rPr>
                                <w:t>architecture,</w:t>
                              </w:r>
                              <w:r w:rsidR="008C11F8" w:rsidRPr="009D1705">
                                <w:rPr>
                                  <w:rFonts w:asciiTheme="minorHAnsi" w:hAnsi="Calibri" w:cstheme="minorBidi"/>
                                  <w:color w:val="000000" w:themeColor="text1"/>
                                  <w:kern w:val="24"/>
                                  <w:sz w:val="22"/>
                                  <w:szCs w:val="22"/>
                                </w:rPr>
                                <w:t xml:space="preserve"> tools &amp; </w:t>
                              </w:r>
                              <w:r w:rsidR="00A666F9" w:rsidRPr="009D1705">
                                <w:rPr>
                                  <w:rFonts w:asciiTheme="minorHAnsi" w:hAnsi="Calibri" w:cstheme="minorBidi"/>
                                  <w:color w:val="000000" w:themeColor="text1"/>
                                  <w:kern w:val="24"/>
                                  <w:sz w:val="22"/>
                                  <w:szCs w:val="22"/>
                                </w:rPr>
                                <w:t>t</w:t>
                              </w:r>
                              <w:r w:rsidR="008C11F8" w:rsidRPr="009D1705">
                                <w:rPr>
                                  <w:rFonts w:asciiTheme="minorHAnsi" w:hAnsi="Calibri" w:cstheme="minorBidi"/>
                                  <w:color w:val="000000" w:themeColor="text1"/>
                                  <w:kern w:val="24"/>
                                  <w:sz w:val="22"/>
                                  <w:szCs w:val="22"/>
                                </w:rPr>
                                <w:t>echnologies.</w:t>
                              </w:r>
                            </w:p>
                            <w:p w14:paraId="0EEAD7D6" w14:textId="4017C04C" w:rsidR="00546812" w:rsidRPr="009D1705" w:rsidRDefault="00546812" w:rsidP="00482F69">
                              <w:pPr>
                                <w:pStyle w:val="ListParagraph"/>
                                <w:numPr>
                                  <w:ilvl w:val="0"/>
                                  <w:numId w:val="22"/>
                                </w:numPr>
                                <w:spacing w:line="60" w:lineRule="atLeast"/>
                                <w:rPr>
                                  <w:rFonts w:asciiTheme="minorHAnsi" w:hAnsi="Calibri" w:cstheme="minorBidi"/>
                                  <w:color w:val="000000" w:themeColor="text1"/>
                                  <w:kern w:val="24"/>
                                  <w:sz w:val="22"/>
                                  <w:szCs w:val="22"/>
                                </w:rPr>
                              </w:pPr>
                              <w:r w:rsidRPr="009D1705">
                                <w:rPr>
                                  <w:rFonts w:asciiTheme="minorHAnsi" w:hAnsi="Calibri" w:cstheme="minorBidi"/>
                                  <w:color w:val="000000" w:themeColor="text1"/>
                                  <w:kern w:val="24"/>
                                  <w:sz w:val="22"/>
                                  <w:szCs w:val="22"/>
                                </w:rPr>
                                <w:t xml:space="preserve">Automate </w:t>
                              </w:r>
                              <w:r w:rsidR="00D571F5">
                                <w:rPr>
                                  <w:rFonts w:asciiTheme="minorHAnsi" w:hAnsi="Calibri" w:cstheme="minorBidi"/>
                                  <w:color w:val="000000" w:themeColor="text1"/>
                                  <w:kern w:val="24"/>
                                  <w:sz w:val="22"/>
                                  <w:szCs w:val="22"/>
                                </w:rPr>
                                <w:t>GCP</w:t>
                              </w:r>
                              <w:r w:rsidRPr="009D1705">
                                <w:rPr>
                                  <w:rFonts w:asciiTheme="minorHAnsi" w:hAnsi="Calibri" w:cstheme="minorBidi"/>
                                  <w:color w:val="000000" w:themeColor="text1"/>
                                  <w:kern w:val="24"/>
                                  <w:sz w:val="22"/>
                                  <w:szCs w:val="22"/>
                                </w:rPr>
                                <w:t xml:space="preserve"> </w:t>
                              </w:r>
                              <w:r w:rsidR="00635AC8" w:rsidRPr="009D1705">
                                <w:rPr>
                                  <w:rFonts w:asciiTheme="minorHAnsi" w:hAnsi="Calibri" w:cstheme="minorBidi"/>
                                  <w:color w:val="000000" w:themeColor="text1"/>
                                  <w:kern w:val="24"/>
                                  <w:sz w:val="22"/>
                                  <w:szCs w:val="22"/>
                                </w:rPr>
                                <w:t>resource</w:t>
                              </w:r>
                              <w:r w:rsidRPr="009D1705">
                                <w:rPr>
                                  <w:rFonts w:asciiTheme="minorHAnsi" w:hAnsi="Calibri" w:cstheme="minorBidi"/>
                                  <w:color w:val="000000" w:themeColor="text1"/>
                                  <w:kern w:val="24"/>
                                  <w:sz w:val="22"/>
                                  <w:szCs w:val="22"/>
                                </w:rPr>
                                <w:t xml:space="preserve"> </w:t>
                              </w:r>
                              <w:r w:rsidR="00635AC8" w:rsidRPr="009D1705">
                                <w:rPr>
                                  <w:rFonts w:asciiTheme="minorHAnsi" w:hAnsi="Calibri" w:cstheme="minorBidi"/>
                                  <w:color w:val="000000" w:themeColor="text1"/>
                                  <w:kern w:val="24"/>
                                  <w:sz w:val="22"/>
                                  <w:szCs w:val="22"/>
                                </w:rPr>
                                <w:t xml:space="preserve">deployment using </w:t>
                              </w:r>
                              <w:r w:rsidR="002C73F7">
                                <w:rPr>
                                  <w:rFonts w:asciiTheme="minorHAnsi" w:hAnsi="Calibri" w:cstheme="minorBidi"/>
                                  <w:color w:val="000000" w:themeColor="text1"/>
                                  <w:kern w:val="24"/>
                                  <w:sz w:val="22"/>
                                  <w:szCs w:val="22"/>
                                </w:rPr>
                                <w:t>cloud-native</w:t>
                              </w:r>
                              <w:r w:rsidR="00635AC8" w:rsidRPr="009D1705">
                                <w:rPr>
                                  <w:rFonts w:asciiTheme="minorHAnsi" w:hAnsi="Calibri" w:cstheme="minorBidi"/>
                                  <w:color w:val="000000" w:themeColor="text1"/>
                                  <w:kern w:val="24"/>
                                  <w:sz w:val="22"/>
                                  <w:szCs w:val="22"/>
                                </w:rPr>
                                <w:t xml:space="preserve"> tools</w:t>
                              </w:r>
                              <w:r w:rsidR="00FA33AF">
                                <w:rPr>
                                  <w:rFonts w:asciiTheme="minorHAnsi" w:hAnsi="Calibri" w:cstheme="minorBidi"/>
                                  <w:color w:val="000000" w:themeColor="text1"/>
                                  <w:kern w:val="24"/>
                                  <w:sz w:val="22"/>
                                  <w:szCs w:val="22"/>
                                </w:rPr>
                                <w:t xml:space="preserve">, </w:t>
                              </w:r>
                              <w:r w:rsidR="00D571F5">
                                <w:rPr>
                                  <w:rFonts w:asciiTheme="minorHAnsi" w:hAnsi="Calibri" w:cstheme="minorBidi"/>
                                  <w:color w:val="000000" w:themeColor="text1"/>
                                  <w:kern w:val="24"/>
                                  <w:sz w:val="22"/>
                                  <w:szCs w:val="22"/>
                                </w:rPr>
                                <w:t>Jenkins, Jira,</w:t>
                              </w:r>
                              <w:r w:rsidR="00FA33AF">
                                <w:rPr>
                                  <w:rFonts w:asciiTheme="minorHAnsi" w:hAnsi="Calibri" w:cstheme="minorBidi"/>
                                  <w:color w:val="000000" w:themeColor="text1"/>
                                  <w:kern w:val="24"/>
                                  <w:sz w:val="22"/>
                                  <w:szCs w:val="22"/>
                                </w:rPr>
                                <w:t xml:space="preserve"> and Terraform</w:t>
                              </w:r>
                              <w:r w:rsidR="00162FA0">
                                <w:rPr>
                                  <w:rFonts w:asciiTheme="minorHAnsi" w:hAnsi="Calibri" w:cstheme="minorBidi"/>
                                  <w:color w:val="000000" w:themeColor="text1"/>
                                  <w:kern w:val="24"/>
                                  <w:sz w:val="22"/>
                                  <w:szCs w:val="22"/>
                                </w:rPr>
                                <w:t>.</w:t>
                              </w:r>
                            </w:p>
                            <w:p w14:paraId="7DB8A9EB" w14:textId="6A9EC143" w:rsidR="00900534" w:rsidRPr="009D1705" w:rsidRDefault="00373F3B" w:rsidP="00EA0F34">
                              <w:pPr>
                                <w:pStyle w:val="ListParagraph"/>
                                <w:numPr>
                                  <w:ilvl w:val="0"/>
                                  <w:numId w:val="22"/>
                                </w:numPr>
                                <w:spacing w:line="60" w:lineRule="atLeast"/>
                                <w:rPr>
                                  <w:rFonts w:asciiTheme="minorHAnsi" w:hAnsi="Calibri" w:cstheme="minorBidi"/>
                                  <w:color w:val="000000" w:themeColor="text1"/>
                                  <w:kern w:val="24"/>
                                  <w:sz w:val="22"/>
                                  <w:szCs w:val="22"/>
                                </w:rPr>
                              </w:pPr>
                              <w:r w:rsidRPr="009D1705">
                                <w:rPr>
                                  <w:rFonts w:asciiTheme="minorHAnsi" w:hAnsi="Calibri" w:cstheme="minorBidi"/>
                                  <w:color w:val="000000" w:themeColor="text1"/>
                                  <w:kern w:val="24"/>
                                  <w:sz w:val="22"/>
                                  <w:szCs w:val="22"/>
                                </w:rPr>
                                <w:t xml:space="preserve">Building and maintaining the HLD and LLD for </w:t>
                              </w:r>
                              <w:r w:rsidR="002C73F7">
                                <w:rPr>
                                  <w:rFonts w:asciiTheme="minorHAnsi" w:hAnsi="Calibri" w:cstheme="minorBidi"/>
                                  <w:color w:val="000000" w:themeColor="text1"/>
                                  <w:kern w:val="24"/>
                                  <w:sz w:val="22"/>
                                  <w:szCs w:val="22"/>
                                </w:rPr>
                                <w:t xml:space="preserve">the </w:t>
                              </w:r>
                              <w:r w:rsidRPr="009D1705">
                                <w:rPr>
                                  <w:rFonts w:asciiTheme="minorHAnsi" w:hAnsi="Calibri" w:cstheme="minorBidi"/>
                                  <w:color w:val="000000" w:themeColor="text1"/>
                                  <w:kern w:val="24"/>
                                  <w:sz w:val="22"/>
                                  <w:szCs w:val="22"/>
                                </w:rPr>
                                <w:t>customer cloud environment</w:t>
                              </w:r>
                              <w:r w:rsidR="00162FA0">
                                <w:rPr>
                                  <w:rFonts w:asciiTheme="minorHAnsi" w:hAnsi="Calibri" w:cstheme="minorBidi"/>
                                  <w:color w:val="000000" w:themeColor="text1"/>
                                  <w:kern w:val="24"/>
                                  <w:sz w:val="22"/>
                                  <w:szCs w:val="22"/>
                                </w:rPr>
                                <w:t>.</w:t>
                              </w:r>
                            </w:p>
                            <w:p w14:paraId="3D45292E" w14:textId="30F9E781" w:rsidR="00471D92" w:rsidRPr="009D1705" w:rsidRDefault="00471D92" w:rsidP="00E156CF">
                              <w:pPr>
                                <w:pStyle w:val="ListParagraph"/>
                                <w:numPr>
                                  <w:ilvl w:val="0"/>
                                  <w:numId w:val="22"/>
                                </w:numPr>
                                <w:spacing w:line="60" w:lineRule="atLeast"/>
                                <w:rPr>
                                  <w:rFonts w:asciiTheme="minorHAnsi" w:hAnsi="Calibri" w:cstheme="minorBidi"/>
                                  <w:color w:val="000000" w:themeColor="text1"/>
                                  <w:kern w:val="24"/>
                                  <w:sz w:val="22"/>
                                  <w:szCs w:val="22"/>
                                </w:rPr>
                              </w:pPr>
                              <w:r w:rsidRPr="009D1705">
                                <w:rPr>
                                  <w:rFonts w:asciiTheme="minorHAnsi" w:hAnsi="Calibri" w:cstheme="minorBidi"/>
                                  <w:color w:val="000000" w:themeColor="text1"/>
                                  <w:kern w:val="24"/>
                                  <w:sz w:val="22"/>
                                  <w:szCs w:val="22"/>
                                </w:rPr>
                                <w:t xml:space="preserve">Gets engaged in the presales </w:t>
                              </w:r>
                              <w:r w:rsidR="0081732E" w:rsidRPr="009D1705">
                                <w:rPr>
                                  <w:rFonts w:asciiTheme="minorHAnsi" w:hAnsi="Calibri" w:cstheme="minorBidi"/>
                                  <w:color w:val="000000" w:themeColor="text1"/>
                                  <w:kern w:val="24"/>
                                  <w:sz w:val="22"/>
                                  <w:szCs w:val="22"/>
                                </w:rPr>
                                <w:t xml:space="preserve">activities to </w:t>
                              </w:r>
                              <w:r w:rsidR="008D2F72" w:rsidRPr="009D1705">
                                <w:rPr>
                                  <w:rFonts w:asciiTheme="minorHAnsi" w:hAnsi="Calibri" w:cstheme="minorBidi"/>
                                  <w:color w:val="000000" w:themeColor="text1"/>
                                  <w:kern w:val="24"/>
                                  <w:sz w:val="22"/>
                                  <w:szCs w:val="22"/>
                                </w:rPr>
                                <w:t>clarify</w:t>
                              </w:r>
                              <w:r w:rsidR="0081732E" w:rsidRPr="009D1705">
                                <w:rPr>
                                  <w:rFonts w:asciiTheme="minorHAnsi" w:hAnsi="Calibri" w:cstheme="minorBidi"/>
                                  <w:color w:val="000000" w:themeColor="text1"/>
                                  <w:kern w:val="24"/>
                                  <w:sz w:val="22"/>
                                  <w:szCs w:val="22"/>
                                </w:rPr>
                                <w:t xml:space="preserve"> the </w:t>
                              </w:r>
                              <w:r w:rsidR="008D2F72" w:rsidRPr="009D1705">
                                <w:rPr>
                                  <w:rFonts w:asciiTheme="minorHAnsi" w:hAnsi="Calibri" w:cstheme="minorBidi"/>
                                  <w:color w:val="000000" w:themeColor="text1"/>
                                  <w:kern w:val="24"/>
                                  <w:sz w:val="22"/>
                                  <w:szCs w:val="22"/>
                                </w:rPr>
                                <w:t>doubts in the</w:t>
                              </w:r>
                              <w:r w:rsidR="0081732E" w:rsidRPr="009D1705">
                                <w:rPr>
                                  <w:rFonts w:asciiTheme="minorHAnsi" w:hAnsi="Calibri" w:cstheme="minorBidi"/>
                                  <w:color w:val="000000" w:themeColor="text1"/>
                                  <w:kern w:val="24"/>
                                  <w:sz w:val="22"/>
                                  <w:szCs w:val="22"/>
                                </w:rPr>
                                <w:t xml:space="preserve"> requirement </w:t>
                              </w:r>
                              <w:r w:rsidR="008061E8" w:rsidRPr="009D1705">
                                <w:rPr>
                                  <w:rFonts w:asciiTheme="minorHAnsi" w:hAnsi="Calibri" w:cstheme="minorBidi"/>
                                  <w:color w:val="000000" w:themeColor="text1"/>
                                  <w:kern w:val="24"/>
                                  <w:sz w:val="22"/>
                                  <w:szCs w:val="22"/>
                                </w:rPr>
                                <w:t>gathering.</w:t>
                              </w:r>
                            </w:p>
                            <w:p w14:paraId="7E3300E6" w14:textId="5F339CD5" w:rsidR="001C42B4" w:rsidRDefault="00F10E5D" w:rsidP="00E156CF">
                              <w:pPr>
                                <w:pStyle w:val="ListParagraph"/>
                                <w:numPr>
                                  <w:ilvl w:val="0"/>
                                  <w:numId w:val="22"/>
                                </w:numPr>
                                <w:spacing w:line="60" w:lineRule="atLeast"/>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Implementing CI/CD using Jenkins</w:t>
                              </w:r>
                              <w:r w:rsidR="00D571F5">
                                <w:rPr>
                                  <w:rFonts w:asciiTheme="minorHAnsi" w:hAnsi="Calibri" w:cstheme="minorBidi"/>
                                  <w:color w:val="000000" w:themeColor="text1"/>
                                  <w:kern w:val="24"/>
                                  <w:sz w:val="22"/>
                                  <w:szCs w:val="22"/>
                                </w:rPr>
                                <w:t xml:space="preserve"> for GCP</w:t>
                              </w:r>
                              <w:r w:rsidR="00162FA0">
                                <w:rPr>
                                  <w:rFonts w:asciiTheme="minorHAnsi" w:hAnsi="Calibri" w:cstheme="minorBidi"/>
                                  <w:color w:val="000000" w:themeColor="text1"/>
                                  <w:kern w:val="24"/>
                                  <w:sz w:val="22"/>
                                  <w:szCs w:val="22"/>
                                </w:rPr>
                                <w:t>/Azure Pipeline</w:t>
                              </w:r>
                              <w:r>
                                <w:rPr>
                                  <w:rFonts w:asciiTheme="minorHAnsi" w:hAnsi="Calibri" w:cstheme="minorBidi"/>
                                  <w:color w:val="000000" w:themeColor="text1"/>
                                  <w:kern w:val="24"/>
                                  <w:sz w:val="22"/>
                                  <w:szCs w:val="22"/>
                                </w:rPr>
                                <w:t>, Terraform, and Python for Azure Cloud.</w:t>
                              </w:r>
                            </w:p>
                            <w:p w14:paraId="5B7C3A80" w14:textId="4820A5F1" w:rsidR="00FA33AF" w:rsidRDefault="00FA33AF" w:rsidP="00E156CF">
                              <w:pPr>
                                <w:pStyle w:val="ListParagraph"/>
                                <w:numPr>
                                  <w:ilvl w:val="0"/>
                                  <w:numId w:val="22"/>
                                </w:numPr>
                                <w:spacing w:line="60" w:lineRule="atLeast"/>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Ensuring perfect working of CI/</w:t>
                              </w:r>
                              <w:r w:rsidR="00767F5E">
                                <w:rPr>
                                  <w:rFonts w:asciiTheme="minorHAnsi" w:hAnsi="Calibri" w:cstheme="minorBidi"/>
                                  <w:color w:val="000000" w:themeColor="text1"/>
                                  <w:kern w:val="24"/>
                                  <w:sz w:val="22"/>
                                  <w:szCs w:val="22"/>
                                </w:rPr>
                                <w:t>C</w:t>
                              </w:r>
                              <w:r>
                                <w:rPr>
                                  <w:rFonts w:asciiTheme="minorHAnsi" w:hAnsi="Calibri" w:cstheme="minorBidi"/>
                                  <w:color w:val="000000" w:themeColor="text1"/>
                                  <w:kern w:val="24"/>
                                  <w:sz w:val="22"/>
                                  <w:szCs w:val="22"/>
                                </w:rPr>
                                <w:t xml:space="preserve">D pipelines, infra provisioning using Terraform and </w:t>
                              </w:r>
                              <w:r w:rsidR="00D571F5">
                                <w:rPr>
                                  <w:rFonts w:asciiTheme="minorHAnsi" w:hAnsi="Calibri" w:cstheme="minorBidi"/>
                                  <w:color w:val="000000" w:themeColor="text1"/>
                                  <w:kern w:val="24"/>
                                  <w:sz w:val="22"/>
                                  <w:szCs w:val="22"/>
                                </w:rPr>
                                <w:t>Cloud</w:t>
                              </w:r>
                              <w:r>
                                <w:rPr>
                                  <w:rFonts w:asciiTheme="minorHAnsi" w:hAnsi="Calibri" w:cstheme="minorBidi"/>
                                  <w:color w:val="000000" w:themeColor="text1"/>
                                  <w:kern w:val="24"/>
                                  <w:sz w:val="22"/>
                                  <w:szCs w:val="22"/>
                                </w:rPr>
                                <w:t xml:space="preserve"> Console</w:t>
                              </w:r>
                              <w:r w:rsidR="00D571F5">
                                <w:rPr>
                                  <w:rFonts w:asciiTheme="minorHAnsi" w:hAnsi="Calibri" w:cstheme="minorBidi"/>
                                  <w:color w:val="000000" w:themeColor="text1"/>
                                  <w:kern w:val="24"/>
                                  <w:sz w:val="22"/>
                                  <w:szCs w:val="22"/>
                                </w:rPr>
                                <w:t xml:space="preserve"> (GCP + Azure)</w:t>
                              </w:r>
                              <w:r>
                                <w:rPr>
                                  <w:rFonts w:asciiTheme="minorHAnsi" w:hAnsi="Calibri" w:cstheme="minorBidi"/>
                                  <w:color w:val="000000" w:themeColor="text1"/>
                                  <w:kern w:val="24"/>
                                  <w:sz w:val="22"/>
                                  <w:szCs w:val="22"/>
                                </w:rPr>
                                <w:t xml:space="preserve">, Monitoring &amp; Logging, Security &amp; compliance using </w:t>
                              </w:r>
                              <w:r w:rsidR="00ED3DE8">
                                <w:rPr>
                                  <w:rFonts w:asciiTheme="minorHAnsi" w:hAnsi="Calibri" w:cstheme="minorBidi"/>
                                  <w:color w:val="000000" w:themeColor="text1"/>
                                  <w:kern w:val="24"/>
                                  <w:sz w:val="22"/>
                                  <w:szCs w:val="22"/>
                                </w:rPr>
                                <w:t>RB</w:t>
                              </w:r>
                              <w:r w:rsidR="0049403D">
                                <w:rPr>
                                  <w:rFonts w:asciiTheme="minorHAnsi" w:hAnsi="Calibri" w:cstheme="minorBidi"/>
                                  <w:color w:val="000000" w:themeColor="text1"/>
                                  <w:kern w:val="24"/>
                                  <w:sz w:val="22"/>
                                  <w:szCs w:val="22"/>
                                </w:rPr>
                                <w:t>AC.</w:t>
                              </w:r>
                            </w:p>
                            <w:p w14:paraId="78E87687" w14:textId="57B57604" w:rsidR="00FA33AF" w:rsidRPr="009D1705" w:rsidRDefault="00FA33AF" w:rsidP="00E156CF">
                              <w:pPr>
                                <w:pStyle w:val="ListParagraph"/>
                                <w:numPr>
                                  <w:ilvl w:val="0"/>
                                  <w:numId w:val="22"/>
                                </w:numPr>
                                <w:spacing w:line="60" w:lineRule="atLeast"/>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Investigating and resolving issues related to build failures, deployment errors, infrastructure problems, or application performance. Monitoring and maintaining system health, troubleshooting incidents, and providing timely support to ensure high availability and reliability.</w:t>
                              </w:r>
                            </w:p>
                            <w:p w14:paraId="1A6408F8" w14:textId="31D2D858" w:rsidR="005340A9" w:rsidRPr="009D1705" w:rsidRDefault="005340A9" w:rsidP="004D1C3F">
                              <w:pPr>
                                <w:spacing w:line="60" w:lineRule="atLeast"/>
                                <w:jc w:val="both"/>
                                <w:rPr>
                                  <w:rFonts w:hAnsi="Calibri"/>
                                  <w:color w:val="000000" w:themeColor="text1"/>
                                  <w:kern w:val="24"/>
                                  <w:sz w:val="14"/>
                                  <w:szCs w:val="14"/>
                                </w:rPr>
                              </w:pPr>
                            </w:p>
                          </w:txbxContent>
                        </wps:txbx>
                        <wps:bodyPr wrap="square">
                          <a:noAutofit/>
                        </wps:bodyPr>
                      </wps:wsp>
                      <wps:wsp>
                        <wps:cNvPr id="50" name="Straight Connector 49"/>
                        <wps:cNvCnPr/>
                        <wps:spPr>
                          <a:xfrm>
                            <a:off x="-33800" y="7504489"/>
                            <a:ext cx="25196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1" name="TextBox 50"/>
                        <wps:cNvSpPr txBox="1"/>
                        <wps:spPr>
                          <a:xfrm>
                            <a:off x="-10724" y="7602674"/>
                            <a:ext cx="1476375" cy="260985"/>
                          </a:xfrm>
                          <a:prstGeom prst="rect">
                            <a:avLst/>
                          </a:prstGeom>
                          <a:noFill/>
                        </wps:spPr>
                        <wps:txbx>
                          <w:txbxContent>
                            <w:p w14:paraId="0BA03E4E" w14:textId="49BBAF51" w:rsidR="00BC076A" w:rsidRDefault="00703930" w:rsidP="00BC076A">
                              <w:pPr>
                                <w:pStyle w:val="NormalWeb"/>
                                <w:spacing w:before="0" w:beforeAutospacing="0" w:after="0" w:afterAutospacing="0"/>
                              </w:pPr>
                              <w:r>
                                <w:rPr>
                                  <w:rFonts w:asciiTheme="minorHAnsi" w:hAnsi="Calibri" w:cstheme="minorBidi"/>
                                  <w:b/>
                                  <w:bCs/>
                                  <w:color w:val="000000" w:themeColor="text1"/>
                                  <w:kern w:val="24"/>
                                  <w:sz w:val="22"/>
                                  <w:szCs w:val="22"/>
                                </w:rPr>
                                <w:t>Certifications</w:t>
                              </w:r>
                            </w:p>
                          </w:txbxContent>
                        </wps:txbx>
                        <wps:bodyPr wrap="square" rtlCol="0">
                          <a:noAutofit/>
                        </wps:bodyPr>
                      </wps:wsp>
                      <wps:wsp>
                        <wps:cNvPr id="52" name="Straight Connector 51"/>
                        <wps:cNvCnPr/>
                        <wps:spPr>
                          <a:xfrm>
                            <a:off x="24969" y="7879131"/>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Rectangle 52"/>
                        <wps:cNvSpPr/>
                        <wps:spPr>
                          <a:xfrm>
                            <a:off x="-175011" y="7897742"/>
                            <a:ext cx="2833146" cy="1273129"/>
                          </a:xfrm>
                          <a:prstGeom prst="rect">
                            <a:avLst/>
                          </a:prstGeom>
                        </wps:spPr>
                        <wps:txbx>
                          <w:txbxContent>
                            <w:p w14:paraId="47F8EA44" w14:textId="77777777" w:rsidR="00FF06B5" w:rsidRPr="004154A8" w:rsidRDefault="00FF06B5" w:rsidP="00FF06B5">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GCP – Professional Cloud Architect</w:t>
                              </w:r>
                            </w:p>
                            <w:p w14:paraId="148185DB" w14:textId="5DF4F360" w:rsidR="00FF06B5" w:rsidRPr="00FF06B5" w:rsidRDefault="00FF06B5" w:rsidP="00FF06B5">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GCP – Associate Cloud Engineer</w:t>
                              </w:r>
                            </w:p>
                            <w:p w14:paraId="008B1252" w14:textId="323921EE" w:rsidR="000B60F6" w:rsidRDefault="000B60F6" w:rsidP="00703930">
                              <w:pPr>
                                <w:numPr>
                                  <w:ilvl w:val="0"/>
                                  <w:numId w:val="25"/>
                                </w:numPr>
                                <w:autoSpaceDE w:val="0"/>
                                <w:autoSpaceDN w:val="0"/>
                                <w:adjustRightInd w:val="0"/>
                                <w:spacing w:after="0" w:line="240" w:lineRule="auto"/>
                                <w:jc w:val="both"/>
                                <w:rPr>
                                  <w:bCs/>
                                  <w:color w:val="000000"/>
                                  <w:sz w:val="18"/>
                                  <w:szCs w:val="18"/>
                                  <w:lang w:val="en-US"/>
                                </w:rPr>
                              </w:pPr>
                              <w:r w:rsidRPr="000B60F6">
                                <w:rPr>
                                  <w:bCs/>
                                  <w:color w:val="000000"/>
                                  <w:sz w:val="18"/>
                                  <w:szCs w:val="18"/>
                                  <w:lang w:val="en-US"/>
                                </w:rPr>
                                <w:t>AZ-</w:t>
                              </w:r>
                              <w:r w:rsidR="00570399">
                                <w:rPr>
                                  <w:bCs/>
                                  <w:color w:val="000000"/>
                                  <w:sz w:val="18"/>
                                  <w:szCs w:val="18"/>
                                  <w:lang w:val="en-US"/>
                                </w:rPr>
                                <w:t>900</w:t>
                              </w:r>
                              <w:r w:rsidRPr="000B60F6">
                                <w:rPr>
                                  <w:bCs/>
                                  <w:color w:val="000000"/>
                                  <w:sz w:val="18"/>
                                  <w:szCs w:val="18"/>
                                  <w:lang w:val="en-US"/>
                                </w:rPr>
                                <w:t xml:space="preserve">: Microsoft Azure </w:t>
                              </w:r>
                              <w:r w:rsidR="00570399">
                                <w:rPr>
                                  <w:bCs/>
                                  <w:color w:val="000000"/>
                                  <w:sz w:val="18"/>
                                  <w:szCs w:val="18"/>
                                  <w:lang w:val="en-US"/>
                                </w:rPr>
                                <w:t>Fundamentals</w:t>
                              </w:r>
                            </w:p>
                            <w:p w14:paraId="79842EEB" w14:textId="7FF86151" w:rsidR="005B7038" w:rsidRDefault="00570399" w:rsidP="00703930">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HashiCorp Certified – Terraform Associate(002)</w:t>
                              </w:r>
                            </w:p>
                            <w:p w14:paraId="2B089C2D" w14:textId="77777777" w:rsidR="00BC076A" w:rsidRPr="00F17DC8" w:rsidRDefault="00BC076A" w:rsidP="00F17DC8">
                              <w:pPr>
                                <w:rPr>
                                  <w:rFonts w:eastAsia="Times New Roman"/>
                                </w:rPr>
                              </w:pP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42B495C8" id="Group 1" o:spid="_x0000_s1026" style="position:absolute;margin-left:-12.55pt;margin-top:-71.15pt;width:608.65pt;height:850.05pt;z-index:251691008;mso-position-horizontal-relative:page;mso-width-relative:margin;mso-height-relative:margin" coordorigin="-1750,103" coordsize="70330,98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">
                <v:rect id="Rectangle 48" o:spid="_x0000_s1027" style="position:absolute;left:-415;top:103;width:27731;height:98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" fillcolor="#f2f2f2 [3052]" stroked="f" strokeweight="1pt">
                  <v:textbox>
                    <w:txbxContent>
                      <w:p w14:paraId="30CA540A" w14:textId="352CEE86" w:rsidR="00CD2020" w:rsidRDefault="00CD2020" w:rsidP="00CD2020">
                        <w:pPr>
                          <w:pStyle w:val="NormalWeb"/>
                          <w:spacing w:before="0" w:beforeAutospacing="0" w:after="0" w:afterAutospacing="0"/>
                        </w:pPr>
                      </w:p>
                    </w:txbxContent>
                  </v:textbox>
                </v:rect>
                <v:rect id="Rectangle 3" o:spid="_x0000_s1028" style="position:absolute;top:5689;width:68580;height:4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" fillcolor="#5b9bd5 [3204]" stroked="f" strokeweight="1pt"/>
                <v:rect id="Rectangle 4" o:spid="_x0000_s1029" style="position:absolute;left:7534;top:1625;width:13186;height:1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4d78 [1604]" strokeweight="1pt">
                  <v:textbox>
                    <w:txbxContent>
                      <w:p w14:paraId="1BB9CA14" w14:textId="14A80545" w:rsidR="00E0623E" w:rsidRPr="00E0623E" w:rsidRDefault="002C73F7" w:rsidP="007446F0">
                        <w:pPr>
                          <w:pStyle w:val="NoSpacing"/>
                          <w:rPr>
                            <w:color w:val="44546A" w:themeColor="text2"/>
                          </w:rPr>
                        </w:pPr>
                        <w:r>
                          <w:rPr>
                            <w:noProof/>
                          </w:rPr>
                          <w:drawing>
                            <wp:inline distT="0" distB="0" distL="0" distR="0" wp14:anchorId="7606E07C" wp14:editId="310EDCCA">
                              <wp:extent cx="1297305" cy="1297305"/>
                              <wp:effectExtent l="0" t="0" r="0" b="0"/>
                              <wp:docPr id="689265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BEBA8EAE-BF5A-486C-A8C5-ECC9F3942E4B}">
                                            <a14:imgProps xmlns:a14="http://schemas.microsoft.com/office/drawing/2010/main">
                                              <a14:imgLayer r:embed="rId9">
                                                <a14:imgEffect>
                                                  <a14:artisticMarker trans="100000" size="100"/>
                                                </a14:imgEffect>
                                              </a14:imgLayer>
                                            </a14:imgProps>
                                          </a:ext>
                                          <a:ext uri="{28A0092B-C50C-407E-A947-70E740481C1C}">
                                            <a14:useLocalDpi xmlns:a14="http://schemas.microsoft.com/office/drawing/2010/main" val="0"/>
                                          </a:ext>
                                        </a:extLst>
                                      </a:blip>
                                      <a:srcRect/>
                                      <a:stretch>
                                        <a:fillRect/>
                                      </a:stretch>
                                    </pic:blipFill>
                                    <pic:spPr bwMode="auto">
                                      <a:xfrm>
                                        <a:off x="0" y="0"/>
                                        <a:ext cx="1317087" cy="1317087"/>
                                      </a:xfrm>
                                      <a:prstGeom prst="rect">
                                        <a:avLst/>
                                      </a:prstGeom>
                                      <a:noFill/>
                                      <a:ln>
                                        <a:noFill/>
                                      </a:ln>
                                      <a:effectLst>
                                        <a:softEdge rad="12700"/>
                                      </a:effectLst>
                                    </pic:spPr>
                                  </pic:pic>
                                </a:graphicData>
                              </a:graphic>
                            </wp:inline>
                          </w:drawing>
                        </w:r>
                      </w:p>
                    </w:txbxContent>
                  </v:textbox>
                </v:rect>
                <v:shapetype id="_x0000_t202" coordsize="21600,21600" o:spt="202" path="m,l,21600r21600,l21600,xe">
                  <v:stroke joinstyle="miter"/>
                  <v:path gradientshapeok="t" o:connecttype="rect"/>
                </v:shapetype>
                <v:shape id="TextBox 5" o:spid="_x0000_s1030" type="#_x0000_t202" style="position:absolute;left:27316;top:5911;width:18291;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7B883C90" w14:textId="7E56BC6E" w:rsidR="00BC076A" w:rsidRDefault="00B402E5" w:rsidP="00C83633">
                        <w:pPr>
                          <w:pStyle w:val="NormalWeb"/>
                          <w:spacing w:before="0" w:beforeAutospacing="0" w:after="0" w:afterAutospacing="0"/>
                        </w:pPr>
                        <w:r>
                          <w:rPr>
                            <w:rFonts w:asciiTheme="minorHAnsi" w:hAnsi="Calibri" w:cstheme="minorBidi"/>
                            <w:b/>
                            <w:bCs/>
                            <w:color w:val="FFFFFF" w:themeColor="background1"/>
                            <w:kern w:val="24"/>
                            <w:sz w:val="28"/>
                            <w:szCs w:val="28"/>
                            <w:lang w:val="en-IN"/>
                          </w:rPr>
                          <w:t>Shourya Sood</w:t>
                        </w:r>
                      </w:p>
                    </w:txbxContent>
                  </v:textbox>
                </v:shape>
                <v:shape id="_x0000_s1031" type="#_x0000_t202" style="position:absolute;left:27316;top:7983;width:24431;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9E53FB9" w14:textId="32220EAF" w:rsidR="00BC076A" w:rsidRPr="00A83252" w:rsidRDefault="00FC1C2D" w:rsidP="00463994">
                        <w:pPr>
                          <w:pStyle w:val="NormalWeb"/>
                          <w:spacing w:before="0" w:beforeAutospacing="0" w:after="0" w:afterAutospacing="0"/>
                          <w:rPr>
                            <w:sz w:val="28"/>
                            <w:szCs w:val="28"/>
                          </w:rPr>
                        </w:pPr>
                        <w:r>
                          <w:rPr>
                            <w:b/>
                            <w:bCs/>
                            <w:sz w:val="28"/>
                            <w:szCs w:val="28"/>
                            <w:lang w:val="en-US"/>
                          </w:rPr>
                          <w:t xml:space="preserve">Cloud </w:t>
                        </w:r>
                        <w:r w:rsidR="00B402E5">
                          <w:rPr>
                            <w:b/>
                            <w:bCs/>
                            <w:sz w:val="28"/>
                            <w:szCs w:val="28"/>
                            <w:lang w:val="en-US"/>
                          </w:rPr>
                          <w:t>Engineer</w:t>
                        </w:r>
                      </w:p>
                    </w:txbxContent>
                  </v:textbox>
                </v:shape>
                <v:line id="Straight Connector 22" o:spid="_x0000_s1032" style="position:absolute;visibility:visible;mso-wrap-style:square" from="-473,49876" to="24722,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" strokecolor="#5b9bd5 [3204]" strokeweight="2.25pt">
                  <v:stroke joinstyle="miter"/>
                </v:line>
                <v:shape id="TextBox 30" o:spid="_x0000_s1033" type="#_x0000_t202" style="position:absolute;left:-473;top:14762;width:14762;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F3A346B" w14:textId="77777777" w:rsidR="00BC076A" w:rsidRDefault="00BC076A" w:rsidP="00BC076A">
                        <w:pPr>
                          <w:pStyle w:val="NormalWeb"/>
                          <w:spacing w:before="0" w:beforeAutospacing="0" w:after="0" w:afterAutospacing="0"/>
                        </w:pPr>
                        <w:r>
                          <w:rPr>
                            <w:rFonts w:asciiTheme="minorHAnsi" w:hAnsi="Calibri" w:cstheme="minorBidi"/>
                            <w:b/>
                            <w:bCs/>
                            <w:color w:val="000000" w:themeColor="text1"/>
                            <w:kern w:val="24"/>
                            <w:sz w:val="22"/>
                            <w:szCs w:val="22"/>
                          </w:rPr>
                          <w:t>SUMMARY</w:t>
                        </w:r>
                      </w:p>
                    </w:txbxContent>
                  </v:textbox>
                </v:shape>
                <v:line id="Straight Connector 32" o:spid="_x0000_s1034" style="position:absolute;visibility:visible;mso-wrap-style:square" from="203,17882" to="25761,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" strokecolor="black [3213]" strokeweight="1pt">
                  <v:stroke joinstyle="miter"/>
                </v:line>
                <v:shape id="TextBox 35" o:spid="_x0000_s1035" type="#_x0000_t202" style="position:absolute;left:-44;top:33969;width:16274;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646516F" w14:textId="01D4C1AF" w:rsidR="00BC076A" w:rsidRDefault="00A4384F" w:rsidP="002668FC">
                        <w:pPr>
                          <w:pStyle w:val="NormalWeb"/>
                        </w:pPr>
                        <w:r w:rsidRPr="00A4384F">
                          <w:rPr>
                            <w:rFonts w:asciiTheme="minorHAnsi" w:hAnsiTheme="minorHAnsi" w:cstheme="minorHAnsi"/>
                            <w:b/>
                            <w:bCs/>
                            <w:color w:val="000000" w:themeColor="text1"/>
                            <w:kern w:val="24"/>
                          </w:rPr>
                          <w:t>Tools &amp; Technologies</w:t>
                        </w:r>
                      </w:p>
                    </w:txbxContent>
                  </v:textbox>
                </v:shape>
                <v:shape id="_x0000_s1036" type="#_x0000_t202" style="position:absolute;left:142;top:51119;width:14763;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9621F0A" w14:textId="77777777" w:rsidR="00703930" w:rsidRPr="00703930" w:rsidRDefault="00703930" w:rsidP="00703930">
                        <w:pPr>
                          <w:pStyle w:val="NormalWeb"/>
                          <w:rPr>
                            <w:rFonts w:asciiTheme="minorHAnsi" w:hAnsiTheme="minorHAnsi" w:cstheme="minorHAnsi"/>
                            <w:b/>
                            <w:bCs/>
                            <w:color w:val="000000" w:themeColor="text1"/>
                            <w:kern w:val="24"/>
                          </w:rPr>
                        </w:pPr>
                        <w:r w:rsidRPr="00703930">
                          <w:rPr>
                            <w:rFonts w:asciiTheme="minorHAnsi" w:hAnsiTheme="minorHAnsi" w:cstheme="minorHAnsi"/>
                            <w:b/>
                            <w:bCs/>
                            <w:color w:val="000000" w:themeColor="text1"/>
                            <w:kern w:val="24"/>
                          </w:rPr>
                          <w:t>Key Skills</w:t>
                        </w:r>
                      </w:p>
                      <w:p w14:paraId="137A1AE9" w14:textId="560B44FA" w:rsidR="00BC076A" w:rsidRDefault="00BC076A" w:rsidP="00BC076A">
                        <w:pPr>
                          <w:pStyle w:val="NormalWeb"/>
                          <w:spacing w:before="0" w:beforeAutospacing="0" w:after="0" w:afterAutospacing="0"/>
                        </w:pPr>
                      </w:p>
                    </w:txbxContent>
                  </v:textbox>
                </v:shape>
                <v:rect id="Rectangle 40" o:spid="_x0000_s1037" style="position:absolute;left:-1750;top:37252;width:27635;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14:paraId="43F0F145" w14:textId="784311F9" w:rsidR="00A4384F" w:rsidRPr="008F7F71" w:rsidRDefault="00D571F5" w:rsidP="00A4384F">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rPr>
                          <w:t>Google Cloud Deployments</w:t>
                        </w:r>
                      </w:p>
                      <w:p w14:paraId="429E991D" w14:textId="22E72954" w:rsidR="008F7F71" w:rsidRPr="00BF5BC1" w:rsidRDefault="00A4384F" w:rsidP="008F7F71">
                        <w:pPr>
                          <w:numPr>
                            <w:ilvl w:val="0"/>
                            <w:numId w:val="25"/>
                          </w:numPr>
                          <w:autoSpaceDE w:val="0"/>
                          <w:autoSpaceDN w:val="0"/>
                          <w:adjustRightInd w:val="0"/>
                          <w:spacing w:after="0" w:line="240" w:lineRule="auto"/>
                          <w:jc w:val="both"/>
                          <w:rPr>
                            <w:bCs/>
                            <w:color w:val="000000"/>
                            <w:sz w:val="18"/>
                            <w:szCs w:val="18"/>
                            <w:lang w:val="en-US"/>
                          </w:rPr>
                        </w:pPr>
                        <w:r w:rsidRPr="00BF5BC1">
                          <w:rPr>
                            <w:bCs/>
                            <w:color w:val="000000"/>
                            <w:sz w:val="18"/>
                            <w:szCs w:val="18"/>
                          </w:rPr>
                          <w:t>Terraform /ARM templates</w:t>
                        </w:r>
                        <w:r w:rsidR="008F7F71">
                          <w:rPr>
                            <w:bCs/>
                            <w:color w:val="000000"/>
                            <w:sz w:val="18"/>
                            <w:szCs w:val="18"/>
                          </w:rPr>
                          <w:t>,</w:t>
                        </w:r>
                        <w:r w:rsidR="008F7F71" w:rsidRPr="008F7F71">
                          <w:rPr>
                            <w:bCs/>
                            <w:color w:val="000000"/>
                            <w:sz w:val="18"/>
                            <w:szCs w:val="18"/>
                          </w:rPr>
                          <w:t xml:space="preserve"> </w:t>
                        </w:r>
                        <w:r w:rsidR="008F7F71" w:rsidRPr="00BF5BC1">
                          <w:rPr>
                            <w:bCs/>
                            <w:color w:val="000000"/>
                            <w:sz w:val="18"/>
                            <w:szCs w:val="18"/>
                          </w:rPr>
                          <w:t>Infrastructure as a Code (IAC)</w:t>
                        </w:r>
                        <w:r w:rsidR="00570399">
                          <w:rPr>
                            <w:bCs/>
                            <w:color w:val="000000"/>
                            <w:sz w:val="18"/>
                            <w:szCs w:val="18"/>
                          </w:rPr>
                          <w:t>, Packer, Ansible, Jenkins, Jira</w:t>
                        </w:r>
                      </w:p>
                      <w:p w14:paraId="3C5C8D5A" w14:textId="0D7CCA67" w:rsidR="00B15AE8" w:rsidRPr="00B15AE8" w:rsidRDefault="00763177" w:rsidP="00980EC6">
                        <w:pPr>
                          <w:numPr>
                            <w:ilvl w:val="0"/>
                            <w:numId w:val="25"/>
                          </w:numPr>
                          <w:autoSpaceDE w:val="0"/>
                          <w:autoSpaceDN w:val="0"/>
                          <w:adjustRightInd w:val="0"/>
                          <w:spacing w:after="0" w:line="240" w:lineRule="auto"/>
                          <w:jc w:val="both"/>
                          <w:rPr>
                            <w:color w:val="000000"/>
                            <w:sz w:val="18"/>
                            <w:szCs w:val="18"/>
                          </w:rPr>
                        </w:pPr>
                        <w:r>
                          <w:rPr>
                            <w:bCs/>
                            <w:color w:val="000000"/>
                            <w:sz w:val="18"/>
                            <w:szCs w:val="18"/>
                          </w:rPr>
                          <w:t>SHELL Scripting</w:t>
                        </w:r>
                        <w:r w:rsidRPr="00B15AE8">
                          <w:rPr>
                            <w:bCs/>
                            <w:color w:val="000000"/>
                            <w:sz w:val="18"/>
                            <w:szCs w:val="18"/>
                          </w:rPr>
                          <w:t xml:space="preserve"> </w:t>
                        </w:r>
                        <w:r>
                          <w:rPr>
                            <w:bCs/>
                            <w:color w:val="000000"/>
                            <w:sz w:val="18"/>
                            <w:szCs w:val="18"/>
                          </w:rPr>
                          <w:t xml:space="preserve">- </w:t>
                        </w:r>
                        <w:r w:rsidR="00A4384F" w:rsidRPr="00B15AE8">
                          <w:rPr>
                            <w:bCs/>
                            <w:color w:val="000000"/>
                            <w:sz w:val="18"/>
                            <w:szCs w:val="18"/>
                          </w:rPr>
                          <w:t>PowerShell, Azure CLI, Cloud Shell</w:t>
                        </w:r>
                        <w:r w:rsidR="000C0850" w:rsidRPr="00B15AE8">
                          <w:rPr>
                            <w:bCs/>
                            <w:color w:val="000000"/>
                            <w:sz w:val="18"/>
                            <w:szCs w:val="18"/>
                          </w:rPr>
                          <w:t xml:space="preserve">, </w:t>
                        </w:r>
                      </w:p>
                      <w:p w14:paraId="6DF0E70A" w14:textId="4DA516A5" w:rsidR="00BC076A" w:rsidRPr="007B68F2" w:rsidRDefault="00B15AE8" w:rsidP="00980EC6">
                        <w:pPr>
                          <w:numPr>
                            <w:ilvl w:val="0"/>
                            <w:numId w:val="25"/>
                          </w:numPr>
                          <w:autoSpaceDE w:val="0"/>
                          <w:autoSpaceDN w:val="0"/>
                          <w:adjustRightInd w:val="0"/>
                          <w:spacing w:after="0" w:line="240" w:lineRule="auto"/>
                          <w:jc w:val="both"/>
                          <w:rPr>
                            <w:color w:val="000000"/>
                            <w:sz w:val="18"/>
                            <w:szCs w:val="18"/>
                          </w:rPr>
                        </w:pPr>
                        <w:r w:rsidRPr="00B15AE8">
                          <w:rPr>
                            <w:bCs/>
                            <w:color w:val="000000"/>
                            <w:sz w:val="18"/>
                            <w:szCs w:val="18"/>
                          </w:rPr>
                          <w:t xml:space="preserve">Azure </w:t>
                        </w:r>
                        <w:r w:rsidR="00D571F5">
                          <w:rPr>
                            <w:bCs/>
                            <w:color w:val="000000"/>
                            <w:sz w:val="18"/>
                            <w:szCs w:val="18"/>
                          </w:rPr>
                          <w:t>Infrastructure alterations and building</w:t>
                        </w:r>
                      </w:p>
                      <w:p w14:paraId="262C7992" w14:textId="7E424CE3" w:rsidR="007B68F2" w:rsidRPr="0041524E" w:rsidRDefault="00763177" w:rsidP="00980EC6">
                        <w:pPr>
                          <w:numPr>
                            <w:ilvl w:val="0"/>
                            <w:numId w:val="25"/>
                          </w:numPr>
                          <w:autoSpaceDE w:val="0"/>
                          <w:autoSpaceDN w:val="0"/>
                          <w:adjustRightInd w:val="0"/>
                          <w:spacing w:after="0" w:line="240" w:lineRule="auto"/>
                          <w:jc w:val="both"/>
                          <w:rPr>
                            <w:color w:val="000000"/>
                            <w:sz w:val="18"/>
                            <w:szCs w:val="18"/>
                          </w:rPr>
                        </w:pPr>
                        <w:r>
                          <w:rPr>
                            <w:bCs/>
                            <w:color w:val="000000"/>
                            <w:sz w:val="18"/>
                            <w:szCs w:val="18"/>
                          </w:rPr>
                          <w:t xml:space="preserve">Scripting - Python, </w:t>
                        </w:r>
                        <w:r w:rsidR="00FF147E">
                          <w:rPr>
                            <w:bCs/>
                            <w:color w:val="000000"/>
                            <w:sz w:val="18"/>
                            <w:szCs w:val="18"/>
                          </w:rPr>
                          <w:t>PowerShell</w:t>
                        </w:r>
                        <w:r>
                          <w:rPr>
                            <w:bCs/>
                            <w:color w:val="000000"/>
                            <w:sz w:val="18"/>
                            <w:szCs w:val="18"/>
                          </w:rPr>
                          <w:t>,</w:t>
                        </w:r>
                        <w:r w:rsidR="00FF147E">
                          <w:rPr>
                            <w:bCs/>
                            <w:color w:val="000000"/>
                            <w:sz w:val="18"/>
                            <w:szCs w:val="18"/>
                          </w:rPr>
                          <w:t xml:space="preserve"> Bash</w:t>
                        </w:r>
                        <w:r w:rsidR="00D571F5">
                          <w:rPr>
                            <w:bCs/>
                            <w:color w:val="000000"/>
                            <w:sz w:val="18"/>
                            <w:szCs w:val="18"/>
                          </w:rPr>
                          <w:t>,</w:t>
                        </w:r>
                        <w:r>
                          <w:rPr>
                            <w:bCs/>
                            <w:color w:val="000000"/>
                            <w:sz w:val="18"/>
                            <w:szCs w:val="18"/>
                          </w:rPr>
                          <w:t xml:space="preserve"> and JavaScript</w:t>
                        </w:r>
                        <w:r w:rsidR="00D571F5">
                          <w:rPr>
                            <w:bCs/>
                            <w:color w:val="000000"/>
                            <w:sz w:val="18"/>
                            <w:szCs w:val="18"/>
                          </w:rPr>
                          <w:t xml:space="preserve"> (React.js)</w:t>
                        </w:r>
                      </w:p>
                      <w:p w14:paraId="699A69E9" w14:textId="44E4F8FC" w:rsidR="0041524E" w:rsidRPr="00E7782E" w:rsidRDefault="00D571F5" w:rsidP="00723596">
                        <w:pPr>
                          <w:numPr>
                            <w:ilvl w:val="0"/>
                            <w:numId w:val="25"/>
                          </w:numPr>
                          <w:autoSpaceDE w:val="0"/>
                          <w:autoSpaceDN w:val="0"/>
                          <w:adjustRightInd w:val="0"/>
                          <w:spacing w:after="0" w:line="240" w:lineRule="auto"/>
                          <w:jc w:val="both"/>
                          <w:rPr>
                            <w:color w:val="000000"/>
                            <w:sz w:val="18"/>
                            <w:szCs w:val="18"/>
                          </w:rPr>
                        </w:pPr>
                        <w:r>
                          <w:rPr>
                            <w:bCs/>
                            <w:color w:val="000000"/>
                            <w:sz w:val="18"/>
                            <w:szCs w:val="18"/>
                          </w:rPr>
                          <w:t xml:space="preserve">Clustering - </w:t>
                        </w:r>
                        <w:r w:rsidR="00763177">
                          <w:rPr>
                            <w:bCs/>
                            <w:color w:val="000000"/>
                            <w:sz w:val="18"/>
                            <w:szCs w:val="18"/>
                          </w:rPr>
                          <w:t>Docker</w:t>
                        </w:r>
                        <w:r>
                          <w:rPr>
                            <w:bCs/>
                            <w:color w:val="000000"/>
                            <w:sz w:val="18"/>
                            <w:szCs w:val="18"/>
                          </w:rPr>
                          <w:t>, Kubernetes</w:t>
                        </w:r>
                      </w:p>
                      <w:p w14:paraId="4572948B" w14:textId="42BE2844" w:rsidR="00E7782E" w:rsidRPr="007B68F2" w:rsidRDefault="00E7782E" w:rsidP="00723596">
                        <w:pPr>
                          <w:numPr>
                            <w:ilvl w:val="0"/>
                            <w:numId w:val="25"/>
                          </w:numPr>
                          <w:autoSpaceDE w:val="0"/>
                          <w:autoSpaceDN w:val="0"/>
                          <w:adjustRightInd w:val="0"/>
                          <w:spacing w:after="0" w:line="240" w:lineRule="auto"/>
                          <w:jc w:val="both"/>
                          <w:rPr>
                            <w:color w:val="000000"/>
                            <w:sz w:val="18"/>
                            <w:szCs w:val="18"/>
                          </w:rPr>
                        </w:pPr>
                        <w:r>
                          <w:rPr>
                            <w:bCs/>
                            <w:color w:val="000000"/>
                            <w:sz w:val="18"/>
                            <w:szCs w:val="18"/>
                          </w:rPr>
                          <w:t>Language: Java, Python</w:t>
                        </w:r>
                        <w:r w:rsidR="00D571F5">
                          <w:rPr>
                            <w:bCs/>
                            <w:color w:val="000000"/>
                            <w:sz w:val="18"/>
                            <w:szCs w:val="18"/>
                          </w:rPr>
                          <w:t xml:space="preserve"> (Basic + NumPy &amp; Pandas)</w:t>
                        </w:r>
                      </w:p>
                    </w:txbxContent>
                  </v:textbox>
                </v:rect>
                <v:rect id="_x0000_s1038" style="position:absolute;left:-1576;top:55055;width:28272;height:1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v:textbox>
                    <w:txbxContent>
                      <w:p w14:paraId="3559976A" w14:textId="3245FF6A" w:rsidR="00C55466" w:rsidRDefault="00C55466" w:rsidP="00C55466">
                        <w:pPr>
                          <w:numPr>
                            <w:ilvl w:val="0"/>
                            <w:numId w:val="25"/>
                          </w:numPr>
                          <w:autoSpaceDE w:val="0"/>
                          <w:autoSpaceDN w:val="0"/>
                          <w:adjustRightInd w:val="0"/>
                          <w:spacing w:after="0" w:line="240" w:lineRule="auto"/>
                          <w:jc w:val="both"/>
                          <w:rPr>
                            <w:bCs/>
                            <w:color w:val="000000"/>
                            <w:sz w:val="18"/>
                            <w:szCs w:val="18"/>
                            <w:lang w:val="en-US"/>
                          </w:rPr>
                        </w:pPr>
                        <w:r w:rsidRPr="00703930">
                          <w:rPr>
                            <w:bCs/>
                            <w:color w:val="000000"/>
                            <w:sz w:val="18"/>
                            <w:szCs w:val="18"/>
                            <w:lang w:val="en-US"/>
                          </w:rPr>
                          <w:t xml:space="preserve">Cloud Service: </w:t>
                        </w:r>
                        <w:r w:rsidR="00FF06B5">
                          <w:rPr>
                            <w:bCs/>
                            <w:color w:val="000000"/>
                            <w:sz w:val="18"/>
                            <w:szCs w:val="18"/>
                            <w:lang w:val="en-US"/>
                          </w:rPr>
                          <w:t>Google and Azure</w:t>
                        </w:r>
                        <w:r w:rsidRPr="00703930">
                          <w:rPr>
                            <w:bCs/>
                            <w:color w:val="000000"/>
                            <w:sz w:val="18"/>
                            <w:szCs w:val="18"/>
                            <w:lang w:val="en-US"/>
                          </w:rPr>
                          <w:t xml:space="preserve"> </w:t>
                        </w:r>
                        <w:r w:rsidR="00FF06B5">
                          <w:rPr>
                            <w:bCs/>
                            <w:color w:val="000000"/>
                            <w:sz w:val="18"/>
                            <w:szCs w:val="18"/>
                            <w:lang w:val="en-US"/>
                          </w:rPr>
                          <w:t>(</w:t>
                        </w:r>
                        <w:r>
                          <w:rPr>
                            <w:bCs/>
                            <w:color w:val="000000"/>
                            <w:sz w:val="18"/>
                            <w:szCs w:val="18"/>
                            <w:lang w:val="en-US"/>
                          </w:rPr>
                          <w:t>I</w:t>
                        </w:r>
                        <w:r w:rsidRPr="00703930">
                          <w:rPr>
                            <w:bCs/>
                            <w:color w:val="000000"/>
                            <w:sz w:val="18"/>
                            <w:szCs w:val="18"/>
                            <w:lang w:val="en-US"/>
                          </w:rPr>
                          <w:t>aaS</w:t>
                        </w:r>
                        <w:r w:rsidR="00570399">
                          <w:rPr>
                            <w:bCs/>
                            <w:color w:val="000000"/>
                            <w:sz w:val="18"/>
                            <w:szCs w:val="18"/>
                            <w:lang w:val="en-US"/>
                          </w:rPr>
                          <w:t>,</w:t>
                        </w:r>
                        <w:r w:rsidR="00E104F2">
                          <w:rPr>
                            <w:bCs/>
                            <w:color w:val="000000"/>
                            <w:sz w:val="18"/>
                            <w:szCs w:val="18"/>
                            <w:lang w:val="en-US"/>
                          </w:rPr>
                          <w:t xml:space="preserve"> PaaS</w:t>
                        </w:r>
                        <w:r w:rsidR="00292503">
                          <w:rPr>
                            <w:bCs/>
                            <w:color w:val="000000"/>
                            <w:sz w:val="18"/>
                            <w:szCs w:val="18"/>
                            <w:lang w:val="en-US"/>
                          </w:rPr>
                          <w:t>, DevOps</w:t>
                        </w:r>
                        <w:r w:rsidR="00FF06B5">
                          <w:rPr>
                            <w:bCs/>
                            <w:color w:val="000000"/>
                            <w:sz w:val="18"/>
                            <w:szCs w:val="18"/>
                            <w:lang w:val="en-US"/>
                          </w:rPr>
                          <w:t>)</w:t>
                        </w:r>
                      </w:p>
                      <w:p w14:paraId="4F4880B7" w14:textId="55BD8A84" w:rsidR="00381CB3" w:rsidRDefault="00FF06B5" w:rsidP="00C55466">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 xml:space="preserve">Google and </w:t>
                        </w:r>
                        <w:r w:rsidR="00381CB3">
                          <w:rPr>
                            <w:bCs/>
                            <w:color w:val="000000"/>
                            <w:sz w:val="18"/>
                            <w:szCs w:val="18"/>
                            <w:lang w:val="en-US"/>
                          </w:rPr>
                          <w:t xml:space="preserve">Azure </w:t>
                        </w:r>
                        <w:r>
                          <w:rPr>
                            <w:bCs/>
                            <w:color w:val="000000"/>
                            <w:sz w:val="18"/>
                            <w:szCs w:val="18"/>
                            <w:lang w:val="en-US"/>
                          </w:rPr>
                          <w:t>(</w:t>
                        </w:r>
                        <w:r w:rsidR="00381CB3">
                          <w:rPr>
                            <w:bCs/>
                            <w:color w:val="000000"/>
                            <w:sz w:val="18"/>
                            <w:szCs w:val="18"/>
                            <w:lang w:val="en-US"/>
                          </w:rPr>
                          <w:t>Monitoring &amp; Logging</w:t>
                        </w:r>
                        <w:r>
                          <w:rPr>
                            <w:bCs/>
                            <w:color w:val="000000"/>
                            <w:sz w:val="18"/>
                            <w:szCs w:val="18"/>
                            <w:lang w:val="en-US"/>
                          </w:rPr>
                          <w:t>)</w:t>
                        </w:r>
                      </w:p>
                      <w:p w14:paraId="2CAB1DE9" w14:textId="728074BC" w:rsidR="00703930" w:rsidRPr="00360943" w:rsidRDefault="00703930" w:rsidP="00EC27F8">
                        <w:pPr>
                          <w:numPr>
                            <w:ilvl w:val="0"/>
                            <w:numId w:val="25"/>
                          </w:numPr>
                          <w:autoSpaceDE w:val="0"/>
                          <w:autoSpaceDN w:val="0"/>
                          <w:adjustRightInd w:val="0"/>
                          <w:spacing w:after="0" w:line="240" w:lineRule="auto"/>
                          <w:jc w:val="both"/>
                          <w:rPr>
                            <w:bCs/>
                            <w:color w:val="000000"/>
                            <w:sz w:val="18"/>
                            <w:szCs w:val="18"/>
                          </w:rPr>
                        </w:pPr>
                        <w:r w:rsidRPr="00360943">
                          <w:rPr>
                            <w:bCs/>
                            <w:color w:val="000000"/>
                            <w:sz w:val="18"/>
                            <w:szCs w:val="18"/>
                          </w:rPr>
                          <w:t xml:space="preserve">Scripting: PowerShell, </w:t>
                        </w:r>
                        <w:r w:rsidR="00570399">
                          <w:rPr>
                            <w:bCs/>
                            <w:color w:val="000000"/>
                            <w:sz w:val="18"/>
                            <w:szCs w:val="18"/>
                          </w:rPr>
                          <w:t>BASH</w:t>
                        </w:r>
                        <w:r w:rsidR="00D571F5">
                          <w:rPr>
                            <w:bCs/>
                            <w:color w:val="000000"/>
                            <w:sz w:val="18"/>
                            <w:szCs w:val="18"/>
                          </w:rPr>
                          <w:t>, Python</w:t>
                        </w:r>
                      </w:p>
                      <w:p w14:paraId="3231C4D8" w14:textId="5AE97B86" w:rsidR="00141F87" w:rsidRPr="00360943" w:rsidRDefault="00E104F2" w:rsidP="005D0BC0">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 xml:space="preserve">Servers: </w:t>
                        </w:r>
                        <w:r w:rsidR="007116BD" w:rsidRPr="00360943">
                          <w:rPr>
                            <w:bCs/>
                            <w:color w:val="000000"/>
                            <w:sz w:val="18"/>
                            <w:szCs w:val="18"/>
                            <w:lang w:val="en-US"/>
                          </w:rPr>
                          <w:t>Windows</w:t>
                        </w:r>
                        <w:r w:rsidR="00D571F5">
                          <w:rPr>
                            <w:bCs/>
                            <w:color w:val="000000"/>
                            <w:sz w:val="18"/>
                            <w:szCs w:val="18"/>
                            <w:lang w:val="en-US"/>
                          </w:rPr>
                          <w:t xml:space="preserve"> Server</w:t>
                        </w:r>
                        <w:r w:rsidR="0096386C">
                          <w:rPr>
                            <w:bCs/>
                            <w:color w:val="000000"/>
                            <w:sz w:val="18"/>
                            <w:szCs w:val="18"/>
                            <w:lang w:val="en-US"/>
                          </w:rPr>
                          <w:t xml:space="preserve"> </w:t>
                        </w:r>
                        <w:r w:rsidR="00EC27F8" w:rsidRPr="00360943">
                          <w:rPr>
                            <w:bCs/>
                            <w:color w:val="000000"/>
                            <w:sz w:val="18"/>
                            <w:szCs w:val="18"/>
                            <w:lang w:val="en-US"/>
                          </w:rPr>
                          <w:t xml:space="preserve">and Linux </w:t>
                        </w:r>
                      </w:p>
                      <w:p w14:paraId="37C60A61" w14:textId="4C0C604E" w:rsidR="00141F87" w:rsidRPr="00141F87" w:rsidRDefault="00767F00" w:rsidP="00141F87">
                        <w:pPr>
                          <w:numPr>
                            <w:ilvl w:val="0"/>
                            <w:numId w:val="25"/>
                          </w:numPr>
                          <w:autoSpaceDE w:val="0"/>
                          <w:autoSpaceDN w:val="0"/>
                          <w:adjustRightInd w:val="0"/>
                          <w:spacing w:after="0" w:line="240" w:lineRule="auto"/>
                          <w:jc w:val="both"/>
                          <w:rPr>
                            <w:bCs/>
                            <w:color w:val="000000"/>
                            <w:sz w:val="18"/>
                            <w:szCs w:val="18"/>
                            <w:lang w:val="en-IN"/>
                          </w:rPr>
                        </w:pPr>
                        <w:r>
                          <w:rPr>
                            <w:bCs/>
                            <w:color w:val="000000"/>
                            <w:sz w:val="18"/>
                            <w:szCs w:val="18"/>
                            <w:lang w:val="en-US"/>
                          </w:rPr>
                          <w:t>Web Development– HTML, CSS, JavaScript, Bootstrap</w:t>
                        </w:r>
                      </w:p>
                      <w:p w14:paraId="7A2766D9" w14:textId="4167AEBE" w:rsidR="00141F87" w:rsidRPr="00141F87" w:rsidRDefault="00141F87" w:rsidP="00141F87">
                        <w:pPr>
                          <w:numPr>
                            <w:ilvl w:val="0"/>
                            <w:numId w:val="25"/>
                          </w:numPr>
                          <w:autoSpaceDE w:val="0"/>
                          <w:autoSpaceDN w:val="0"/>
                          <w:adjustRightInd w:val="0"/>
                          <w:spacing w:after="0" w:line="240" w:lineRule="auto"/>
                          <w:jc w:val="both"/>
                          <w:rPr>
                            <w:bCs/>
                            <w:color w:val="000000"/>
                            <w:sz w:val="18"/>
                            <w:szCs w:val="18"/>
                            <w:lang w:val="en-IN"/>
                          </w:rPr>
                        </w:pPr>
                        <w:r w:rsidRPr="00141F87">
                          <w:rPr>
                            <w:bCs/>
                            <w:color w:val="000000"/>
                            <w:sz w:val="18"/>
                            <w:szCs w:val="18"/>
                            <w:lang w:val="en-US"/>
                          </w:rPr>
                          <w:t>Cloud Security</w:t>
                        </w:r>
                        <w:r w:rsidR="00E104F2">
                          <w:rPr>
                            <w:bCs/>
                            <w:color w:val="000000"/>
                            <w:sz w:val="18"/>
                            <w:szCs w:val="18"/>
                            <w:lang w:val="en-US"/>
                          </w:rPr>
                          <w:t>: Roles and Permissions</w:t>
                        </w:r>
                        <w:r w:rsidR="00D571F5">
                          <w:rPr>
                            <w:bCs/>
                            <w:color w:val="000000"/>
                            <w:sz w:val="18"/>
                            <w:szCs w:val="18"/>
                            <w:lang w:val="en-US"/>
                          </w:rPr>
                          <w:t xml:space="preserve"> (GCP + Azure)</w:t>
                        </w:r>
                      </w:p>
                      <w:p w14:paraId="54A195BB" w14:textId="5BDE0F3C" w:rsidR="00141F87" w:rsidRPr="00141F87" w:rsidRDefault="0096386C" w:rsidP="00141F87">
                        <w:pPr>
                          <w:numPr>
                            <w:ilvl w:val="0"/>
                            <w:numId w:val="25"/>
                          </w:numPr>
                          <w:autoSpaceDE w:val="0"/>
                          <w:autoSpaceDN w:val="0"/>
                          <w:adjustRightInd w:val="0"/>
                          <w:spacing w:after="0" w:line="240" w:lineRule="auto"/>
                          <w:jc w:val="both"/>
                          <w:rPr>
                            <w:bCs/>
                            <w:color w:val="000000"/>
                            <w:sz w:val="18"/>
                            <w:szCs w:val="18"/>
                            <w:lang w:val="en-IN"/>
                          </w:rPr>
                        </w:pPr>
                        <w:r>
                          <w:rPr>
                            <w:bCs/>
                            <w:color w:val="000000"/>
                            <w:sz w:val="18"/>
                            <w:szCs w:val="18"/>
                            <w:lang w:val="en-US"/>
                          </w:rPr>
                          <w:t xml:space="preserve">Provision </w:t>
                        </w:r>
                        <w:r w:rsidR="00D571F5">
                          <w:rPr>
                            <w:bCs/>
                            <w:color w:val="000000"/>
                            <w:sz w:val="18"/>
                            <w:szCs w:val="18"/>
                            <w:lang w:val="en-US"/>
                          </w:rPr>
                          <w:t>Multi-</w:t>
                        </w:r>
                        <w:r>
                          <w:rPr>
                            <w:bCs/>
                            <w:color w:val="000000"/>
                            <w:sz w:val="18"/>
                            <w:szCs w:val="18"/>
                            <w:lang w:val="en-US"/>
                          </w:rPr>
                          <w:t xml:space="preserve">Cloud </w:t>
                        </w:r>
                        <w:r w:rsidR="0092184C">
                          <w:rPr>
                            <w:bCs/>
                            <w:color w:val="000000"/>
                            <w:sz w:val="18"/>
                            <w:szCs w:val="18"/>
                            <w:lang w:val="en-US"/>
                          </w:rPr>
                          <w:t>Infrastructure</w:t>
                        </w:r>
                        <w:r w:rsidR="00141F87" w:rsidRPr="00141F87">
                          <w:rPr>
                            <w:bCs/>
                            <w:color w:val="000000"/>
                            <w:sz w:val="18"/>
                            <w:szCs w:val="18"/>
                            <w:lang w:val="en-US"/>
                          </w:rPr>
                          <w:t xml:space="preserve"> </w:t>
                        </w:r>
                        <w:r w:rsidR="00381CB3">
                          <w:rPr>
                            <w:bCs/>
                            <w:color w:val="000000"/>
                            <w:sz w:val="18"/>
                            <w:szCs w:val="18"/>
                            <w:lang w:val="en-US"/>
                          </w:rPr>
                          <w:t>using Terraform</w:t>
                        </w:r>
                      </w:p>
                      <w:p w14:paraId="096B730F" w14:textId="0C132968" w:rsidR="0092184C" w:rsidRPr="00FF06B5" w:rsidRDefault="0086324D" w:rsidP="00EF5180">
                        <w:pPr>
                          <w:numPr>
                            <w:ilvl w:val="0"/>
                            <w:numId w:val="25"/>
                          </w:numPr>
                          <w:autoSpaceDE w:val="0"/>
                          <w:autoSpaceDN w:val="0"/>
                          <w:adjustRightInd w:val="0"/>
                          <w:spacing w:after="0" w:line="240" w:lineRule="auto"/>
                          <w:jc w:val="both"/>
                          <w:rPr>
                            <w:bCs/>
                            <w:color w:val="000000"/>
                            <w:sz w:val="18"/>
                            <w:szCs w:val="18"/>
                            <w:lang w:val="en-US"/>
                          </w:rPr>
                        </w:pPr>
                        <w:r w:rsidRPr="00FF06B5">
                          <w:rPr>
                            <w:bCs/>
                            <w:color w:val="000000"/>
                            <w:sz w:val="18"/>
                            <w:szCs w:val="18"/>
                            <w:lang w:val="en-US"/>
                          </w:rPr>
                          <w:t xml:space="preserve">DevOps: </w:t>
                        </w:r>
                        <w:r w:rsidR="00381CB3" w:rsidRPr="00FF06B5">
                          <w:rPr>
                            <w:bCs/>
                            <w:color w:val="000000"/>
                            <w:sz w:val="18"/>
                            <w:szCs w:val="18"/>
                            <w:lang w:val="en-US"/>
                          </w:rPr>
                          <w:t>GIT, Terraform, Jenkins, Jira, Packer</w:t>
                        </w:r>
                        <w:r w:rsidR="00FF06B5" w:rsidRPr="00FF06B5">
                          <w:rPr>
                            <w:bCs/>
                            <w:color w:val="000000"/>
                            <w:sz w:val="18"/>
                            <w:szCs w:val="18"/>
                            <w:lang w:val="en-US"/>
                          </w:rPr>
                          <w:t>,</w:t>
                        </w:r>
                        <w:r w:rsidR="00FF06B5">
                          <w:rPr>
                            <w:bCs/>
                            <w:color w:val="000000"/>
                            <w:sz w:val="18"/>
                            <w:szCs w:val="18"/>
                            <w:lang w:val="en-US"/>
                          </w:rPr>
                          <w:t xml:space="preserve"> </w:t>
                        </w:r>
                        <w:r w:rsidR="00F53E01" w:rsidRPr="00FF06B5">
                          <w:rPr>
                            <w:bCs/>
                            <w:color w:val="000000"/>
                            <w:sz w:val="18"/>
                            <w:szCs w:val="18"/>
                            <w:lang w:val="en-US"/>
                          </w:rPr>
                          <w:t xml:space="preserve">Docker, Kubernetes, </w:t>
                        </w:r>
                        <w:r w:rsidR="0092184C" w:rsidRPr="00FF06B5">
                          <w:rPr>
                            <w:bCs/>
                            <w:color w:val="000000"/>
                            <w:sz w:val="18"/>
                            <w:szCs w:val="18"/>
                            <w:lang w:val="en-US"/>
                          </w:rPr>
                          <w:t>Ansible</w:t>
                        </w:r>
                        <w:r w:rsidR="00653E2F" w:rsidRPr="00FF06B5">
                          <w:rPr>
                            <w:bCs/>
                            <w:color w:val="000000"/>
                            <w:sz w:val="18"/>
                            <w:szCs w:val="18"/>
                            <w:lang w:val="en-US"/>
                          </w:rPr>
                          <w:t>,</w:t>
                        </w:r>
                        <w:r w:rsidR="00DF72C4" w:rsidRPr="00FF06B5">
                          <w:rPr>
                            <w:bCs/>
                            <w:color w:val="000000"/>
                            <w:sz w:val="18"/>
                            <w:szCs w:val="18"/>
                            <w:lang w:val="en-US"/>
                          </w:rPr>
                          <w:t xml:space="preserve"> and GitLab</w:t>
                        </w:r>
                      </w:p>
                    </w:txbxContent>
                  </v:textbox>
                </v:rect>
                <v:rect id="Rectangle 42" o:spid="_x0000_s1039" style="position:absolute;left:249;top:19752;width:26273;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v:textbox>
                    <w:txbxContent>
                      <w:p w14:paraId="7E91AA47" w14:textId="1C0C5831" w:rsidR="00D078CE" w:rsidRDefault="00763177" w:rsidP="00C84D74">
                        <w:pPr>
                          <w:autoSpaceDE w:val="0"/>
                          <w:autoSpaceDN w:val="0"/>
                          <w:adjustRightInd w:val="0"/>
                          <w:spacing w:after="0" w:line="240" w:lineRule="auto"/>
                          <w:jc w:val="both"/>
                          <w:rPr>
                            <w:rFonts w:eastAsiaTheme="minorEastAsia" w:hAnsi="Calibri"/>
                            <w:color w:val="000000" w:themeColor="text1"/>
                            <w:kern w:val="24"/>
                            <w:sz w:val="18"/>
                            <w:szCs w:val="18"/>
                            <w:lang w:eastAsia="en-GB"/>
                          </w:rPr>
                        </w:pPr>
                        <w:r>
                          <w:rPr>
                            <w:rFonts w:eastAsiaTheme="minorEastAsia" w:hAnsi="Calibri"/>
                            <w:color w:val="000000" w:themeColor="text1"/>
                            <w:kern w:val="24"/>
                            <w:sz w:val="18"/>
                            <w:szCs w:val="18"/>
                            <w:lang w:val="en-US" w:eastAsia="en-GB"/>
                          </w:rPr>
                          <w:t>Cloud Engineer</w:t>
                        </w:r>
                        <w:r w:rsidR="00633A53" w:rsidRPr="00676FC3">
                          <w:rPr>
                            <w:rFonts w:eastAsiaTheme="minorEastAsia" w:hAnsi="Calibri"/>
                            <w:color w:val="000000" w:themeColor="text1"/>
                            <w:kern w:val="24"/>
                            <w:sz w:val="18"/>
                            <w:szCs w:val="18"/>
                            <w:lang w:val="en-US" w:eastAsia="en-GB"/>
                          </w:rPr>
                          <w:t xml:space="preserve"> </w:t>
                        </w:r>
                        <w:r w:rsidR="00540B26">
                          <w:rPr>
                            <w:rFonts w:eastAsiaTheme="minorEastAsia" w:hAnsi="Calibri"/>
                            <w:color w:val="000000" w:themeColor="text1"/>
                            <w:kern w:val="24"/>
                            <w:sz w:val="18"/>
                            <w:szCs w:val="18"/>
                            <w:lang w:val="en-US" w:eastAsia="en-GB"/>
                          </w:rPr>
                          <w:t>working with</w:t>
                        </w:r>
                        <w:r w:rsidR="00633A53" w:rsidRPr="00676FC3">
                          <w:rPr>
                            <w:rFonts w:eastAsiaTheme="minorEastAsia" w:hAnsi="Calibri"/>
                            <w:color w:val="000000" w:themeColor="text1"/>
                            <w:kern w:val="24"/>
                            <w:sz w:val="18"/>
                            <w:szCs w:val="18"/>
                            <w:lang w:val="en-US" w:eastAsia="en-GB"/>
                          </w:rPr>
                          <w:t xml:space="preserve"> </w:t>
                        </w:r>
                        <w:r w:rsidR="00116022" w:rsidRPr="00676FC3">
                          <w:rPr>
                            <w:rFonts w:eastAsiaTheme="minorEastAsia" w:hAnsi="Calibri"/>
                            <w:color w:val="000000" w:themeColor="text1"/>
                            <w:kern w:val="24"/>
                            <w:sz w:val="18"/>
                            <w:szCs w:val="18"/>
                            <w:lang w:val="en-US" w:eastAsia="en-GB"/>
                          </w:rPr>
                          <w:t>MTSL</w:t>
                        </w:r>
                        <w:r w:rsidR="00633A53" w:rsidRPr="00676FC3">
                          <w:rPr>
                            <w:rFonts w:eastAsiaTheme="minorEastAsia" w:hAnsi="Calibri"/>
                            <w:color w:val="000000" w:themeColor="text1"/>
                            <w:kern w:val="24"/>
                            <w:sz w:val="18"/>
                            <w:szCs w:val="18"/>
                            <w:lang w:val="en-US" w:eastAsia="en-GB"/>
                          </w:rPr>
                          <w:t xml:space="preserve"> with </w:t>
                        </w:r>
                        <w:r>
                          <w:rPr>
                            <w:rFonts w:eastAsiaTheme="minorEastAsia" w:hAnsi="Calibri"/>
                            <w:color w:val="000000" w:themeColor="text1"/>
                            <w:kern w:val="24"/>
                            <w:sz w:val="18"/>
                            <w:szCs w:val="18"/>
                            <w:lang w:eastAsia="en-GB"/>
                          </w:rPr>
                          <w:t>3</w:t>
                        </w:r>
                        <w:r w:rsidR="00633A53" w:rsidRPr="00676FC3">
                          <w:rPr>
                            <w:rFonts w:eastAsiaTheme="minorEastAsia" w:hAnsi="Calibri"/>
                            <w:color w:val="000000" w:themeColor="text1"/>
                            <w:kern w:val="24"/>
                            <w:sz w:val="18"/>
                            <w:szCs w:val="18"/>
                            <w:lang w:eastAsia="en-GB"/>
                          </w:rPr>
                          <w:t>+ years of experien</w:t>
                        </w:r>
                        <w:r w:rsidR="00790396" w:rsidRPr="00676FC3">
                          <w:rPr>
                            <w:rFonts w:eastAsiaTheme="minorEastAsia" w:hAnsi="Calibri"/>
                            <w:color w:val="000000" w:themeColor="text1"/>
                            <w:kern w:val="24"/>
                            <w:sz w:val="18"/>
                            <w:szCs w:val="18"/>
                            <w:lang w:eastAsia="en-GB"/>
                          </w:rPr>
                          <w:t xml:space="preserve">ce in Infrastructure </w:t>
                        </w:r>
                        <w:r w:rsidR="00675B5A" w:rsidRPr="00676FC3">
                          <w:rPr>
                            <w:rFonts w:eastAsiaTheme="minorEastAsia" w:hAnsi="Calibri"/>
                            <w:color w:val="000000" w:themeColor="text1"/>
                            <w:kern w:val="24"/>
                            <w:sz w:val="18"/>
                            <w:szCs w:val="18"/>
                            <w:lang w:eastAsia="en-GB"/>
                          </w:rPr>
                          <w:t>Management,</w:t>
                        </w:r>
                        <w:r w:rsidR="00790396" w:rsidRPr="00676FC3">
                          <w:rPr>
                            <w:rFonts w:eastAsiaTheme="minorEastAsia" w:hAnsi="Calibri"/>
                            <w:color w:val="000000" w:themeColor="text1"/>
                            <w:kern w:val="24"/>
                            <w:sz w:val="18"/>
                            <w:szCs w:val="18"/>
                            <w:lang w:eastAsia="en-GB"/>
                          </w:rPr>
                          <w:t xml:space="preserve"> Deployment on Cloud</w:t>
                        </w:r>
                        <w:r w:rsidR="00633A53" w:rsidRPr="00676FC3">
                          <w:rPr>
                            <w:rFonts w:eastAsiaTheme="minorEastAsia" w:hAnsi="Calibri"/>
                            <w:color w:val="000000" w:themeColor="text1"/>
                            <w:kern w:val="24"/>
                            <w:sz w:val="18"/>
                            <w:szCs w:val="18"/>
                            <w:lang w:eastAsia="en-GB"/>
                          </w:rPr>
                          <w:t xml:space="preserve"> </w:t>
                        </w:r>
                        <w:r w:rsidR="00790396" w:rsidRPr="00676FC3">
                          <w:rPr>
                            <w:rFonts w:eastAsiaTheme="minorEastAsia" w:hAnsi="Calibri"/>
                            <w:color w:val="000000" w:themeColor="text1"/>
                            <w:kern w:val="24"/>
                            <w:sz w:val="18"/>
                            <w:szCs w:val="18"/>
                            <w:lang w:eastAsia="en-GB"/>
                          </w:rPr>
                          <w:t>/ Datacentre</w:t>
                        </w:r>
                        <w:r w:rsidR="00633A53" w:rsidRPr="00676FC3">
                          <w:rPr>
                            <w:rFonts w:eastAsiaTheme="minorEastAsia" w:hAnsi="Calibri"/>
                            <w:color w:val="000000" w:themeColor="text1"/>
                            <w:kern w:val="24"/>
                            <w:sz w:val="18"/>
                            <w:szCs w:val="18"/>
                            <w:lang w:eastAsia="en-GB"/>
                          </w:rPr>
                          <w:t xml:space="preserve"> &amp; architecture solutions, </w:t>
                        </w:r>
                        <w:r>
                          <w:rPr>
                            <w:rFonts w:eastAsiaTheme="minorEastAsia" w:hAnsi="Calibri"/>
                            <w:color w:val="000000" w:themeColor="text1"/>
                            <w:kern w:val="24"/>
                            <w:sz w:val="18"/>
                            <w:szCs w:val="18"/>
                            <w:lang w:eastAsia="en-GB"/>
                          </w:rPr>
                          <w:t>specializing</w:t>
                        </w:r>
                        <w:r w:rsidR="00633A53" w:rsidRPr="00676FC3">
                          <w:rPr>
                            <w:rFonts w:eastAsiaTheme="minorEastAsia" w:hAnsi="Calibri"/>
                            <w:color w:val="000000" w:themeColor="text1"/>
                            <w:kern w:val="24"/>
                            <w:sz w:val="18"/>
                            <w:szCs w:val="18"/>
                            <w:lang w:eastAsia="en-GB"/>
                          </w:rPr>
                          <w:t xml:space="preserve"> in </w:t>
                        </w:r>
                        <w:r w:rsidR="00D571F5">
                          <w:rPr>
                            <w:rFonts w:eastAsiaTheme="minorEastAsia" w:hAnsi="Calibri"/>
                            <w:color w:val="000000" w:themeColor="text1"/>
                            <w:kern w:val="24"/>
                            <w:sz w:val="18"/>
                            <w:szCs w:val="18"/>
                            <w:lang w:eastAsia="en-GB"/>
                          </w:rPr>
                          <w:t xml:space="preserve">GCP, </w:t>
                        </w:r>
                        <w:r w:rsidR="00633A53" w:rsidRPr="00676FC3">
                          <w:rPr>
                            <w:rFonts w:eastAsiaTheme="minorEastAsia" w:hAnsi="Calibri"/>
                            <w:color w:val="000000" w:themeColor="text1"/>
                            <w:kern w:val="24"/>
                            <w:sz w:val="18"/>
                            <w:szCs w:val="18"/>
                            <w:lang w:eastAsia="en-GB"/>
                          </w:rPr>
                          <w:t>MS Azure</w:t>
                        </w:r>
                        <w:r w:rsidR="00D571F5">
                          <w:rPr>
                            <w:rFonts w:eastAsiaTheme="minorEastAsia" w:hAnsi="Calibri"/>
                            <w:color w:val="000000" w:themeColor="text1"/>
                            <w:kern w:val="24"/>
                            <w:sz w:val="18"/>
                            <w:szCs w:val="18"/>
                            <w:lang w:eastAsia="en-GB"/>
                          </w:rPr>
                          <w:t>,</w:t>
                        </w:r>
                        <w:r w:rsidR="00675B5A" w:rsidRPr="00676FC3">
                          <w:rPr>
                            <w:rFonts w:eastAsiaTheme="minorEastAsia" w:hAnsi="Calibri"/>
                            <w:color w:val="000000" w:themeColor="text1"/>
                            <w:kern w:val="24"/>
                            <w:sz w:val="18"/>
                            <w:szCs w:val="18"/>
                            <w:lang w:eastAsia="en-GB"/>
                          </w:rPr>
                          <w:t xml:space="preserve"> and</w:t>
                        </w:r>
                        <w:r w:rsidR="00633A53" w:rsidRPr="00676FC3">
                          <w:rPr>
                            <w:rFonts w:eastAsiaTheme="minorEastAsia" w:hAnsi="Calibri"/>
                            <w:color w:val="000000" w:themeColor="text1"/>
                            <w:kern w:val="24"/>
                            <w:sz w:val="18"/>
                            <w:szCs w:val="18"/>
                            <w:lang w:eastAsia="en-GB"/>
                          </w:rPr>
                          <w:t xml:space="preserve"> </w:t>
                        </w:r>
                        <w:r>
                          <w:rPr>
                            <w:rFonts w:eastAsiaTheme="minorEastAsia" w:hAnsi="Calibri"/>
                            <w:color w:val="000000" w:themeColor="text1"/>
                            <w:kern w:val="24"/>
                            <w:sz w:val="18"/>
                            <w:szCs w:val="18"/>
                            <w:lang w:eastAsia="en-GB"/>
                          </w:rPr>
                          <w:t>Terraform’s</w:t>
                        </w:r>
                        <w:r w:rsidR="00633A53" w:rsidRPr="00676FC3">
                          <w:rPr>
                            <w:rFonts w:eastAsiaTheme="minorEastAsia" w:hAnsi="Calibri"/>
                            <w:color w:val="000000" w:themeColor="text1"/>
                            <w:kern w:val="24"/>
                            <w:sz w:val="18"/>
                            <w:szCs w:val="18"/>
                            <w:lang w:eastAsia="en-GB"/>
                          </w:rPr>
                          <w:t xml:space="preserve"> </w:t>
                        </w:r>
                        <w:r w:rsidR="00790396" w:rsidRPr="00676FC3">
                          <w:rPr>
                            <w:rFonts w:eastAsiaTheme="minorEastAsia" w:hAnsi="Calibri"/>
                            <w:color w:val="000000" w:themeColor="text1"/>
                            <w:kern w:val="24"/>
                            <w:sz w:val="18"/>
                            <w:szCs w:val="18"/>
                            <w:lang w:eastAsia="en-GB"/>
                          </w:rPr>
                          <w:t>IaaS</w:t>
                        </w:r>
                        <w:r w:rsidR="00633A53" w:rsidRPr="00676FC3">
                          <w:rPr>
                            <w:rFonts w:eastAsiaTheme="minorEastAsia" w:hAnsi="Calibri"/>
                            <w:color w:val="000000" w:themeColor="text1"/>
                            <w:kern w:val="24"/>
                            <w:sz w:val="18"/>
                            <w:szCs w:val="18"/>
                            <w:lang w:eastAsia="en-GB"/>
                          </w:rPr>
                          <w:t xml:space="preserve"> </w:t>
                        </w:r>
                        <w:r w:rsidR="007116BD" w:rsidRPr="00676FC3">
                          <w:rPr>
                            <w:rFonts w:eastAsiaTheme="minorEastAsia" w:hAnsi="Calibri"/>
                            <w:color w:val="000000" w:themeColor="text1"/>
                            <w:kern w:val="24"/>
                            <w:sz w:val="18"/>
                            <w:szCs w:val="18"/>
                            <w:lang w:eastAsia="en-GB"/>
                          </w:rPr>
                          <w:t>solutions.</w:t>
                        </w:r>
                      </w:p>
                      <w:p w14:paraId="5F224AF8" w14:textId="77777777" w:rsidR="00676FC3" w:rsidRPr="00676FC3" w:rsidRDefault="00676FC3" w:rsidP="00C84D74">
                        <w:pPr>
                          <w:autoSpaceDE w:val="0"/>
                          <w:autoSpaceDN w:val="0"/>
                          <w:adjustRightInd w:val="0"/>
                          <w:spacing w:after="0" w:line="240" w:lineRule="auto"/>
                          <w:jc w:val="both"/>
                          <w:rPr>
                            <w:rFonts w:eastAsiaTheme="minorEastAsia" w:hAnsi="Calibri"/>
                            <w:color w:val="000000" w:themeColor="text1"/>
                            <w:kern w:val="24"/>
                            <w:sz w:val="18"/>
                            <w:szCs w:val="18"/>
                            <w:lang w:eastAsia="en-GB"/>
                          </w:rPr>
                        </w:pPr>
                      </w:p>
                      <w:p w14:paraId="5458D655" w14:textId="1D13CD3C" w:rsidR="004B460C" w:rsidRPr="00676FC3" w:rsidRDefault="006B1757" w:rsidP="00C84D74">
                        <w:pPr>
                          <w:autoSpaceDE w:val="0"/>
                          <w:autoSpaceDN w:val="0"/>
                          <w:adjustRightInd w:val="0"/>
                          <w:spacing w:after="0" w:line="240" w:lineRule="auto"/>
                          <w:jc w:val="both"/>
                          <w:rPr>
                            <w:rFonts w:eastAsiaTheme="minorEastAsia" w:hAnsi="Calibri"/>
                            <w:color w:val="000000" w:themeColor="text1"/>
                            <w:kern w:val="24"/>
                            <w:sz w:val="18"/>
                            <w:szCs w:val="18"/>
                            <w:lang w:eastAsia="en-GB"/>
                          </w:rPr>
                        </w:pPr>
                        <w:r>
                          <w:rPr>
                            <w:rFonts w:eastAsiaTheme="minorEastAsia" w:hAnsi="Calibri"/>
                            <w:color w:val="000000" w:themeColor="text1"/>
                            <w:kern w:val="24"/>
                            <w:sz w:val="18"/>
                            <w:szCs w:val="18"/>
                            <w:lang w:eastAsia="en-GB"/>
                          </w:rPr>
                          <w:t>Understand</w:t>
                        </w:r>
                        <w:r w:rsidR="00DC1DE6" w:rsidRPr="00676FC3">
                          <w:rPr>
                            <w:rFonts w:eastAsiaTheme="minorEastAsia" w:hAnsi="Calibri"/>
                            <w:color w:val="000000" w:themeColor="text1"/>
                            <w:kern w:val="24"/>
                            <w:sz w:val="18"/>
                            <w:szCs w:val="18"/>
                            <w:lang w:eastAsia="en-GB"/>
                          </w:rPr>
                          <w:t xml:space="preserve"> current and</w:t>
                        </w:r>
                        <w:r w:rsidR="004B460C" w:rsidRPr="00676FC3">
                          <w:rPr>
                            <w:rFonts w:eastAsiaTheme="minorEastAsia" w:hAnsi="Calibri"/>
                            <w:color w:val="000000" w:themeColor="text1"/>
                            <w:kern w:val="24"/>
                            <w:sz w:val="18"/>
                            <w:szCs w:val="18"/>
                            <w:lang w:eastAsia="en-GB"/>
                          </w:rPr>
                          <w:t xml:space="preserve"> </w:t>
                        </w:r>
                        <w:r w:rsidR="00DC1DE6" w:rsidRPr="00676FC3">
                          <w:rPr>
                            <w:rFonts w:eastAsiaTheme="minorEastAsia" w:hAnsi="Calibri"/>
                            <w:color w:val="000000" w:themeColor="text1"/>
                            <w:kern w:val="24"/>
                            <w:sz w:val="18"/>
                            <w:szCs w:val="18"/>
                            <w:lang w:eastAsia="en-GB"/>
                          </w:rPr>
                          <w:t xml:space="preserve">emerging </w:t>
                        </w:r>
                        <w:r w:rsidR="00A4384F" w:rsidRPr="00676FC3">
                          <w:rPr>
                            <w:rFonts w:eastAsiaTheme="minorEastAsia" w:hAnsi="Calibri"/>
                            <w:color w:val="000000" w:themeColor="text1"/>
                            <w:kern w:val="24"/>
                            <w:sz w:val="18"/>
                            <w:szCs w:val="18"/>
                            <w:lang w:eastAsia="en-GB"/>
                          </w:rPr>
                          <w:t>Google</w:t>
                        </w:r>
                        <w:r w:rsidR="00D571F5">
                          <w:rPr>
                            <w:rFonts w:eastAsiaTheme="minorEastAsia" w:hAnsi="Calibri"/>
                            <w:color w:val="000000" w:themeColor="text1"/>
                            <w:kern w:val="24"/>
                            <w:sz w:val="18"/>
                            <w:szCs w:val="18"/>
                            <w:lang w:eastAsia="en-GB"/>
                          </w:rPr>
                          <w:t>/Azure</w:t>
                        </w:r>
                        <w:r w:rsidR="00DC1DE6" w:rsidRPr="00676FC3">
                          <w:rPr>
                            <w:rFonts w:eastAsiaTheme="minorEastAsia" w:hAnsi="Calibri"/>
                            <w:color w:val="000000" w:themeColor="text1"/>
                            <w:kern w:val="24"/>
                            <w:sz w:val="18"/>
                            <w:szCs w:val="18"/>
                            <w:lang w:eastAsia="en-GB"/>
                          </w:rPr>
                          <w:t xml:space="preserve"> technologies and</w:t>
                        </w:r>
                        <w:r w:rsidR="00B40503" w:rsidRPr="00676FC3">
                          <w:rPr>
                            <w:rFonts w:eastAsiaTheme="minorEastAsia" w:hAnsi="Calibri"/>
                            <w:color w:val="000000" w:themeColor="text1"/>
                            <w:kern w:val="24"/>
                            <w:sz w:val="18"/>
                            <w:szCs w:val="18"/>
                            <w:lang w:eastAsia="en-GB"/>
                          </w:rPr>
                          <w:t xml:space="preserve"> their </w:t>
                        </w:r>
                        <w:r w:rsidR="00E104F2">
                          <w:rPr>
                            <w:rFonts w:eastAsiaTheme="minorEastAsia" w:hAnsi="Calibri"/>
                            <w:color w:val="000000" w:themeColor="text1"/>
                            <w:kern w:val="24"/>
                            <w:sz w:val="18"/>
                            <w:szCs w:val="18"/>
                            <w:lang w:eastAsia="en-GB"/>
                          </w:rPr>
                          <w:t>SDLC(S)</w:t>
                        </w:r>
                        <w:r w:rsidR="00DC1DE6" w:rsidRPr="00676FC3">
                          <w:rPr>
                            <w:rFonts w:eastAsiaTheme="minorEastAsia" w:hAnsi="Calibri"/>
                            <w:color w:val="000000" w:themeColor="text1"/>
                            <w:kern w:val="24"/>
                            <w:sz w:val="18"/>
                            <w:szCs w:val="18"/>
                            <w:lang w:eastAsia="en-GB"/>
                          </w:rPr>
                          <w:t>.</w:t>
                        </w:r>
                      </w:p>
                      <w:p w14:paraId="39228C44" w14:textId="77777777" w:rsidR="004B460C" w:rsidRDefault="004B460C" w:rsidP="004B460C">
                        <w:pPr>
                          <w:autoSpaceDE w:val="0"/>
                          <w:autoSpaceDN w:val="0"/>
                          <w:adjustRightInd w:val="0"/>
                          <w:spacing w:after="0" w:line="240" w:lineRule="auto"/>
                          <w:jc w:val="both"/>
                          <w:rPr>
                            <w:color w:val="000000"/>
                            <w:sz w:val="18"/>
                            <w:szCs w:val="18"/>
                          </w:rPr>
                        </w:pPr>
                      </w:p>
                    </w:txbxContent>
                  </v:textbox>
                </v:rect>
                <v:line id="Straight Connector 43" o:spid="_x0000_s1040" style="position:absolute;visibility:visible;mso-wrap-style:square" from="-338,32928" to="24858,3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" strokecolor="#5b9bd5 [3204]" strokeweight="2.25pt">
                  <v:stroke joinstyle="miter"/>
                </v:line>
                <v:shape id="TextBox 27" o:spid="_x0000_s1041" type="#_x0000_t202" style="position:absolute;left:27932;top:11722;width:387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658A179" w14:textId="3BDC19D8" w:rsidR="00BC076A" w:rsidRDefault="00F17DC8" w:rsidP="00BC076A">
                        <w:pPr>
                          <w:pStyle w:val="NormalWeb"/>
                          <w:spacing w:before="0" w:beforeAutospacing="0" w:after="0" w:afterAutospacing="0"/>
                        </w:pPr>
                        <w:r>
                          <w:rPr>
                            <w:rFonts w:asciiTheme="minorHAnsi" w:hAnsi="Calibri" w:cstheme="minorBidi"/>
                            <w:b/>
                            <w:bCs/>
                            <w:color w:val="000000" w:themeColor="text1"/>
                            <w:kern w:val="24"/>
                            <w:sz w:val="22"/>
                            <w:szCs w:val="22"/>
                          </w:rPr>
                          <w:t xml:space="preserve">PROFESSIONAL EXPERIENCE </w:t>
                        </w:r>
                      </w:p>
                    </w:txbxContent>
                  </v:textbox>
                </v:shape>
                <v:rect id="Rectangle 29" o:spid="_x0000_s1042" style="position:absolute;left:28115;top:14762;width:39800;height:55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t/wgAAANsAAAAPAAAAZHJzL2Rvd25yZXYueG1sRE9Na4NA&#10;EL0H+h+WKeQS4poW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BEuat/wgAAANsAAAAPAAAA&#10;AAAAAAAAAAAAAAcCAABkcnMvZG93bnJldi54bWxQSwUGAAAAAAMAAwC3AAAA9gIAAAAA&#10;" filled="f" stroked="f">
                  <v:textbox>
                    <w:txbxContent>
                      <w:p w14:paraId="09311DDE" w14:textId="77777777" w:rsidR="00633A53" w:rsidRPr="009D1705" w:rsidRDefault="00633A53" w:rsidP="00B33461">
                        <w:pPr>
                          <w:spacing w:line="60" w:lineRule="atLeast"/>
                          <w:ind w:left="720" w:hanging="360"/>
                          <w:jc w:val="both"/>
                          <w:rPr>
                            <w:sz w:val="18"/>
                            <w:szCs w:val="18"/>
                          </w:rPr>
                        </w:pPr>
                      </w:p>
                      <w:p w14:paraId="7B52EBE6" w14:textId="792AD7D5" w:rsidR="004D1C3F" w:rsidRPr="009D1705" w:rsidRDefault="00FA33AF" w:rsidP="00B33461">
                        <w:pPr>
                          <w:pStyle w:val="ListParagraph"/>
                          <w:numPr>
                            <w:ilvl w:val="0"/>
                            <w:numId w:val="22"/>
                          </w:numPr>
                          <w:spacing w:line="60" w:lineRule="atLeast"/>
                          <w:jc w:val="both"/>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 xml:space="preserve">A </w:t>
                        </w:r>
                        <w:r>
                          <w:rPr>
                            <w:rFonts w:asciiTheme="minorHAnsi" w:hAnsi="Calibri" w:cstheme="minorBidi"/>
                            <w:color w:val="000000" w:themeColor="text1"/>
                            <w:kern w:val="24"/>
                            <w:sz w:val="22"/>
                            <w:szCs w:val="22"/>
                          </w:rPr>
                          <w:t>Cloud DevOps</w:t>
                        </w:r>
                        <w:r w:rsidRPr="00FA33AF">
                          <w:rPr>
                            <w:rFonts w:asciiTheme="minorHAnsi" w:hAnsi="Calibri" w:cstheme="minorBidi"/>
                            <w:color w:val="000000" w:themeColor="text1"/>
                            <w:kern w:val="24"/>
                            <w:sz w:val="22"/>
                            <w:szCs w:val="22"/>
                          </w:rPr>
                          <w:t xml:space="preserve"> engineer with </w:t>
                        </w:r>
                        <w:r>
                          <w:rPr>
                            <w:rFonts w:asciiTheme="minorHAnsi" w:hAnsi="Calibri" w:cstheme="minorBidi"/>
                            <w:color w:val="000000" w:themeColor="text1"/>
                            <w:kern w:val="24"/>
                            <w:sz w:val="22"/>
                            <w:szCs w:val="22"/>
                          </w:rPr>
                          <w:t xml:space="preserve">3+ </w:t>
                        </w:r>
                        <w:r w:rsidRPr="00FA33AF">
                          <w:rPr>
                            <w:rFonts w:asciiTheme="minorHAnsi" w:hAnsi="Calibri" w:cstheme="minorBidi"/>
                            <w:color w:val="000000" w:themeColor="text1"/>
                            <w:kern w:val="24"/>
                            <w:sz w:val="22"/>
                            <w:szCs w:val="22"/>
                          </w:rPr>
                          <w:t xml:space="preserve">years </w:t>
                        </w:r>
                        <w:r>
                          <w:rPr>
                            <w:rFonts w:asciiTheme="minorHAnsi" w:hAnsi="Calibri" w:cstheme="minorBidi"/>
                            <w:color w:val="000000" w:themeColor="text1"/>
                            <w:kern w:val="24"/>
                            <w:sz w:val="22"/>
                            <w:szCs w:val="22"/>
                          </w:rPr>
                          <w:t>of experience</w:t>
                        </w:r>
                        <w:r w:rsidRPr="00FA33AF">
                          <w:rPr>
                            <w:rFonts w:asciiTheme="minorHAnsi" w:hAnsi="Calibri" w:cstheme="minorBidi"/>
                            <w:color w:val="000000" w:themeColor="text1"/>
                            <w:kern w:val="24"/>
                            <w:sz w:val="22"/>
                            <w:szCs w:val="22"/>
                          </w:rPr>
                          <w:t xml:space="preserve"> in projects that go above and beyond operations, performance goals, and quantifiable results.</w:t>
                        </w:r>
                        <w:r w:rsidR="00633A53" w:rsidRPr="009D1705">
                          <w:rPr>
                            <w:rFonts w:asciiTheme="minorHAnsi" w:hAnsi="Calibri" w:cstheme="minorBidi"/>
                            <w:color w:val="000000" w:themeColor="text1"/>
                            <w:kern w:val="24"/>
                            <w:sz w:val="22"/>
                            <w:szCs w:val="22"/>
                          </w:rPr>
                          <w:t>​</w:t>
                        </w:r>
                        <w:r w:rsidR="00A33CA5" w:rsidRPr="009D1705">
                          <w:rPr>
                            <w:rFonts w:asciiTheme="minorHAnsi" w:hAnsi="Calibri" w:cstheme="minorBidi"/>
                            <w:color w:val="000000" w:themeColor="text1"/>
                            <w:kern w:val="24"/>
                            <w:sz w:val="22"/>
                            <w:szCs w:val="22"/>
                          </w:rPr>
                          <w:t xml:space="preserve"> </w:t>
                        </w:r>
                      </w:p>
                      <w:p w14:paraId="776488C2" w14:textId="3F01DDDB" w:rsidR="00FA33AF" w:rsidRDefault="00FA33AF" w:rsidP="00F07DFA">
                        <w:pPr>
                          <w:pStyle w:val="ListParagraph"/>
                          <w:numPr>
                            <w:ilvl w:val="0"/>
                            <w:numId w:val="22"/>
                          </w:numPr>
                          <w:spacing w:line="60" w:lineRule="atLeast"/>
                          <w:jc w:val="both"/>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 xml:space="preserve">Creating, and managing the </w:t>
                        </w:r>
                        <w:r w:rsidR="00D571F5">
                          <w:rPr>
                            <w:rFonts w:asciiTheme="minorHAnsi" w:hAnsi="Calibri" w:cstheme="minorBidi"/>
                            <w:color w:val="000000" w:themeColor="text1"/>
                            <w:kern w:val="24"/>
                            <w:sz w:val="22"/>
                            <w:szCs w:val="22"/>
                          </w:rPr>
                          <w:t>GCP Cloud</w:t>
                        </w:r>
                        <w:r w:rsidR="00FA2A34">
                          <w:rPr>
                            <w:rFonts w:asciiTheme="minorHAnsi" w:hAnsi="Calibri" w:cstheme="minorBidi"/>
                            <w:color w:val="000000" w:themeColor="text1"/>
                            <w:kern w:val="24"/>
                            <w:sz w:val="22"/>
                            <w:szCs w:val="22"/>
                          </w:rPr>
                          <w:t xml:space="preserve"> with automation tools</w:t>
                        </w:r>
                        <w:r w:rsidR="00D571F5">
                          <w:rPr>
                            <w:rFonts w:asciiTheme="minorHAnsi" w:hAnsi="Calibri" w:cstheme="minorBidi"/>
                            <w:color w:val="000000" w:themeColor="text1"/>
                            <w:kern w:val="24"/>
                            <w:sz w:val="22"/>
                            <w:szCs w:val="22"/>
                          </w:rPr>
                          <w:t xml:space="preserve">, and </w:t>
                        </w:r>
                        <w:r w:rsidRPr="00FA33AF">
                          <w:rPr>
                            <w:rFonts w:asciiTheme="minorHAnsi" w:hAnsi="Calibri" w:cstheme="minorBidi"/>
                            <w:color w:val="000000" w:themeColor="text1"/>
                            <w:kern w:val="24"/>
                            <w:sz w:val="22"/>
                            <w:szCs w:val="22"/>
                          </w:rPr>
                          <w:t xml:space="preserve">Azure enterprise cloud </w:t>
                        </w:r>
                        <w:r w:rsidR="00D571F5">
                          <w:rPr>
                            <w:rFonts w:asciiTheme="minorHAnsi" w:hAnsi="Calibri" w:cstheme="minorBidi"/>
                            <w:color w:val="000000" w:themeColor="text1"/>
                            <w:kern w:val="24"/>
                            <w:sz w:val="22"/>
                            <w:szCs w:val="22"/>
                          </w:rPr>
                          <w:t>with</w:t>
                        </w:r>
                        <w:r w:rsidRPr="00FA33AF">
                          <w:rPr>
                            <w:rFonts w:asciiTheme="minorHAnsi" w:hAnsi="Calibri" w:cstheme="minorBidi"/>
                            <w:color w:val="000000" w:themeColor="text1"/>
                            <w:kern w:val="24"/>
                            <w:sz w:val="22"/>
                            <w:szCs w:val="22"/>
                          </w:rPr>
                          <w:t xml:space="preserve"> </w:t>
                        </w:r>
                        <w:r w:rsidR="006D0D0A">
                          <w:rPr>
                            <w:rFonts w:asciiTheme="minorHAnsi" w:hAnsi="Calibri" w:cstheme="minorBidi"/>
                            <w:color w:val="000000" w:themeColor="text1"/>
                            <w:kern w:val="24"/>
                            <w:sz w:val="22"/>
                            <w:szCs w:val="22"/>
                          </w:rPr>
                          <w:t>Azure Pipeline</w:t>
                        </w:r>
                        <w:r w:rsidRPr="00FA33AF">
                          <w:rPr>
                            <w:rFonts w:asciiTheme="minorHAnsi" w:hAnsi="Calibri" w:cstheme="minorBidi"/>
                            <w:color w:val="000000" w:themeColor="text1"/>
                            <w:kern w:val="24"/>
                            <w:sz w:val="22"/>
                            <w:szCs w:val="22"/>
                          </w:rPr>
                          <w:t>.</w:t>
                        </w:r>
                      </w:p>
                      <w:p w14:paraId="3F624CA8" w14:textId="7EBD3521" w:rsidR="00FA33AF" w:rsidRDefault="00FA33AF" w:rsidP="00F07DFA">
                        <w:pPr>
                          <w:pStyle w:val="ListParagraph"/>
                          <w:numPr>
                            <w:ilvl w:val="0"/>
                            <w:numId w:val="22"/>
                          </w:numPr>
                          <w:spacing w:line="60" w:lineRule="atLeast"/>
                          <w:jc w:val="both"/>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Implementing and managing automated build, test, and deployment processes</w:t>
                        </w:r>
                        <w:r w:rsidR="00D571F5">
                          <w:rPr>
                            <w:rFonts w:asciiTheme="minorHAnsi" w:hAnsi="Calibri" w:cstheme="minorBidi"/>
                            <w:color w:val="000000" w:themeColor="text1"/>
                            <w:kern w:val="24"/>
                            <w:sz w:val="22"/>
                            <w:szCs w:val="22"/>
                          </w:rPr>
                          <w:t xml:space="preserve"> in multiple clouds</w:t>
                        </w:r>
                        <w:r w:rsidRPr="00FA33AF">
                          <w:rPr>
                            <w:rFonts w:asciiTheme="minorHAnsi" w:hAnsi="Calibri" w:cstheme="minorBidi"/>
                            <w:color w:val="000000" w:themeColor="text1"/>
                            <w:kern w:val="24"/>
                            <w:sz w:val="22"/>
                            <w:szCs w:val="22"/>
                          </w:rPr>
                          <w:t xml:space="preserve"> using</w:t>
                        </w:r>
                        <w:r w:rsidR="00D571F5">
                          <w:rPr>
                            <w:rFonts w:asciiTheme="minorHAnsi" w:hAnsi="Calibri" w:cstheme="minorBidi"/>
                            <w:color w:val="000000" w:themeColor="text1"/>
                            <w:kern w:val="24"/>
                            <w:sz w:val="22"/>
                            <w:szCs w:val="22"/>
                          </w:rPr>
                          <w:t xml:space="preserve"> GCP and</w:t>
                        </w:r>
                        <w:r w:rsidRPr="00FA33AF">
                          <w:rPr>
                            <w:rFonts w:asciiTheme="minorHAnsi" w:hAnsi="Calibri" w:cstheme="minorBidi"/>
                            <w:color w:val="000000" w:themeColor="text1"/>
                            <w:kern w:val="24"/>
                            <w:sz w:val="22"/>
                            <w:szCs w:val="22"/>
                          </w:rPr>
                          <w:t xml:space="preserve"> Azure DevOps tools such as Azure Pipelines. This involves configuring and maintaining build agents, defining release pipelines, and ensuring </w:t>
                        </w:r>
                        <w:r>
                          <w:rPr>
                            <w:rFonts w:asciiTheme="minorHAnsi" w:hAnsi="Calibri" w:cstheme="minorBidi"/>
                            <w:color w:val="000000" w:themeColor="text1"/>
                            <w:kern w:val="24"/>
                            <w:sz w:val="22"/>
                            <w:szCs w:val="22"/>
                          </w:rPr>
                          <w:t xml:space="preserve">the </w:t>
                        </w:r>
                        <w:r w:rsidRPr="00FA33AF">
                          <w:rPr>
                            <w:rFonts w:asciiTheme="minorHAnsi" w:hAnsi="Calibri" w:cstheme="minorBidi"/>
                            <w:color w:val="000000" w:themeColor="text1"/>
                            <w:kern w:val="24"/>
                            <w:sz w:val="22"/>
                            <w:szCs w:val="22"/>
                          </w:rPr>
                          <w:t>smooth delivery of software</w:t>
                        </w:r>
                        <w:r>
                          <w:rPr>
                            <w:rFonts w:asciiTheme="minorHAnsi" w:hAnsi="Calibri" w:cstheme="minorBidi"/>
                            <w:color w:val="000000" w:themeColor="text1"/>
                            <w:kern w:val="24"/>
                            <w:sz w:val="22"/>
                            <w:szCs w:val="22"/>
                          </w:rPr>
                          <w:t xml:space="preserve"> using CI/CD approach.</w:t>
                        </w:r>
                      </w:p>
                      <w:p w14:paraId="38AA97CB" w14:textId="5BD1DC96" w:rsidR="00FA33AF" w:rsidRPr="00FA33AF" w:rsidRDefault="00FA33AF" w:rsidP="00FA33AF">
                        <w:pPr>
                          <w:pStyle w:val="ListParagraph"/>
                          <w:numPr>
                            <w:ilvl w:val="0"/>
                            <w:numId w:val="22"/>
                          </w:numPr>
                          <w:spacing w:line="60" w:lineRule="atLeast"/>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Oversee, record, supervise, and innovate service delivery.</w:t>
                        </w:r>
                      </w:p>
                      <w:p w14:paraId="5309589A" w14:textId="3BAC2627" w:rsidR="007F2251" w:rsidRPr="009D1705" w:rsidRDefault="00FA33AF" w:rsidP="00FA33AF">
                        <w:pPr>
                          <w:pStyle w:val="ListParagraph"/>
                          <w:numPr>
                            <w:ilvl w:val="0"/>
                            <w:numId w:val="22"/>
                          </w:numPr>
                          <w:spacing w:line="60" w:lineRule="atLeast"/>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Designing and delivering dynamically scalable, highly accessible, and dependable design and automation on the cloud while collaborating with clients.</w:t>
                        </w:r>
                        <w:r w:rsidRPr="009D1705">
                          <w:rPr>
                            <w:rFonts w:asciiTheme="minorHAnsi" w:hAnsi="Calibri" w:cstheme="minorBidi"/>
                            <w:color w:val="000000" w:themeColor="text1"/>
                            <w:kern w:val="24"/>
                            <w:sz w:val="22"/>
                            <w:szCs w:val="22"/>
                          </w:rPr>
                          <w:t xml:space="preserve"> Conducting</w:t>
                        </w:r>
                        <w:r w:rsidR="007F2251" w:rsidRPr="009D1705">
                          <w:rPr>
                            <w:rFonts w:asciiTheme="minorHAnsi" w:hAnsi="Calibri" w:cstheme="minorBidi"/>
                            <w:color w:val="000000" w:themeColor="text1"/>
                            <w:kern w:val="24"/>
                            <w:sz w:val="22"/>
                            <w:szCs w:val="22"/>
                          </w:rPr>
                          <w:t xml:space="preserve"> the customer workshop for cloud onboarding and </w:t>
                        </w:r>
                        <w:r w:rsidR="00A418D5" w:rsidRPr="009D1705">
                          <w:rPr>
                            <w:rFonts w:asciiTheme="minorHAnsi" w:hAnsi="Calibri" w:cstheme="minorBidi"/>
                            <w:color w:val="000000" w:themeColor="text1"/>
                            <w:kern w:val="24"/>
                            <w:sz w:val="22"/>
                            <w:szCs w:val="22"/>
                          </w:rPr>
                          <w:t xml:space="preserve">identifying the key design decisions based on current </w:t>
                        </w:r>
                        <w:r w:rsidR="008C11F8" w:rsidRPr="009D1705">
                          <w:rPr>
                            <w:rFonts w:asciiTheme="minorHAnsi" w:hAnsi="Calibri" w:cstheme="minorBidi"/>
                            <w:color w:val="000000" w:themeColor="text1"/>
                            <w:kern w:val="24"/>
                            <w:sz w:val="22"/>
                            <w:szCs w:val="22"/>
                          </w:rPr>
                          <w:t xml:space="preserve">landscape </w:t>
                        </w:r>
                        <w:r w:rsidR="00FE450E" w:rsidRPr="009D1705">
                          <w:rPr>
                            <w:rFonts w:asciiTheme="minorHAnsi" w:hAnsi="Calibri" w:cstheme="minorBidi"/>
                            <w:color w:val="000000" w:themeColor="text1"/>
                            <w:kern w:val="24"/>
                            <w:sz w:val="22"/>
                            <w:szCs w:val="22"/>
                          </w:rPr>
                          <w:t>architecture,</w:t>
                        </w:r>
                        <w:r w:rsidR="008C11F8" w:rsidRPr="009D1705">
                          <w:rPr>
                            <w:rFonts w:asciiTheme="minorHAnsi" w:hAnsi="Calibri" w:cstheme="minorBidi"/>
                            <w:color w:val="000000" w:themeColor="text1"/>
                            <w:kern w:val="24"/>
                            <w:sz w:val="22"/>
                            <w:szCs w:val="22"/>
                          </w:rPr>
                          <w:t xml:space="preserve"> tools &amp; </w:t>
                        </w:r>
                        <w:r w:rsidR="00A666F9" w:rsidRPr="009D1705">
                          <w:rPr>
                            <w:rFonts w:asciiTheme="minorHAnsi" w:hAnsi="Calibri" w:cstheme="minorBidi"/>
                            <w:color w:val="000000" w:themeColor="text1"/>
                            <w:kern w:val="24"/>
                            <w:sz w:val="22"/>
                            <w:szCs w:val="22"/>
                          </w:rPr>
                          <w:t>t</w:t>
                        </w:r>
                        <w:r w:rsidR="008C11F8" w:rsidRPr="009D1705">
                          <w:rPr>
                            <w:rFonts w:asciiTheme="minorHAnsi" w:hAnsi="Calibri" w:cstheme="minorBidi"/>
                            <w:color w:val="000000" w:themeColor="text1"/>
                            <w:kern w:val="24"/>
                            <w:sz w:val="22"/>
                            <w:szCs w:val="22"/>
                          </w:rPr>
                          <w:t>echnologies.</w:t>
                        </w:r>
                      </w:p>
                      <w:p w14:paraId="0EEAD7D6" w14:textId="4017C04C" w:rsidR="00546812" w:rsidRPr="009D1705" w:rsidRDefault="00546812" w:rsidP="00482F69">
                        <w:pPr>
                          <w:pStyle w:val="ListParagraph"/>
                          <w:numPr>
                            <w:ilvl w:val="0"/>
                            <w:numId w:val="22"/>
                          </w:numPr>
                          <w:spacing w:line="60" w:lineRule="atLeast"/>
                          <w:rPr>
                            <w:rFonts w:asciiTheme="minorHAnsi" w:hAnsi="Calibri" w:cstheme="minorBidi"/>
                            <w:color w:val="000000" w:themeColor="text1"/>
                            <w:kern w:val="24"/>
                            <w:sz w:val="22"/>
                            <w:szCs w:val="22"/>
                          </w:rPr>
                        </w:pPr>
                        <w:r w:rsidRPr="009D1705">
                          <w:rPr>
                            <w:rFonts w:asciiTheme="minorHAnsi" w:hAnsi="Calibri" w:cstheme="minorBidi"/>
                            <w:color w:val="000000" w:themeColor="text1"/>
                            <w:kern w:val="24"/>
                            <w:sz w:val="22"/>
                            <w:szCs w:val="22"/>
                          </w:rPr>
                          <w:t xml:space="preserve">Automate </w:t>
                        </w:r>
                        <w:r w:rsidR="00D571F5">
                          <w:rPr>
                            <w:rFonts w:asciiTheme="minorHAnsi" w:hAnsi="Calibri" w:cstheme="minorBidi"/>
                            <w:color w:val="000000" w:themeColor="text1"/>
                            <w:kern w:val="24"/>
                            <w:sz w:val="22"/>
                            <w:szCs w:val="22"/>
                          </w:rPr>
                          <w:t>GCP</w:t>
                        </w:r>
                        <w:r w:rsidRPr="009D1705">
                          <w:rPr>
                            <w:rFonts w:asciiTheme="minorHAnsi" w:hAnsi="Calibri" w:cstheme="minorBidi"/>
                            <w:color w:val="000000" w:themeColor="text1"/>
                            <w:kern w:val="24"/>
                            <w:sz w:val="22"/>
                            <w:szCs w:val="22"/>
                          </w:rPr>
                          <w:t xml:space="preserve"> </w:t>
                        </w:r>
                        <w:r w:rsidR="00635AC8" w:rsidRPr="009D1705">
                          <w:rPr>
                            <w:rFonts w:asciiTheme="minorHAnsi" w:hAnsi="Calibri" w:cstheme="minorBidi"/>
                            <w:color w:val="000000" w:themeColor="text1"/>
                            <w:kern w:val="24"/>
                            <w:sz w:val="22"/>
                            <w:szCs w:val="22"/>
                          </w:rPr>
                          <w:t>resource</w:t>
                        </w:r>
                        <w:r w:rsidRPr="009D1705">
                          <w:rPr>
                            <w:rFonts w:asciiTheme="minorHAnsi" w:hAnsi="Calibri" w:cstheme="minorBidi"/>
                            <w:color w:val="000000" w:themeColor="text1"/>
                            <w:kern w:val="24"/>
                            <w:sz w:val="22"/>
                            <w:szCs w:val="22"/>
                          </w:rPr>
                          <w:t xml:space="preserve"> </w:t>
                        </w:r>
                        <w:r w:rsidR="00635AC8" w:rsidRPr="009D1705">
                          <w:rPr>
                            <w:rFonts w:asciiTheme="minorHAnsi" w:hAnsi="Calibri" w:cstheme="minorBidi"/>
                            <w:color w:val="000000" w:themeColor="text1"/>
                            <w:kern w:val="24"/>
                            <w:sz w:val="22"/>
                            <w:szCs w:val="22"/>
                          </w:rPr>
                          <w:t xml:space="preserve">deployment using </w:t>
                        </w:r>
                        <w:r w:rsidR="002C73F7">
                          <w:rPr>
                            <w:rFonts w:asciiTheme="minorHAnsi" w:hAnsi="Calibri" w:cstheme="minorBidi"/>
                            <w:color w:val="000000" w:themeColor="text1"/>
                            <w:kern w:val="24"/>
                            <w:sz w:val="22"/>
                            <w:szCs w:val="22"/>
                          </w:rPr>
                          <w:t>cloud-native</w:t>
                        </w:r>
                        <w:r w:rsidR="00635AC8" w:rsidRPr="009D1705">
                          <w:rPr>
                            <w:rFonts w:asciiTheme="minorHAnsi" w:hAnsi="Calibri" w:cstheme="minorBidi"/>
                            <w:color w:val="000000" w:themeColor="text1"/>
                            <w:kern w:val="24"/>
                            <w:sz w:val="22"/>
                            <w:szCs w:val="22"/>
                          </w:rPr>
                          <w:t xml:space="preserve"> tools</w:t>
                        </w:r>
                        <w:r w:rsidR="00FA33AF">
                          <w:rPr>
                            <w:rFonts w:asciiTheme="minorHAnsi" w:hAnsi="Calibri" w:cstheme="minorBidi"/>
                            <w:color w:val="000000" w:themeColor="text1"/>
                            <w:kern w:val="24"/>
                            <w:sz w:val="22"/>
                            <w:szCs w:val="22"/>
                          </w:rPr>
                          <w:t xml:space="preserve">, </w:t>
                        </w:r>
                        <w:r w:rsidR="00D571F5">
                          <w:rPr>
                            <w:rFonts w:asciiTheme="minorHAnsi" w:hAnsi="Calibri" w:cstheme="minorBidi"/>
                            <w:color w:val="000000" w:themeColor="text1"/>
                            <w:kern w:val="24"/>
                            <w:sz w:val="22"/>
                            <w:szCs w:val="22"/>
                          </w:rPr>
                          <w:t>Jenkins, Jira,</w:t>
                        </w:r>
                        <w:r w:rsidR="00FA33AF">
                          <w:rPr>
                            <w:rFonts w:asciiTheme="minorHAnsi" w:hAnsi="Calibri" w:cstheme="minorBidi"/>
                            <w:color w:val="000000" w:themeColor="text1"/>
                            <w:kern w:val="24"/>
                            <w:sz w:val="22"/>
                            <w:szCs w:val="22"/>
                          </w:rPr>
                          <w:t xml:space="preserve"> and Terraform</w:t>
                        </w:r>
                        <w:r w:rsidR="00162FA0">
                          <w:rPr>
                            <w:rFonts w:asciiTheme="minorHAnsi" w:hAnsi="Calibri" w:cstheme="minorBidi"/>
                            <w:color w:val="000000" w:themeColor="text1"/>
                            <w:kern w:val="24"/>
                            <w:sz w:val="22"/>
                            <w:szCs w:val="22"/>
                          </w:rPr>
                          <w:t>.</w:t>
                        </w:r>
                      </w:p>
                      <w:p w14:paraId="7DB8A9EB" w14:textId="6A9EC143" w:rsidR="00900534" w:rsidRPr="009D1705" w:rsidRDefault="00373F3B" w:rsidP="00EA0F34">
                        <w:pPr>
                          <w:pStyle w:val="ListParagraph"/>
                          <w:numPr>
                            <w:ilvl w:val="0"/>
                            <w:numId w:val="22"/>
                          </w:numPr>
                          <w:spacing w:line="60" w:lineRule="atLeast"/>
                          <w:rPr>
                            <w:rFonts w:asciiTheme="minorHAnsi" w:hAnsi="Calibri" w:cstheme="minorBidi"/>
                            <w:color w:val="000000" w:themeColor="text1"/>
                            <w:kern w:val="24"/>
                            <w:sz w:val="22"/>
                            <w:szCs w:val="22"/>
                          </w:rPr>
                        </w:pPr>
                        <w:r w:rsidRPr="009D1705">
                          <w:rPr>
                            <w:rFonts w:asciiTheme="minorHAnsi" w:hAnsi="Calibri" w:cstheme="minorBidi"/>
                            <w:color w:val="000000" w:themeColor="text1"/>
                            <w:kern w:val="24"/>
                            <w:sz w:val="22"/>
                            <w:szCs w:val="22"/>
                          </w:rPr>
                          <w:t xml:space="preserve">Building and maintaining the HLD and LLD for </w:t>
                        </w:r>
                        <w:r w:rsidR="002C73F7">
                          <w:rPr>
                            <w:rFonts w:asciiTheme="minorHAnsi" w:hAnsi="Calibri" w:cstheme="minorBidi"/>
                            <w:color w:val="000000" w:themeColor="text1"/>
                            <w:kern w:val="24"/>
                            <w:sz w:val="22"/>
                            <w:szCs w:val="22"/>
                          </w:rPr>
                          <w:t xml:space="preserve">the </w:t>
                        </w:r>
                        <w:r w:rsidRPr="009D1705">
                          <w:rPr>
                            <w:rFonts w:asciiTheme="minorHAnsi" w:hAnsi="Calibri" w:cstheme="minorBidi"/>
                            <w:color w:val="000000" w:themeColor="text1"/>
                            <w:kern w:val="24"/>
                            <w:sz w:val="22"/>
                            <w:szCs w:val="22"/>
                          </w:rPr>
                          <w:t>customer cloud environment</w:t>
                        </w:r>
                        <w:r w:rsidR="00162FA0">
                          <w:rPr>
                            <w:rFonts w:asciiTheme="minorHAnsi" w:hAnsi="Calibri" w:cstheme="minorBidi"/>
                            <w:color w:val="000000" w:themeColor="text1"/>
                            <w:kern w:val="24"/>
                            <w:sz w:val="22"/>
                            <w:szCs w:val="22"/>
                          </w:rPr>
                          <w:t>.</w:t>
                        </w:r>
                      </w:p>
                      <w:p w14:paraId="3D45292E" w14:textId="30F9E781" w:rsidR="00471D92" w:rsidRPr="009D1705" w:rsidRDefault="00471D92" w:rsidP="00E156CF">
                        <w:pPr>
                          <w:pStyle w:val="ListParagraph"/>
                          <w:numPr>
                            <w:ilvl w:val="0"/>
                            <w:numId w:val="22"/>
                          </w:numPr>
                          <w:spacing w:line="60" w:lineRule="atLeast"/>
                          <w:rPr>
                            <w:rFonts w:asciiTheme="minorHAnsi" w:hAnsi="Calibri" w:cstheme="minorBidi"/>
                            <w:color w:val="000000" w:themeColor="text1"/>
                            <w:kern w:val="24"/>
                            <w:sz w:val="22"/>
                            <w:szCs w:val="22"/>
                          </w:rPr>
                        </w:pPr>
                        <w:r w:rsidRPr="009D1705">
                          <w:rPr>
                            <w:rFonts w:asciiTheme="minorHAnsi" w:hAnsi="Calibri" w:cstheme="minorBidi"/>
                            <w:color w:val="000000" w:themeColor="text1"/>
                            <w:kern w:val="24"/>
                            <w:sz w:val="22"/>
                            <w:szCs w:val="22"/>
                          </w:rPr>
                          <w:t xml:space="preserve">Gets engaged in the presales </w:t>
                        </w:r>
                        <w:r w:rsidR="0081732E" w:rsidRPr="009D1705">
                          <w:rPr>
                            <w:rFonts w:asciiTheme="minorHAnsi" w:hAnsi="Calibri" w:cstheme="minorBidi"/>
                            <w:color w:val="000000" w:themeColor="text1"/>
                            <w:kern w:val="24"/>
                            <w:sz w:val="22"/>
                            <w:szCs w:val="22"/>
                          </w:rPr>
                          <w:t xml:space="preserve">activities to </w:t>
                        </w:r>
                        <w:r w:rsidR="008D2F72" w:rsidRPr="009D1705">
                          <w:rPr>
                            <w:rFonts w:asciiTheme="minorHAnsi" w:hAnsi="Calibri" w:cstheme="minorBidi"/>
                            <w:color w:val="000000" w:themeColor="text1"/>
                            <w:kern w:val="24"/>
                            <w:sz w:val="22"/>
                            <w:szCs w:val="22"/>
                          </w:rPr>
                          <w:t>clarify</w:t>
                        </w:r>
                        <w:r w:rsidR="0081732E" w:rsidRPr="009D1705">
                          <w:rPr>
                            <w:rFonts w:asciiTheme="minorHAnsi" w:hAnsi="Calibri" w:cstheme="minorBidi"/>
                            <w:color w:val="000000" w:themeColor="text1"/>
                            <w:kern w:val="24"/>
                            <w:sz w:val="22"/>
                            <w:szCs w:val="22"/>
                          </w:rPr>
                          <w:t xml:space="preserve"> the </w:t>
                        </w:r>
                        <w:r w:rsidR="008D2F72" w:rsidRPr="009D1705">
                          <w:rPr>
                            <w:rFonts w:asciiTheme="minorHAnsi" w:hAnsi="Calibri" w:cstheme="minorBidi"/>
                            <w:color w:val="000000" w:themeColor="text1"/>
                            <w:kern w:val="24"/>
                            <w:sz w:val="22"/>
                            <w:szCs w:val="22"/>
                          </w:rPr>
                          <w:t>doubts in the</w:t>
                        </w:r>
                        <w:r w:rsidR="0081732E" w:rsidRPr="009D1705">
                          <w:rPr>
                            <w:rFonts w:asciiTheme="minorHAnsi" w:hAnsi="Calibri" w:cstheme="minorBidi"/>
                            <w:color w:val="000000" w:themeColor="text1"/>
                            <w:kern w:val="24"/>
                            <w:sz w:val="22"/>
                            <w:szCs w:val="22"/>
                          </w:rPr>
                          <w:t xml:space="preserve"> requirement </w:t>
                        </w:r>
                        <w:r w:rsidR="008061E8" w:rsidRPr="009D1705">
                          <w:rPr>
                            <w:rFonts w:asciiTheme="minorHAnsi" w:hAnsi="Calibri" w:cstheme="minorBidi"/>
                            <w:color w:val="000000" w:themeColor="text1"/>
                            <w:kern w:val="24"/>
                            <w:sz w:val="22"/>
                            <w:szCs w:val="22"/>
                          </w:rPr>
                          <w:t>gathering.</w:t>
                        </w:r>
                      </w:p>
                      <w:p w14:paraId="7E3300E6" w14:textId="5F339CD5" w:rsidR="001C42B4" w:rsidRDefault="00F10E5D" w:rsidP="00E156CF">
                        <w:pPr>
                          <w:pStyle w:val="ListParagraph"/>
                          <w:numPr>
                            <w:ilvl w:val="0"/>
                            <w:numId w:val="22"/>
                          </w:numPr>
                          <w:spacing w:line="60" w:lineRule="atLeast"/>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Implementing CI/CD using Jenkins</w:t>
                        </w:r>
                        <w:r w:rsidR="00D571F5">
                          <w:rPr>
                            <w:rFonts w:asciiTheme="minorHAnsi" w:hAnsi="Calibri" w:cstheme="minorBidi"/>
                            <w:color w:val="000000" w:themeColor="text1"/>
                            <w:kern w:val="24"/>
                            <w:sz w:val="22"/>
                            <w:szCs w:val="22"/>
                          </w:rPr>
                          <w:t xml:space="preserve"> for GCP</w:t>
                        </w:r>
                        <w:r w:rsidR="00162FA0">
                          <w:rPr>
                            <w:rFonts w:asciiTheme="minorHAnsi" w:hAnsi="Calibri" w:cstheme="minorBidi"/>
                            <w:color w:val="000000" w:themeColor="text1"/>
                            <w:kern w:val="24"/>
                            <w:sz w:val="22"/>
                            <w:szCs w:val="22"/>
                          </w:rPr>
                          <w:t>/Azure Pipeline</w:t>
                        </w:r>
                        <w:r>
                          <w:rPr>
                            <w:rFonts w:asciiTheme="minorHAnsi" w:hAnsi="Calibri" w:cstheme="minorBidi"/>
                            <w:color w:val="000000" w:themeColor="text1"/>
                            <w:kern w:val="24"/>
                            <w:sz w:val="22"/>
                            <w:szCs w:val="22"/>
                          </w:rPr>
                          <w:t>, Terraform, and Python for Azure Cloud.</w:t>
                        </w:r>
                      </w:p>
                      <w:p w14:paraId="5B7C3A80" w14:textId="4820A5F1" w:rsidR="00FA33AF" w:rsidRDefault="00FA33AF" w:rsidP="00E156CF">
                        <w:pPr>
                          <w:pStyle w:val="ListParagraph"/>
                          <w:numPr>
                            <w:ilvl w:val="0"/>
                            <w:numId w:val="22"/>
                          </w:numPr>
                          <w:spacing w:line="60" w:lineRule="atLeast"/>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Ensuring perfect working of CI/</w:t>
                        </w:r>
                        <w:r w:rsidR="00767F5E">
                          <w:rPr>
                            <w:rFonts w:asciiTheme="minorHAnsi" w:hAnsi="Calibri" w:cstheme="minorBidi"/>
                            <w:color w:val="000000" w:themeColor="text1"/>
                            <w:kern w:val="24"/>
                            <w:sz w:val="22"/>
                            <w:szCs w:val="22"/>
                          </w:rPr>
                          <w:t>C</w:t>
                        </w:r>
                        <w:r>
                          <w:rPr>
                            <w:rFonts w:asciiTheme="minorHAnsi" w:hAnsi="Calibri" w:cstheme="minorBidi"/>
                            <w:color w:val="000000" w:themeColor="text1"/>
                            <w:kern w:val="24"/>
                            <w:sz w:val="22"/>
                            <w:szCs w:val="22"/>
                          </w:rPr>
                          <w:t xml:space="preserve">D pipelines, infra provisioning using Terraform and </w:t>
                        </w:r>
                        <w:r w:rsidR="00D571F5">
                          <w:rPr>
                            <w:rFonts w:asciiTheme="minorHAnsi" w:hAnsi="Calibri" w:cstheme="minorBidi"/>
                            <w:color w:val="000000" w:themeColor="text1"/>
                            <w:kern w:val="24"/>
                            <w:sz w:val="22"/>
                            <w:szCs w:val="22"/>
                          </w:rPr>
                          <w:t>Cloud</w:t>
                        </w:r>
                        <w:r>
                          <w:rPr>
                            <w:rFonts w:asciiTheme="minorHAnsi" w:hAnsi="Calibri" w:cstheme="minorBidi"/>
                            <w:color w:val="000000" w:themeColor="text1"/>
                            <w:kern w:val="24"/>
                            <w:sz w:val="22"/>
                            <w:szCs w:val="22"/>
                          </w:rPr>
                          <w:t xml:space="preserve"> Console</w:t>
                        </w:r>
                        <w:r w:rsidR="00D571F5">
                          <w:rPr>
                            <w:rFonts w:asciiTheme="minorHAnsi" w:hAnsi="Calibri" w:cstheme="minorBidi"/>
                            <w:color w:val="000000" w:themeColor="text1"/>
                            <w:kern w:val="24"/>
                            <w:sz w:val="22"/>
                            <w:szCs w:val="22"/>
                          </w:rPr>
                          <w:t xml:space="preserve"> (GCP + Azure)</w:t>
                        </w:r>
                        <w:r>
                          <w:rPr>
                            <w:rFonts w:asciiTheme="minorHAnsi" w:hAnsi="Calibri" w:cstheme="minorBidi"/>
                            <w:color w:val="000000" w:themeColor="text1"/>
                            <w:kern w:val="24"/>
                            <w:sz w:val="22"/>
                            <w:szCs w:val="22"/>
                          </w:rPr>
                          <w:t xml:space="preserve">, Monitoring &amp; Logging, Security &amp; compliance using </w:t>
                        </w:r>
                        <w:r w:rsidR="00ED3DE8">
                          <w:rPr>
                            <w:rFonts w:asciiTheme="minorHAnsi" w:hAnsi="Calibri" w:cstheme="minorBidi"/>
                            <w:color w:val="000000" w:themeColor="text1"/>
                            <w:kern w:val="24"/>
                            <w:sz w:val="22"/>
                            <w:szCs w:val="22"/>
                          </w:rPr>
                          <w:t>RB</w:t>
                        </w:r>
                        <w:r w:rsidR="0049403D">
                          <w:rPr>
                            <w:rFonts w:asciiTheme="minorHAnsi" w:hAnsi="Calibri" w:cstheme="minorBidi"/>
                            <w:color w:val="000000" w:themeColor="text1"/>
                            <w:kern w:val="24"/>
                            <w:sz w:val="22"/>
                            <w:szCs w:val="22"/>
                          </w:rPr>
                          <w:t>AC.</w:t>
                        </w:r>
                      </w:p>
                      <w:p w14:paraId="78E87687" w14:textId="57B57604" w:rsidR="00FA33AF" w:rsidRPr="009D1705" w:rsidRDefault="00FA33AF" w:rsidP="00E156CF">
                        <w:pPr>
                          <w:pStyle w:val="ListParagraph"/>
                          <w:numPr>
                            <w:ilvl w:val="0"/>
                            <w:numId w:val="22"/>
                          </w:numPr>
                          <w:spacing w:line="60" w:lineRule="atLeast"/>
                          <w:rPr>
                            <w:rFonts w:asciiTheme="minorHAnsi" w:hAnsi="Calibri" w:cstheme="minorBidi"/>
                            <w:color w:val="000000" w:themeColor="text1"/>
                            <w:kern w:val="24"/>
                            <w:sz w:val="22"/>
                            <w:szCs w:val="22"/>
                          </w:rPr>
                        </w:pPr>
                        <w:r w:rsidRPr="00FA33AF">
                          <w:rPr>
                            <w:rFonts w:asciiTheme="minorHAnsi" w:hAnsi="Calibri" w:cstheme="minorBidi"/>
                            <w:color w:val="000000" w:themeColor="text1"/>
                            <w:kern w:val="24"/>
                            <w:sz w:val="22"/>
                            <w:szCs w:val="22"/>
                          </w:rPr>
                          <w:t>Investigating and resolving issues related to build failures, deployment errors, infrastructure problems, or application performance. Monitoring and maintaining system health, troubleshooting incidents, and providing timely support to ensure high availability and reliability.</w:t>
                        </w:r>
                      </w:p>
                      <w:p w14:paraId="1A6408F8" w14:textId="31D2D858" w:rsidR="005340A9" w:rsidRPr="009D1705" w:rsidRDefault="005340A9" w:rsidP="004D1C3F">
                        <w:pPr>
                          <w:spacing w:line="60" w:lineRule="atLeast"/>
                          <w:jc w:val="both"/>
                          <w:rPr>
                            <w:rFonts w:hAnsi="Calibri"/>
                            <w:color w:val="000000" w:themeColor="text1"/>
                            <w:kern w:val="24"/>
                            <w:sz w:val="14"/>
                            <w:szCs w:val="14"/>
                          </w:rPr>
                        </w:pPr>
                      </w:p>
                    </w:txbxContent>
                  </v:textbox>
                </v:rect>
                <v:line id="Straight Connector 49" o:spid="_x0000_s1043" style="position:absolute;visibility:visible;mso-wrap-style:square" from="-338,75044" to="24858,75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" strokecolor="#5b9bd5 [3204]" strokeweight="2.25pt">
                  <v:stroke joinstyle="miter"/>
                </v:line>
                <v:shape id="_x0000_s1044" type="#_x0000_t202" style="position:absolute;left:-107;top:76026;width:1476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0BA03E4E" w14:textId="49BBAF51" w:rsidR="00BC076A" w:rsidRDefault="00703930" w:rsidP="00BC076A">
                        <w:pPr>
                          <w:pStyle w:val="NormalWeb"/>
                          <w:spacing w:before="0" w:beforeAutospacing="0" w:after="0" w:afterAutospacing="0"/>
                        </w:pPr>
                        <w:r>
                          <w:rPr>
                            <w:rFonts w:asciiTheme="minorHAnsi" w:hAnsi="Calibri" w:cstheme="minorBidi"/>
                            <w:b/>
                            <w:bCs/>
                            <w:color w:val="000000" w:themeColor="text1"/>
                            <w:kern w:val="24"/>
                            <w:sz w:val="22"/>
                            <w:szCs w:val="22"/>
                          </w:rPr>
                          <w:t>Certifications</w:t>
                        </w:r>
                      </w:p>
                    </w:txbxContent>
                  </v:textbox>
                </v:shape>
                <v:line id="Straight Connector 51" o:spid="_x0000_s1045" style="position:absolute;visibility:visible;mso-wrap-style:square" from="249,78791" to="15673,78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" strokecolor="black [3213]" strokeweight="1pt">
                  <v:stroke joinstyle="miter"/>
                </v:line>
                <v:rect id="Rectangle 52" o:spid="_x0000_s1046" style="position:absolute;left:-1750;top:78977;width:28331;height:1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CoxAAAANsAAAAPAAAAZHJzL2Rvd25yZXYueG1sRI9Ba8JA&#10;FITvBf/D8gQvohst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Gm00KjEAAAA2wAAAA8A&#10;AAAAAAAAAAAAAAAABwIAAGRycy9kb3ducmV2LnhtbFBLBQYAAAAAAwADALcAAAD4AgAAAAA=&#10;" filled="f" stroked="f">
                  <v:textbox>
                    <w:txbxContent>
                      <w:p w14:paraId="47F8EA44" w14:textId="77777777" w:rsidR="00FF06B5" w:rsidRPr="004154A8" w:rsidRDefault="00FF06B5" w:rsidP="00FF06B5">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GCP – Professional Cloud Architect</w:t>
                        </w:r>
                      </w:p>
                      <w:p w14:paraId="148185DB" w14:textId="5DF4F360" w:rsidR="00FF06B5" w:rsidRPr="00FF06B5" w:rsidRDefault="00FF06B5" w:rsidP="00FF06B5">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GCP – Associate Cloud Engineer</w:t>
                        </w:r>
                      </w:p>
                      <w:p w14:paraId="008B1252" w14:textId="323921EE" w:rsidR="000B60F6" w:rsidRDefault="000B60F6" w:rsidP="00703930">
                        <w:pPr>
                          <w:numPr>
                            <w:ilvl w:val="0"/>
                            <w:numId w:val="25"/>
                          </w:numPr>
                          <w:autoSpaceDE w:val="0"/>
                          <w:autoSpaceDN w:val="0"/>
                          <w:adjustRightInd w:val="0"/>
                          <w:spacing w:after="0" w:line="240" w:lineRule="auto"/>
                          <w:jc w:val="both"/>
                          <w:rPr>
                            <w:bCs/>
                            <w:color w:val="000000"/>
                            <w:sz w:val="18"/>
                            <w:szCs w:val="18"/>
                            <w:lang w:val="en-US"/>
                          </w:rPr>
                        </w:pPr>
                        <w:r w:rsidRPr="000B60F6">
                          <w:rPr>
                            <w:bCs/>
                            <w:color w:val="000000"/>
                            <w:sz w:val="18"/>
                            <w:szCs w:val="18"/>
                            <w:lang w:val="en-US"/>
                          </w:rPr>
                          <w:t>AZ-</w:t>
                        </w:r>
                        <w:r w:rsidR="00570399">
                          <w:rPr>
                            <w:bCs/>
                            <w:color w:val="000000"/>
                            <w:sz w:val="18"/>
                            <w:szCs w:val="18"/>
                            <w:lang w:val="en-US"/>
                          </w:rPr>
                          <w:t>900</w:t>
                        </w:r>
                        <w:r w:rsidRPr="000B60F6">
                          <w:rPr>
                            <w:bCs/>
                            <w:color w:val="000000"/>
                            <w:sz w:val="18"/>
                            <w:szCs w:val="18"/>
                            <w:lang w:val="en-US"/>
                          </w:rPr>
                          <w:t xml:space="preserve">: Microsoft Azure </w:t>
                        </w:r>
                        <w:r w:rsidR="00570399">
                          <w:rPr>
                            <w:bCs/>
                            <w:color w:val="000000"/>
                            <w:sz w:val="18"/>
                            <w:szCs w:val="18"/>
                            <w:lang w:val="en-US"/>
                          </w:rPr>
                          <w:t>Fundamentals</w:t>
                        </w:r>
                      </w:p>
                      <w:p w14:paraId="79842EEB" w14:textId="7FF86151" w:rsidR="005B7038" w:rsidRDefault="00570399" w:rsidP="00703930">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HashiCorp Certified – Terraform Associate(002)</w:t>
                        </w:r>
                      </w:p>
                      <w:p w14:paraId="2B089C2D" w14:textId="77777777" w:rsidR="00BC076A" w:rsidRPr="00F17DC8" w:rsidRDefault="00BC076A" w:rsidP="00F17DC8">
                        <w:pPr>
                          <w:rPr>
                            <w:rFonts w:eastAsia="Times New Roman"/>
                          </w:rPr>
                        </w:pPr>
                      </w:p>
                    </w:txbxContent>
                  </v:textbox>
                </v:rect>
                <w10:wrap anchorx="page"/>
              </v:group>
            </w:pict>
          </mc:Fallback>
        </mc:AlternateContent>
      </w:r>
      <w:r w:rsidR="00B402E5">
        <w:rPr>
          <w:noProof/>
        </w:rPr>
        <mc:AlternateContent>
          <mc:Choice Requires="wps">
            <w:drawing>
              <wp:anchor distT="0" distB="0" distL="114300" distR="114300" simplePos="0" relativeHeight="251717632" behindDoc="0" locked="0" layoutInCell="1" allowOverlap="1" wp14:anchorId="45834A9F" wp14:editId="24CC3F74">
                <wp:simplePos x="0" y="0"/>
                <wp:positionH relativeFrom="page">
                  <wp:posOffset>5796951</wp:posOffset>
                </wp:positionH>
                <wp:positionV relativeFrom="paragraph">
                  <wp:posOffset>-319177</wp:posOffset>
                </wp:positionV>
                <wp:extent cx="2781707" cy="590550"/>
                <wp:effectExtent l="0" t="0" r="0" b="0"/>
                <wp:wrapNone/>
                <wp:docPr id="17" name="TextBox 8"/>
                <wp:cNvGraphicFramePr/>
                <a:graphic xmlns:a="http://schemas.openxmlformats.org/drawingml/2006/main">
                  <a:graphicData uri="http://schemas.microsoft.com/office/word/2010/wordprocessingShape">
                    <wps:wsp>
                      <wps:cNvSpPr txBox="1"/>
                      <wps:spPr>
                        <a:xfrm>
                          <a:off x="0" y="0"/>
                          <a:ext cx="2781707" cy="590550"/>
                        </a:xfrm>
                        <a:prstGeom prst="rect">
                          <a:avLst/>
                        </a:prstGeom>
                        <a:noFill/>
                      </wps:spPr>
                      <wps:txbx>
                        <w:txbxContent>
                          <w:p w14:paraId="2B167DB2" w14:textId="77777777" w:rsidR="003028F0" w:rsidRDefault="003028F0" w:rsidP="009632DD">
                            <w:pPr>
                              <w:pStyle w:val="NormalWeb"/>
                              <w:spacing w:before="0" w:beforeAutospacing="0" w:after="0" w:afterAutospacing="0"/>
                              <w:rPr>
                                <w:b/>
                                <w:bCs/>
                                <w:sz w:val="20"/>
                                <w:szCs w:val="20"/>
                                <w:lang w:val="en-US"/>
                              </w:rPr>
                            </w:pPr>
                          </w:p>
                          <w:p w14:paraId="7BAFFE0C" w14:textId="0F68B490" w:rsidR="00A83252" w:rsidRDefault="00A9504F" w:rsidP="009632DD">
                            <w:pPr>
                              <w:pStyle w:val="NormalWeb"/>
                              <w:spacing w:before="0" w:beforeAutospacing="0" w:after="0" w:afterAutospacing="0"/>
                              <w:rPr>
                                <w:b/>
                                <w:bCs/>
                                <w:sz w:val="20"/>
                                <w:szCs w:val="20"/>
                                <w:lang w:val="en-US"/>
                              </w:rPr>
                            </w:pPr>
                            <w:hyperlink r:id="rId10" w:history="1">
                              <w:r w:rsidRPr="00496EAC">
                                <w:rPr>
                                  <w:rStyle w:val="Hyperlink"/>
                                  <w:b/>
                                  <w:bCs/>
                                  <w:sz w:val="20"/>
                                  <w:szCs w:val="20"/>
                                  <w:lang w:val="en-US"/>
                                </w:rPr>
                                <w:t>shouryasoodib@gmail.com</w:t>
                              </w:r>
                            </w:hyperlink>
                          </w:p>
                          <w:p w14:paraId="51D603C1" w14:textId="2A472FCB" w:rsidR="009632DD" w:rsidRDefault="00E65076" w:rsidP="009632DD">
                            <w:pPr>
                              <w:pStyle w:val="NormalWeb"/>
                              <w:spacing w:before="0" w:beforeAutospacing="0" w:after="0" w:afterAutospacing="0"/>
                            </w:pPr>
                            <w:r>
                              <w:rPr>
                                <w:b/>
                                <w:bCs/>
                                <w:sz w:val="20"/>
                                <w:szCs w:val="20"/>
                                <w:lang w:val="en-US"/>
                              </w:rPr>
                              <w:t>+91-</w:t>
                            </w:r>
                            <w:r w:rsidR="00B402E5">
                              <w:rPr>
                                <w:b/>
                                <w:bCs/>
                                <w:sz w:val="20"/>
                                <w:szCs w:val="20"/>
                                <w:lang w:val="en-US"/>
                              </w:rPr>
                              <w:t>70877 33683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5834A9F" id="TextBox 8" o:spid="_x0000_s1047" type="#_x0000_t202" style="position:absolute;margin-left:456.45pt;margin-top:-25.15pt;width:219.05pt;height:46.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" filled="f" stroked="f">
                <v:textbox>
                  <w:txbxContent>
                    <w:p w14:paraId="2B167DB2" w14:textId="77777777" w:rsidR="003028F0" w:rsidRDefault="003028F0" w:rsidP="009632DD">
                      <w:pPr>
                        <w:pStyle w:val="NormalWeb"/>
                        <w:spacing w:before="0" w:beforeAutospacing="0" w:after="0" w:afterAutospacing="0"/>
                        <w:rPr>
                          <w:b/>
                          <w:bCs/>
                          <w:sz w:val="20"/>
                          <w:szCs w:val="20"/>
                          <w:lang w:val="en-US"/>
                        </w:rPr>
                      </w:pPr>
                    </w:p>
                    <w:p w14:paraId="7BAFFE0C" w14:textId="0F68B490" w:rsidR="00A83252" w:rsidRDefault="00A9504F" w:rsidP="009632DD">
                      <w:pPr>
                        <w:pStyle w:val="NormalWeb"/>
                        <w:spacing w:before="0" w:beforeAutospacing="0" w:after="0" w:afterAutospacing="0"/>
                        <w:rPr>
                          <w:b/>
                          <w:bCs/>
                          <w:sz w:val="20"/>
                          <w:szCs w:val="20"/>
                          <w:lang w:val="en-US"/>
                        </w:rPr>
                      </w:pPr>
                      <w:hyperlink r:id="rId11" w:history="1">
                        <w:r w:rsidRPr="00496EAC">
                          <w:rPr>
                            <w:rStyle w:val="Hyperlink"/>
                            <w:b/>
                            <w:bCs/>
                            <w:sz w:val="20"/>
                            <w:szCs w:val="20"/>
                            <w:lang w:val="en-US"/>
                          </w:rPr>
                          <w:t>shouryasoodib@gmail.com</w:t>
                        </w:r>
                      </w:hyperlink>
                    </w:p>
                    <w:p w14:paraId="51D603C1" w14:textId="2A472FCB" w:rsidR="009632DD" w:rsidRDefault="00E65076" w:rsidP="009632DD">
                      <w:pPr>
                        <w:pStyle w:val="NormalWeb"/>
                        <w:spacing w:before="0" w:beforeAutospacing="0" w:after="0" w:afterAutospacing="0"/>
                      </w:pPr>
                      <w:r>
                        <w:rPr>
                          <w:b/>
                          <w:bCs/>
                          <w:sz w:val="20"/>
                          <w:szCs w:val="20"/>
                          <w:lang w:val="en-US"/>
                        </w:rPr>
                        <w:t>+91-</w:t>
                      </w:r>
                      <w:r w:rsidR="00B402E5">
                        <w:rPr>
                          <w:b/>
                          <w:bCs/>
                          <w:sz w:val="20"/>
                          <w:szCs w:val="20"/>
                          <w:lang w:val="en-US"/>
                        </w:rPr>
                        <w:t>70877 33683</w:t>
                      </w:r>
                    </w:p>
                  </w:txbxContent>
                </v:textbox>
                <w10:wrap anchorx="page"/>
              </v:shape>
            </w:pict>
          </mc:Fallback>
        </mc:AlternateContent>
      </w:r>
      <w:r w:rsidR="00A83252" w:rsidRPr="0048678B">
        <w:rPr>
          <w:rFonts w:ascii="Times New Roman" w:hAnsi="Times New Roman" w:cs="Times New Roman"/>
          <w:noProof/>
          <w:lang w:val="en-IN" w:eastAsia="en-IN"/>
        </w:rPr>
        <mc:AlternateContent>
          <mc:Choice Requires="wps">
            <w:drawing>
              <wp:anchor distT="0" distB="0" distL="114300" distR="114300" simplePos="0" relativeHeight="251697152" behindDoc="0" locked="0" layoutInCell="1" allowOverlap="1" wp14:anchorId="3753A1E8" wp14:editId="50122F96">
                <wp:simplePos x="0" y="0"/>
                <wp:positionH relativeFrom="column">
                  <wp:posOffset>4286250</wp:posOffset>
                </wp:positionH>
                <wp:positionV relativeFrom="paragraph">
                  <wp:posOffset>-327660</wp:posOffset>
                </wp:positionV>
                <wp:extent cx="2276475" cy="819150"/>
                <wp:effectExtent l="0" t="0" r="0" b="0"/>
                <wp:wrapNone/>
                <wp:docPr id="11" name="TextBox 8"/>
                <wp:cNvGraphicFramePr/>
                <a:graphic xmlns:a="http://schemas.openxmlformats.org/drawingml/2006/main">
                  <a:graphicData uri="http://schemas.microsoft.com/office/word/2010/wordprocessingShape">
                    <wps:wsp>
                      <wps:cNvSpPr txBox="1"/>
                      <wps:spPr>
                        <a:xfrm>
                          <a:off x="0" y="0"/>
                          <a:ext cx="2276475" cy="819150"/>
                        </a:xfrm>
                        <a:prstGeom prst="rect">
                          <a:avLst/>
                        </a:prstGeom>
                        <a:noFill/>
                      </wps:spPr>
                      <wps:txbx>
                        <w:txbxContent>
                          <w:p w14:paraId="0E421E42" w14:textId="72E88699" w:rsidR="00463994" w:rsidRDefault="00463994" w:rsidP="00463994">
                            <w:pPr>
                              <w:pStyle w:val="NormalWeb"/>
                              <w:spacing w:before="0" w:beforeAutospacing="0" w:after="0" w:afterAutospacing="0"/>
                            </w:pPr>
                            <w: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753A1E8" id="_x0000_s1048" type="#_x0000_t202" style="position:absolute;margin-left:337.5pt;margin-top:-25.8pt;width:179.25pt;height: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" filled="f" stroked="f">
                <v:textbox>
                  <w:txbxContent>
                    <w:p w14:paraId="0E421E42" w14:textId="72E88699" w:rsidR="00463994" w:rsidRDefault="00463994" w:rsidP="00463994">
                      <w:pPr>
                        <w:pStyle w:val="NormalWeb"/>
                        <w:spacing w:before="0" w:beforeAutospacing="0" w:after="0" w:afterAutospacing="0"/>
                      </w:pPr>
                      <w:r>
                        <w:t xml:space="preserve">                 </w:t>
                      </w:r>
                    </w:p>
                  </w:txbxContent>
                </v:textbox>
              </v:shape>
            </w:pict>
          </mc:Fallback>
        </mc:AlternateContent>
      </w:r>
      <w:r w:rsidR="00940A02">
        <w:rPr>
          <w:noProof/>
        </w:rPr>
        <mc:AlternateContent>
          <mc:Choice Requires="wps">
            <w:drawing>
              <wp:anchor distT="0" distB="0" distL="114300" distR="114300" simplePos="0" relativeHeight="251711488" behindDoc="0" locked="0" layoutInCell="1" allowOverlap="1" wp14:anchorId="13FD4182" wp14:editId="7F849080">
                <wp:simplePos x="0" y="0"/>
                <wp:positionH relativeFrom="page">
                  <wp:posOffset>0</wp:posOffset>
                </wp:positionH>
                <wp:positionV relativeFrom="paragraph">
                  <wp:posOffset>6477000</wp:posOffset>
                </wp:positionV>
                <wp:extent cx="2769235" cy="0"/>
                <wp:effectExtent l="0" t="19050" r="31115" b="19050"/>
                <wp:wrapNone/>
                <wp:docPr id="10" name="Straight Connector 49"/>
                <wp:cNvGraphicFramePr/>
                <a:graphic xmlns:a="http://schemas.openxmlformats.org/drawingml/2006/main">
                  <a:graphicData uri="http://schemas.microsoft.com/office/word/2010/wordprocessingShape">
                    <wps:wsp>
                      <wps:cNvCnPr/>
                      <wps:spPr>
                        <a:xfrm>
                          <a:off x="0" y="0"/>
                          <a:ext cx="276923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0CBB2" id="Straight Connector 49" o:spid="_x0000_s1026" style="position:absolute;z-index:251711488;visibility:visible;mso-wrap-style:square;mso-wrap-distance-left:9pt;mso-wrap-distance-top:0;mso-wrap-distance-right:9pt;mso-wrap-distance-bottom:0;mso-position-horizontal:absolute;mso-position-horizontal-relative:page;mso-position-vertical:absolute;mso-position-vertical-relative:text" from="0,510pt" to="218.05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" strokecolor="#5b9bd5 [3204]" strokeweight="2.25pt">
                <v:stroke joinstyle="miter"/>
                <w10:wrap anchorx="page"/>
              </v:line>
            </w:pict>
          </mc:Fallback>
        </mc:AlternateContent>
      </w:r>
      <w:r w:rsidR="00E9179E">
        <w:rPr>
          <w:noProof/>
        </w:rPr>
        <mc:AlternateContent>
          <mc:Choice Requires="wps">
            <w:drawing>
              <wp:anchor distT="0" distB="0" distL="114300" distR="114300" simplePos="0" relativeHeight="251713536" behindDoc="0" locked="0" layoutInCell="1" allowOverlap="1" wp14:anchorId="0279549B" wp14:editId="17840255">
                <wp:simplePos x="0" y="0"/>
                <wp:positionH relativeFrom="column">
                  <wp:posOffset>-885825</wp:posOffset>
                </wp:positionH>
                <wp:positionV relativeFrom="paragraph">
                  <wp:posOffset>6791325</wp:posOffset>
                </wp:positionV>
                <wp:extent cx="1694815" cy="0"/>
                <wp:effectExtent l="0" t="0" r="0" b="0"/>
                <wp:wrapNone/>
                <wp:docPr id="12" name="Straight Connector 51"/>
                <wp:cNvGraphicFramePr/>
                <a:graphic xmlns:a="http://schemas.openxmlformats.org/drawingml/2006/main">
                  <a:graphicData uri="http://schemas.microsoft.com/office/word/2010/wordprocessingShape">
                    <wps:wsp>
                      <wps:cNvCnPr/>
                      <wps:spPr>
                        <a:xfrm>
                          <a:off x="0" y="0"/>
                          <a:ext cx="16948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B4B04" id="Straight Connector 5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9.75pt,534.75pt" to="63.7pt,5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" strokecolor="black [3213]" strokeweight="1pt">
                <v:stroke joinstyle="miter"/>
              </v:line>
            </w:pict>
          </mc:Fallback>
        </mc:AlternateContent>
      </w:r>
      <w:r w:rsidR="0078346D">
        <w:rPr>
          <w:noProof/>
        </w:rPr>
        <mc:AlternateContent>
          <mc:Choice Requires="wps">
            <w:drawing>
              <wp:anchor distT="0" distB="0" distL="114300" distR="114300" simplePos="0" relativeHeight="251705344" behindDoc="0" locked="0" layoutInCell="1" allowOverlap="1" wp14:anchorId="08E28505" wp14:editId="4E50E9E9">
                <wp:simplePos x="0" y="0"/>
                <wp:positionH relativeFrom="column">
                  <wp:posOffset>-846455</wp:posOffset>
                </wp:positionH>
                <wp:positionV relativeFrom="paragraph">
                  <wp:posOffset>4959985</wp:posOffset>
                </wp:positionV>
                <wp:extent cx="1694815" cy="0"/>
                <wp:effectExtent l="0" t="0" r="0" b="0"/>
                <wp:wrapNone/>
                <wp:docPr id="18" name="Straight Connector 51"/>
                <wp:cNvGraphicFramePr/>
                <a:graphic xmlns:a="http://schemas.openxmlformats.org/drawingml/2006/main">
                  <a:graphicData uri="http://schemas.microsoft.com/office/word/2010/wordprocessingShape">
                    <wps:wsp>
                      <wps:cNvCnPr/>
                      <wps:spPr>
                        <a:xfrm>
                          <a:off x="0" y="0"/>
                          <a:ext cx="16948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EB5A3" id="Straight Connector 5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66.65pt,390.55pt" to="66.8pt,3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" strokecolor="black [3213]" strokeweight="1pt">
                <v:stroke joinstyle="miter"/>
              </v:line>
            </w:pict>
          </mc:Fallback>
        </mc:AlternateContent>
      </w:r>
      <w:r w:rsidR="0078346D">
        <w:rPr>
          <w:noProof/>
        </w:rPr>
        <mc:AlternateContent>
          <mc:Choice Requires="wps">
            <w:drawing>
              <wp:anchor distT="0" distB="0" distL="114300" distR="114300" simplePos="0" relativeHeight="251703296" behindDoc="0" locked="0" layoutInCell="1" allowOverlap="1" wp14:anchorId="2D92C203" wp14:editId="02D30A38">
                <wp:simplePos x="0" y="0"/>
                <wp:positionH relativeFrom="column">
                  <wp:posOffset>-895350</wp:posOffset>
                </wp:positionH>
                <wp:positionV relativeFrom="paragraph">
                  <wp:posOffset>3110865</wp:posOffset>
                </wp:positionV>
                <wp:extent cx="1695384" cy="0"/>
                <wp:effectExtent l="0" t="0" r="0" b="0"/>
                <wp:wrapNone/>
                <wp:docPr id="16" name="Straight Connector 51"/>
                <wp:cNvGraphicFramePr/>
                <a:graphic xmlns:a="http://schemas.openxmlformats.org/drawingml/2006/main">
                  <a:graphicData uri="http://schemas.microsoft.com/office/word/2010/wordprocessingShape">
                    <wps:wsp>
                      <wps:cNvCnPr/>
                      <wps:spPr>
                        <a:xfrm>
                          <a:off x="0" y="0"/>
                          <a:ext cx="169538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2C0AA" id="Straight Connector 5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70.5pt,244.95pt" to="63pt,2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" strokecolor="black [3213]" strokeweight="1pt">
                <v:stroke joinstyle="miter"/>
              </v:line>
            </w:pict>
          </mc:Fallback>
        </mc:AlternateContent>
      </w:r>
      <w:r w:rsidR="00F17DC8" w:rsidRPr="0048678B">
        <w:rPr>
          <w:rFonts w:ascii="Times New Roman" w:hAnsi="Times New Roman" w:cs="Times New Roman"/>
          <w:noProof/>
          <w:lang w:val="en-IN" w:eastAsia="en-IN"/>
        </w:rPr>
        <mc:AlternateContent>
          <mc:Choice Requires="wps">
            <w:drawing>
              <wp:anchor distT="0" distB="0" distL="114300" distR="114300" simplePos="0" relativeHeight="251693056" behindDoc="0" locked="0" layoutInCell="1" allowOverlap="1" wp14:anchorId="152E40A2" wp14:editId="3C3F692A">
                <wp:simplePos x="0" y="0"/>
                <wp:positionH relativeFrom="column">
                  <wp:posOffset>2179604</wp:posOffset>
                </wp:positionH>
                <wp:positionV relativeFrom="paragraph">
                  <wp:posOffset>687921</wp:posOffset>
                </wp:positionV>
                <wp:extent cx="4038103" cy="0"/>
                <wp:effectExtent l="0" t="0" r="19685" b="19050"/>
                <wp:wrapNone/>
                <wp:docPr id="3" name="Straight Connector 34"/>
                <wp:cNvGraphicFramePr/>
                <a:graphic xmlns:a="http://schemas.openxmlformats.org/drawingml/2006/main">
                  <a:graphicData uri="http://schemas.microsoft.com/office/word/2010/wordprocessingShape">
                    <wps:wsp>
                      <wps:cNvCnPr/>
                      <wps:spPr>
                        <a:xfrm>
                          <a:off x="0" y="0"/>
                          <a:ext cx="403810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E6CA7" id="Straight Connector 3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71.6pt,54.15pt" to="489.5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" strokecolor="black [3213]" strokeweight="1pt">
                <v:stroke joinstyle="miter"/>
              </v:line>
            </w:pict>
          </mc:Fallback>
        </mc:AlternateContent>
      </w:r>
      <w:r w:rsidR="0078346D">
        <w:rPr>
          <w:rFonts w:ascii="Times New Roman" w:hAnsi="Times New Roman" w:cs="Times New Roman"/>
          <w:noProof/>
          <w:lang w:val="en-IN" w:eastAsia="en-IN"/>
        </w:rPr>
        <w:t>-</w:t>
      </w:r>
      <w:r w:rsidR="00263213">
        <w:rPr>
          <w:rFonts w:ascii="Times New Roman" w:hAnsi="Times New Roman" w:cs="Times New Roman"/>
          <w:noProof/>
          <w:lang w:val="en-IN" w:eastAsia="en-IN"/>
        </w:rPr>
        <w:tab/>
      </w:r>
    </w:p>
    <w:p w14:paraId="4CEB51CD" w14:textId="7AADFE56" w:rsidR="00B868A8" w:rsidRDefault="00B868A8">
      <w:pPr>
        <w:rPr>
          <w:rFonts w:ascii="Times New Roman" w:hAnsi="Times New Roman" w:cs="Times New Roman"/>
          <w:noProof/>
          <w:lang w:val="en-IN" w:eastAsia="en-IN"/>
        </w:rPr>
      </w:pPr>
    </w:p>
    <w:p w14:paraId="0003136B" w14:textId="110CB230" w:rsidR="00B868A8" w:rsidRDefault="00B868A8">
      <w:pPr>
        <w:rPr>
          <w:rFonts w:ascii="Times New Roman" w:hAnsi="Times New Roman" w:cs="Times New Roman"/>
          <w:noProof/>
          <w:lang w:val="en-IN" w:eastAsia="en-IN"/>
        </w:rPr>
      </w:pPr>
    </w:p>
    <w:p w14:paraId="2F1C8566" w14:textId="743676ED" w:rsidR="00B868A8" w:rsidRDefault="00B868A8">
      <w:pPr>
        <w:rPr>
          <w:rFonts w:ascii="Times New Roman" w:hAnsi="Times New Roman" w:cs="Times New Roman"/>
          <w:noProof/>
          <w:lang w:val="en-IN" w:eastAsia="en-IN"/>
        </w:rPr>
      </w:pPr>
    </w:p>
    <w:p w14:paraId="687D54A0" w14:textId="2B245D5C" w:rsidR="00B868A8" w:rsidRDefault="00B868A8">
      <w:pPr>
        <w:rPr>
          <w:rFonts w:ascii="Times New Roman" w:hAnsi="Times New Roman" w:cs="Times New Roman"/>
          <w:noProof/>
          <w:lang w:val="en-IN" w:eastAsia="en-IN"/>
        </w:rPr>
      </w:pPr>
    </w:p>
    <w:p w14:paraId="2D1E6718" w14:textId="0265C0F0" w:rsidR="00B868A8" w:rsidRDefault="00B868A8">
      <w:pPr>
        <w:rPr>
          <w:rFonts w:ascii="Times New Roman" w:hAnsi="Times New Roman" w:cs="Times New Roman"/>
          <w:noProof/>
          <w:lang w:val="en-IN" w:eastAsia="en-IN"/>
        </w:rPr>
      </w:pPr>
    </w:p>
    <w:p w14:paraId="14A77A07" w14:textId="780112EB" w:rsidR="00B868A8" w:rsidRDefault="00B868A8">
      <w:pPr>
        <w:rPr>
          <w:rFonts w:ascii="Times New Roman" w:hAnsi="Times New Roman" w:cs="Times New Roman"/>
          <w:noProof/>
          <w:lang w:val="en-IN" w:eastAsia="en-IN"/>
        </w:rPr>
      </w:pPr>
    </w:p>
    <w:p w14:paraId="5C3FB0F0" w14:textId="1273D2DD" w:rsidR="00B868A8" w:rsidRDefault="00B868A8">
      <w:pPr>
        <w:rPr>
          <w:rFonts w:ascii="Times New Roman" w:hAnsi="Times New Roman" w:cs="Times New Roman"/>
          <w:noProof/>
          <w:lang w:val="en-IN" w:eastAsia="en-IN"/>
        </w:rPr>
      </w:pPr>
    </w:p>
    <w:p w14:paraId="006D1C71" w14:textId="74E8B858" w:rsidR="00B868A8" w:rsidRDefault="00B868A8">
      <w:pPr>
        <w:rPr>
          <w:rFonts w:ascii="Times New Roman" w:hAnsi="Times New Roman" w:cs="Times New Roman"/>
          <w:noProof/>
          <w:lang w:val="en-IN" w:eastAsia="en-IN"/>
        </w:rPr>
      </w:pPr>
    </w:p>
    <w:p w14:paraId="1EF50900" w14:textId="3966FBC6" w:rsidR="00B868A8" w:rsidRDefault="00B868A8">
      <w:pPr>
        <w:rPr>
          <w:rFonts w:ascii="Times New Roman" w:hAnsi="Times New Roman" w:cs="Times New Roman"/>
          <w:noProof/>
          <w:lang w:val="en-IN" w:eastAsia="en-IN"/>
        </w:rPr>
      </w:pPr>
    </w:p>
    <w:p w14:paraId="3ED5AC4D" w14:textId="263FE9DB" w:rsidR="00B868A8" w:rsidRDefault="00B868A8">
      <w:pPr>
        <w:rPr>
          <w:rFonts w:ascii="Times New Roman" w:hAnsi="Times New Roman" w:cs="Times New Roman"/>
          <w:noProof/>
          <w:lang w:val="en-IN" w:eastAsia="en-IN"/>
        </w:rPr>
      </w:pPr>
    </w:p>
    <w:p w14:paraId="7CFB2EE7" w14:textId="4B434489" w:rsidR="00B868A8" w:rsidRDefault="00B868A8">
      <w:pPr>
        <w:rPr>
          <w:rFonts w:ascii="Times New Roman" w:hAnsi="Times New Roman" w:cs="Times New Roman"/>
          <w:noProof/>
          <w:lang w:val="en-IN" w:eastAsia="en-IN"/>
        </w:rPr>
      </w:pPr>
    </w:p>
    <w:p w14:paraId="6EA915E8" w14:textId="67BA52D3" w:rsidR="00B868A8" w:rsidRDefault="00B868A8">
      <w:pPr>
        <w:rPr>
          <w:rFonts w:ascii="Times New Roman" w:hAnsi="Times New Roman" w:cs="Times New Roman"/>
          <w:noProof/>
          <w:lang w:val="en-IN" w:eastAsia="en-IN"/>
        </w:rPr>
      </w:pPr>
    </w:p>
    <w:p w14:paraId="72085811" w14:textId="45278833" w:rsidR="00B868A8" w:rsidRDefault="00B868A8">
      <w:pPr>
        <w:rPr>
          <w:rFonts w:ascii="Times New Roman" w:hAnsi="Times New Roman" w:cs="Times New Roman"/>
          <w:noProof/>
          <w:lang w:val="en-IN" w:eastAsia="en-IN"/>
        </w:rPr>
      </w:pPr>
    </w:p>
    <w:p w14:paraId="18A0E878" w14:textId="7002F232" w:rsidR="00B868A8" w:rsidRDefault="00B868A8">
      <w:pPr>
        <w:rPr>
          <w:rFonts w:ascii="Times New Roman" w:hAnsi="Times New Roman" w:cs="Times New Roman"/>
          <w:noProof/>
          <w:lang w:val="en-IN" w:eastAsia="en-IN"/>
        </w:rPr>
      </w:pPr>
    </w:p>
    <w:p w14:paraId="3C12679E" w14:textId="291DF131" w:rsidR="00B868A8" w:rsidRDefault="00B868A8">
      <w:pPr>
        <w:rPr>
          <w:rFonts w:ascii="Times New Roman" w:hAnsi="Times New Roman" w:cs="Times New Roman"/>
          <w:noProof/>
          <w:lang w:val="en-IN" w:eastAsia="en-IN"/>
        </w:rPr>
      </w:pPr>
    </w:p>
    <w:p w14:paraId="7CBAA1A4" w14:textId="1ED7FD4D" w:rsidR="00B868A8" w:rsidRDefault="00B868A8">
      <w:pPr>
        <w:rPr>
          <w:rFonts w:ascii="Times New Roman" w:hAnsi="Times New Roman" w:cs="Times New Roman"/>
          <w:noProof/>
          <w:lang w:val="en-IN" w:eastAsia="en-IN"/>
        </w:rPr>
      </w:pPr>
    </w:p>
    <w:p w14:paraId="5F1D3C07" w14:textId="7F94B633" w:rsidR="00B868A8" w:rsidRDefault="00B868A8">
      <w:pPr>
        <w:rPr>
          <w:rFonts w:ascii="Times New Roman" w:hAnsi="Times New Roman" w:cs="Times New Roman"/>
          <w:noProof/>
          <w:lang w:val="en-IN" w:eastAsia="en-IN"/>
        </w:rPr>
      </w:pPr>
    </w:p>
    <w:p w14:paraId="071EC4AE" w14:textId="426C0E51" w:rsidR="00B868A8" w:rsidRDefault="00B868A8">
      <w:pPr>
        <w:rPr>
          <w:rFonts w:ascii="Times New Roman" w:hAnsi="Times New Roman" w:cs="Times New Roman"/>
          <w:noProof/>
          <w:lang w:val="en-IN" w:eastAsia="en-IN"/>
        </w:rPr>
      </w:pPr>
    </w:p>
    <w:p w14:paraId="466E21BA" w14:textId="0A10B06B" w:rsidR="00B868A8" w:rsidRDefault="00B868A8">
      <w:pPr>
        <w:rPr>
          <w:rFonts w:ascii="Times New Roman" w:hAnsi="Times New Roman" w:cs="Times New Roman"/>
          <w:noProof/>
          <w:lang w:val="en-IN" w:eastAsia="en-IN"/>
        </w:rPr>
      </w:pPr>
    </w:p>
    <w:p w14:paraId="3D4CB62A" w14:textId="42F53310" w:rsidR="00B868A8" w:rsidRDefault="00B868A8">
      <w:pPr>
        <w:rPr>
          <w:rFonts w:ascii="Times New Roman" w:hAnsi="Times New Roman" w:cs="Times New Roman"/>
          <w:noProof/>
          <w:lang w:val="en-IN" w:eastAsia="en-IN"/>
        </w:rPr>
      </w:pPr>
    </w:p>
    <w:p w14:paraId="53B4C36E" w14:textId="58BA2BE6" w:rsidR="00B868A8" w:rsidRDefault="00B868A8">
      <w:pPr>
        <w:rPr>
          <w:rFonts w:ascii="Times New Roman" w:hAnsi="Times New Roman" w:cs="Times New Roman"/>
          <w:noProof/>
          <w:lang w:val="en-IN" w:eastAsia="en-IN"/>
        </w:rPr>
      </w:pPr>
    </w:p>
    <w:p w14:paraId="793307B1" w14:textId="35BB1C25" w:rsidR="00B868A8" w:rsidRDefault="00B868A8">
      <w:pPr>
        <w:rPr>
          <w:rFonts w:ascii="Times New Roman" w:hAnsi="Times New Roman" w:cs="Times New Roman"/>
          <w:noProof/>
          <w:lang w:val="en-IN" w:eastAsia="en-IN"/>
        </w:rPr>
      </w:pPr>
    </w:p>
    <w:p w14:paraId="6633813E" w14:textId="715E6B8D" w:rsidR="00B868A8" w:rsidRDefault="00381CB3">
      <w:pPr>
        <w:rPr>
          <w:rFonts w:ascii="Times New Roman" w:hAnsi="Times New Roman" w:cs="Times New Roman"/>
          <w:noProof/>
          <w:lang w:val="en-IN" w:eastAsia="en-IN"/>
        </w:rPr>
      </w:pPr>
      <w:r>
        <w:rPr>
          <w:noProof/>
        </w:rPr>
        <mc:AlternateContent>
          <mc:Choice Requires="wps">
            <w:drawing>
              <wp:anchor distT="0" distB="0" distL="114300" distR="114300" simplePos="0" relativeHeight="251709440" behindDoc="0" locked="0" layoutInCell="1" allowOverlap="1" wp14:anchorId="443BC7A6" wp14:editId="76B5FBB8">
                <wp:simplePos x="0" y="0"/>
                <wp:positionH relativeFrom="column">
                  <wp:posOffset>-868206</wp:posOffset>
                </wp:positionH>
                <wp:positionV relativeFrom="paragraph">
                  <wp:posOffset>208915</wp:posOffset>
                </wp:positionV>
                <wp:extent cx="1622425" cy="285115"/>
                <wp:effectExtent l="0" t="0" r="0" b="0"/>
                <wp:wrapNone/>
                <wp:docPr id="8" name="TextBox 37"/>
                <wp:cNvGraphicFramePr/>
                <a:graphic xmlns:a="http://schemas.openxmlformats.org/drawingml/2006/main">
                  <a:graphicData uri="http://schemas.microsoft.com/office/word/2010/wordprocessingShape">
                    <wps:wsp>
                      <wps:cNvSpPr txBox="1"/>
                      <wps:spPr>
                        <a:xfrm>
                          <a:off x="0" y="0"/>
                          <a:ext cx="1622425" cy="285115"/>
                        </a:xfrm>
                        <a:prstGeom prst="rect">
                          <a:avLst/>
                        </a:prstGeom>
                        <a:noFill/>
                      </wps:spPr>
                      <wps:txbx>
                        <w:txbxContent>
                          <w:p w14:paraId="4EBA90B3" w14:textId="564F192D" w:rsidR="0078346D" w:rsidRPr="000200EA" w:rsidRDefault="000200EA" w:rsidP="0078346D">
                            <w:pPr>
                              <w:pStyle w:val="NormalWeb"/>
                              <w:spacing w:before="0" w:beforeAutospacing="0" w:after="0" w:afterAutospacing="0"/>
                              <w:rPr>
                                <w:lang w:val="en-US"/>
                              </w:rPr>
                            </w:pPr>
                            <w:r>
                              <w:rPr>
                                <w:rFonts w:asciiTheme="minorHAnsi" w:hAnsiTheme="minorHAnsi" w:cstheme="minorHAnsi"/>
                                <w:b/>
                                <w:bCs/>
                                <w:color w:val="000000" w:themeColor="text1"/>
                                <w:kern w:val="24"/>
                                <w:lang w:val="en-US"/>
                              </w:rPr>
                              <w:t>Academic</w:t>
                            </w:r>
                          </w:p>
                        </w:txbxContent>
                      </wps:txbx>
                      <wps:bodyPr wrap="square" rtlCol="0">
                        <a:noAutofit/>
                      </wps:bodyPr>
                    </wps:wsp>
                  </a:graphicData>
                </a:graphic>
              </wp:anchor>
            </w:drawing>
          </mc:Choice>
          <mc:Fallback>
            <w:pict>
              <v:shape w14:anchorId="443BC7A6" id="TextBox 37" o:spid="_x0000_s1049" type="#_x0000_t202" style="position:absolute;margin-left:-68.35pt;margin-top:16.45pt;width:127.75pt;height:22.4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" filled="f" stroked="f">
                <v:textbox>
                  <w:txbxContent>
                    <w:p w14:paraId="4EBA90B3" w14:textId="564F192D" w:rsidR="0078346D" w:rsidRPr="000200EA" w:rsidRDefault="000200EA" w:rsidP="0078346D">
                      <w:pPr>
                        <w:pStyle w:val="NormalWeb"/>
                        <w:spacing w:before="0" w:beforeAutospacing="0" w:after="0" w:afterAutospacing="0"/>
                        <w:rPr>
                          <w:lang w:val="en-US"/>
                        </w:rPr>
                      </w:pPr>
                      <w:r>
                        <w:rPr>
                          <w:rFonts w:asciiTheme="minorHAnsi" w:hAnsiTheme="minorHAnsi" w:cstheme="minorHAnsi"/>
                          <w:b/>
                          <w:bCs/>
                          <w:color w:val="000000" w:themeColor="text1"/>
                          <w:kern w:val="24"/>
                          <w:lang w:val="en-US"/>
                        </w:rPr>
                        <w:t>Academic</w:t>
                      </w:r>
                    </w:p>
                  </w:txbxContent>
                </v:textbox>
              </v:shape>
            </w:pict>
          </mc:Fallback>
        </mc:AlternateContent>
      </w:r>
    </w:p>
    <w:p w14:paraId="446F41CE" w14:textId="3A6388CD" w:rsidR="00B868A8" w:rsidRDefault="00381CB3">
      <w:pPr>
        <w:rPr>
          <w:rFonts w:ascii="Times New Roman" w:hAnsi="Times New Roman" w:cs="Times New Roman"/>
          <w:noProof/>
          <w:lang w:val="en-IN" w:eastAsia="en-IN"/>
        </w:rPr>
      </w:pPr>
      <w:r>
        <w:rPr>
          <w:noProof/>
        </w:rPr>
        <mc:AlternateContent>
          <mc:Choice Requires="wps">
            <w:drawing>
              <wp:anchor distT="0" distB="0" distL="114300" distR="114300" simplePos="0" relativeHeight="251715584" behindDoc="0" locked="0" layoutInCell="1" allowOverlap="1" wp14:anchorId="2CAC9B4E" wp14:editId="07B11937">
                <wp:simplePos x="0" y="0"/>
                <wp:positionH relativeFrom="column">
                  <wp:posOffset>-1063464</wp:posOffset>
                </wp:positionH>
                <wp:positionV relativeFrom="paragraph">
                  <wp:posOffset>240030</wp:posOffset>
                </wp:positionV>
                <wp:extent cx="3107055" cy="476250"/>
                <wp:effectExtent l="0" t="0" r="0" b="0"/>
                <wp:wrapNone/>
                <wp:docPr id="13" name="Rectangle 41"/>
                <wp:cNvGraphicFramePr/>
                <a:graphic xmlns:a="http://schemas.openxmlformats.org/drawingml/2006/main">
                  <a:graphicData uri="http://schemas.microsoft.com/office/word/2010/wordprocessingShape">
                    <wps:wsp>
                      <wps:cNvSpPr/>
                      <wps:spPr>
                        <a:xfrm>
                          <a:off x="0" y="0"/>
                          <a:ext cx="3107055" cy="476250"/>
                        </a:xfrm>
                        <a:prstGeom prst="rect">
                          <a:avLst/>
                        </a:prstGeom>
                      </wps:spPr>
                      <wps:txbx>
                        <w:txbxContent>
                          <w:p w14:paraId="1B2A380D" w14:textId="1E89ACCB" w:rsidR="000200EA" w:rsidRDefault="00570399" w:rsidP="000200EA">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MCA from MET-ICS, Mumbai</w:t>
                            </w:r>
                          </w:p>
                          <w:p w14:paraId="5EC2B598" w14:textId="3A354432" w:rsidR="000200EA" w:rsidRPr="00141F87" w:rsidRDefault="00570399" w:rsidP="000200EA">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BCA from DAV, Chandigarh</w:t>
                            </w:r>
                          </w:p>
                        </w:txbxContent>
                      </wps:txbx>
                      <wps:bodyPr wrap="square">
                        <a:noAutofit/>
                      </wps:bodyPr>
                    </wps:wsp>
                  </a:graphicData>
                </a:graphic>
                <wp14:sizeRelV relativeFrom="margin">
                  <wp14:pctHeight>0</wp14:pctHeight>
                </wp14:sizeRelV>
              </wp:anchor>
            </w:drawing>
          </mc:Choice>
          <mc:Fallback>
            <w:pict>
              <v:rect w14:anchorId="2CAC9B4E" id="Rectangle 41" o:spid="_x0000_s1050" style="position:absolute;margin-left:-83.75pt;margin-top:18.9pt;width:244.65pt;height:3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" filled="f" stroked="f">
                <v:textbox>
                  <w:txbxContent>
                    <w:p w14:paraId="1B2A380D" w14:textId="1E89ACCB" w:rsidR="000200EA" w:rsidRDefault="00570399" w:rsidP="000200EA">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MCA from MET-ICS, Mumbai</w:t>
                      </w:r>
                    </w:p>
                    <w:p w14:paraId="5EC2B598" w14:textId="3A354432" w:rsidR="000200EA" w:rsidRPr="00141F87" w:rsidRDefault="00570399" w:rsidP="000200EA">
                      <w:pPr>
                        <w:numPr>
                          <w:ilvl w:val="0"/>
                          <w:numId w:val="25"/>
                        </w:numPr>
                        <w:autoSpaceDE w:val="0"/>
                        <w:autoSpaceDN w:val="0"/>
                        <w:adjustRightInd w:val="0"/>
                        <w:spacing w:after="0" w:line="240" w:lineRule="auto"/>
                        <w:jc w:val="both"/>
                        <w:rPr>
                          <w:bCs/>
                          <w:color w:val="000000"/>
                          <w:sz w:val="18"/>
                          <w:szCs w:val="18"/>
                          <w:lang w:val="en-US"/>
                        </w:rPr>
                      </w:pPr>
                      <w:r>
                        <w:rPr>
                          <w:bCs/>
                          <w:color w:val="000000"/>
                          <w:sz w:val="18"/>
                          <w:szCs w:val="18"/>
                          <w:lang w:val="en-US"/>
                        </w:rPr>
                        <w:t>BCA from DAV, Chandigarh</w:t>
                      </w:r>
                    </w:p>
                  </w:txbxContent>
                </v:textbox>
              </v:rect>
            </w:pict>
          </mc:Fallback>
        </mc:AlternateContent>
      </w:r>
    </w:p>
    <w:p w14:paraId="526DD983" w14:textId="01A8FFC4" w:rsidR="00B868A8" w:rsidRDefault="00B868A8">
      <w:pPr>
        <w:rPr>
          <w:rFonts w:ascii="Times New Roman" w:hAnsi="Times New Roman" w:cs="Times New Roman"/>
          <w:noProof/>
          <w:lang w:val="en-IN" w:eastAsia="en-IN"/>
        </w:rPr>
      </w:pPr>
    </w:p>
    <w:p w14:paraId="03F8F719" w14:textId="0541E98B" w:rsidR="00B868A8" w:rsidRDefault="00B868A8">
      <w:pPr>
        <w:rPr>
          <w:rFonts w:ascii="Times New Roman" w:hAnsi="Times New Roman" w:cs="Times New Roman"/>
          <w:noProof/>
          <w:lang w:val="en-IN" w:eastAsia="en-IN"/>
        </w:rPr>
      </w:pPr>
    </w:p>
    <w:p w14:paraId="16BA1A2D" w14:textId="3BBADCA2" w:rsidR="00B868A8" w:rsidRPr="0048678B" w:rsidRDefault="00FA33AF">
      <w:pPr>
        <w:rPr>
          <w:rFonts w:ascii="Times New Roman" w:hAnsi="Times New Roman" w:cs="Times New Roman"/>
          <w:lang w:val="en-IN" w:eastAsia="en-IN"/>
        </w:rPr>
      </w:pPr>
      <w:r>
        <w:rPr>
          <w:noProof/>
        </w:rPr>
        <mc:AlternateContent>
          <mc:Choice Requires="wps">
            <w:drawing>
              <wp:anchor distT="0" distB="0" distL="114300" distR="114300" simplePos="0" relativeHeight="251707392" behindDoc="1" locked="0" layoutInCell="1" allowOverlap="1" wp14:anchorId="1F741D84" wp14:editId="75CD872F">
                <wp:simplePos x="0" y="0"/>
                <wp:positionH relativeFrom="column">
                  <wp:posOffset>2216353</wp:posOffset>
                </wp:positionH>
                <wp:positionV relativeFrom="paragraph">
                  <wp:posOffset>473435</wp:posOffset>
                </wp:positionV>
                <wp:extent cx="2312035" cy="245745"/>
                <wp:effectExtent l="0" t="0" r="0" b="0"/>
                <wp:wrapTight wrapText="bothSides">
                  <wp:wrapPolygon edited="0">
                    <wp:start x="0" y="0"/>
                    <wp:lineTo x="0" y="21600"/>
                    <wp:lineTo x="21600" y="21600"/>
                    <wp:lineTo x="21600" y="0"/>
                  </wp:wrapPolygon>
                </wp:wrapTight>
                <wp:docPr id="45" name="TextBox 50"/>
                <wp:cNvGraphicFramePr/>
                <a:graphic xmlns:a="http://schemas.openxmlformats.org/drawingml/2006/main">
                  <a:graphicData uri="http://schemas.microsoft.com/office/word/2010/wordprocessingShape">
                    <wps:wsp>
                      <wps:cNvSpPr txBox="1"/>
                      <wps:spPr>
                        <a:xfrm>
                          <a:off x="0" y="0"/>
                          <a:ext cx="2312035" cy="245745"/>
                        </a:xfrm>
                        <a:prstGeom prst="rect">
                          <a:avLst/>
                        </a:prstGeom>
                        <a:noFill/>
                      </wps:spPr>
                      <wps:txbx>
                        <w:txbxContent>
                          <w:p w14:paraId="2A4E4AE2" w14:textId="70C4EEEE" w:rsidR="00A105AC" w:rsidRPr="00A105AC" w:rsidRDefault="00A105AC" w:rsidP="00A105AC">
                            <w:pPr>
                              <w:pStyle w:val="NormalWeb"/>
                              <w:spacing w:before="0" w:beforeAutospacing="0" w:after="0" w:afterAutospacing="0"/>
                              <w:rPr>
                                <w:lang w:val="en-US"/>
                              </w:rPr>
                            </w:pPr>
                            <w:r>
                              <w:rPr>
                                <w:rFonts w:asciiTheme="minorHAnsi" w:hAnsi="Calibri" w:cstheme="minorBidi"/>
                                <w:b/>
                                <w:bCs/>
                                <w:color w:val="000000" w:themeColor="text1"/>
                                <w:kern w:val="24"/>
                                <w:sz w:val="22"/>
                                <w:szCs w:val="22"/>
                                <w:lang w:val="en-US"/>
                              </w:rPr>
                              <w:t>Career</w:t>
                            </w:r>
                            <w:r w:rsidR="001519C2">
                              <w:rPr>
                                <w:rFonts w:asciiTheme="minorHAnsi" w:hAnsi="Calibri" w:cstheme="minorBidi"/>
                                <w:b/>
                                <w:bCs/>
                                <w:color w:val="000000" w:themeColor="text1"/>
                                <w:kern w:val="24"/>
                                <w:sz w:val="22"/>
                                <w:szCs w:val="22"/>
                                <w:lang w:val="en-US"/>
                              </w:rPr>
                              <w:t xml:space="preserve"> Highlights</w:t>
                            </w:r>
                            <w:r>
                              <w:rPr>
                                <w:rFonts w:asciiTheme="minorHAnsi" w:hAnsi="Calibri" w:cstheme="minorBidi"/>
                                <w:b/>
                                <w:bCs/>
                                <w:color w:val="000000" w:themeColor="text1"/>
                                <w:kern w:val="24"/>
                                <w:sz w:val="22"/>
                                <w:szCs w:val="22"/>
                                <w:lang w:val="en-US"/>
                              </w:rPr>
                              <w:t xml:space="preserve"> -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F741D84" id="TextBox 50" o:spid="_x0000_s1051" type="#_x0000_t202" style="position:absolute;margin-left:174.5pt;margin-top:37.3pt;width:182.05pt;height:19.3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" filled="f" stroked="f">
                <v:textbox>
                  <w:txbxContent>
                    <w:p w14:paraId="2A4E4AE2" w14:textId="70C4EEEE" w:rsidR="00A105AC" w:rsidRPr="00A105AC" w:rsidRDefault="00A105AC" w:rsidP="00A105AC">
                      <w:pPr>
                        <w:pStyle w:val="NormalWeb"/>
                        <w:spacing w:before="0" w:beforeAutospacing="0" w:after="0" w:afterAutospacing="0"/>
                        <w:rPr>
                          <w:lang w:val="en-US"/>
                        </w:rPr>
                      </w:pPr>
                      <w:r>
                        <w:rPr>
                          <w:rFonts w:asciiTheme="minorHAnsi" w:hAnsi="Calibri" w:cstheme="minorBidi"/>
                          <w:b/>
                          <w:bCs/>
                          <w:color w:val="000000" w:themeColor="text1"/>
                          <w:kern w:val="24"/>
                          <w:sz w:val="22"/>
                          <w:szCs w:val="22"/>
                          <w:lang w:val="en-US"/>
                        </w:rPr>
                        <w:t>Career</w:t>
                      </w:r>
                      <w:r w:rsidR="001519C2">
                        <w:rPr>
                          <w:rFonts w:asciiTheme="minorHAnsi" w:hAnsi="Calibri" w:cstheme="minorBidi"/>
                          <w:b/>
                          <w:bCs/>
                          <w:color w:val="000000" w:themeColor="text1"/>
                          <w:kern w:val="24"/>
                          <w:sz w:val="22"/>
                          <w:szCs w:val="22"/>
                          <w:lang w:val="en-US"/>
                        </w:rPr>
                        <w:t xml:space="preserve"> Highlights</w:t>
                      </w:r>
                      <w:r>
                        <w:rPr>
                          <w:rFonts w:asciiTheme="minorHAnsi" w:hAnsi="Calibri" w:cstheme="minorBidi"/>
                          <w:b/>
                          <w:bCs/>
                          <w:color w:val="000000" w:themeColor="text1"/>
                          <w:kern w:val="24"/>
                          <w:sz w:val="22"/>
                          <w:szCs w:val="22"/>
                          <w:lang w:val="en-US"/>
                        </w:rPr>
                        <w:t xml:space="preserve"> - </w:t>
                      </w:r>
                    </w:p>
                  </w:txbxContent>
                </v:textbox>
                <w10:wrap type="tight"/>
              </v:shape>
            </w:pict>
          </mc:Fallback>
        </mc:AlternateContent>
      </w:r>
      <w:r>
        <w:rPr>
          <w:noProof/>
        </w:rPr>
        <mc:AlternateContent>
          <mc:Choice Requires="wps">
            <w:drawing>
              <wp:anchor distT="0" distB="0" distL="114300" distR="114300" simplePos="0" relativeHeight="251699200" behindDoc="0" locked="0" layoutInCell="1" allowOverlap="1" wp14:anchorId="1F2FB881" wp14:editId="12220AFF">
                <wp:simplePos x="0" y="0"/>
                <wp:positionH relativeFrom="margin">
                  <wp:posOffset>2216880</wp:posOffset>
                </wp:positionH>
                <wp:positionV relativeFrom="paragraph">
                  <wp:posOffset>835743</wp:posOffset>
                </wp:positionV>
                <wp:extent cx="4571365" cy="1630296"/>
                <wp:effectExtent l="0" t="0" r="0" b="0"/>
                <wp:wrapNone/>
                <wp:docPr id="2" name="Rectangle 41"/>
                <wp:cNvGraphicFramePr/>
                <a:graphic xmlns:a="http://schemas.openxmlformats.org/drawingml/2006/main">
                  <a:graphicData uri="http://schemas.microsoft.com/office/word/2010/wordprocessingShape">
                    <wps:wsp>
                      <wps:cNvSpPr/>
                      <wps:spPr>
                        <a:xfrm>
                          <a:off x="0" y="0"/>
                          <a:ext cx="4571365" cy="1630296"/>
                        </a:xfrm>
                        <a:prstGeom prst="rect">
                          <a:avLst/>
                        </a:prstGeom>
                      </wps:spPr>
                      <wps:txbx>
                        <w:txbxContent>
                          <w:tbl>
                            <w:tblPr>
                              <w:tblW w:w="7015" w:type="dxa"/>
                              <w:tblLook w:val="04A0" w:firstRow="1" w:lastRow="0" w:firstColumn="1" w:lastColumn="0" w:noHBand="0" w:noVBand="1"/>
                            </w:tblPr>
                            <w:tblGrid>
                              <w:gridCol w:w="760"/>
                              <w:gridCol w:w="880"/>
                              <w:gridCol w:w="2945"/>
                              <w:gridCol w:w="2430"/>
                            </w:tblGrid>
                            <w:tr w:rsidR="00FE450E" w:rsidRPr="00C11FB5" w14:paraId="2CD39B47" w14:textId="77777777" w:rsidTr="00570399">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hideMark/>
                                </w:tcPr>
                                <w:p w14:paraId="5796FAAA" w14:textId="77777777" w:rsidR="00FE450E" w:rsidRPr="00C11FB5" w:rsidRDefault="00FE450E" w:rsidP="00FE450E">
                                  <w:pPr>
                                    <w:spacing w:after="0" w:line="240" w:lineRule="auto"/>
                                    <w:jc w:val="center"/>
                                    <w:rPr>
                                      <w:rFonts w:ascii="Calibri" w:eastAsia="Times New Roman" w:hAnsi="Calibri" w:cs="Calibri"/>
                                      <w:b/>
                                      <w:bCs/>
                                      <w:color w:val="000000"/>
                                      <w:lang w:val="en-US"/>
                                    </w:rPr>
                                  </w:pPr>
                                  <w:r w:rsidRPr="00C11FB5">
                                    <w:rPr>
                                      <w:rFonts w:ascii="Calibri" w:eastAsia="Times New Roman" w:hAnsi="Calibri" w:cs="Calibri"/>
                                      <w:b/>
                                      <w:bCs/>
                                      <w:color w:val="000000"/>
                                      <w:lang w:val="en-US"/>
                                    </w:rPr>
                                    <w:t>From</w:t>
                                  </w:r>
                                </w:p>
                              </w:tc>
                              <w:tc>
                                <w:tcPr>
                                  <w:tcW w:w="880" w:type="dxa"/>
                                  <w:tcBorders>
                                    <w:top w:val="single" w:sz="4" w:space="0" w:color="auto"/>
                                    <w:left w:val="nil"/>
                                    <w:bottom w:val="single" w:sz="4" w:space="0" w:color="auto"/>
                                    <w:right w:val="single" w:sz="4" w:space="0" w:color="auto"/>
                                  </w:tcBorders>
                                  <w:shd w:val="clear" w:color="auto" w:fill="auto"/>
                                  <w:noWrap/>
                                  <w:hideMark/>
                                </w:tcPr>
                                <w:p w14:paraId="561B3BA0" w14:textId="77777777" w:rsidR="00FE450E" w:rsidRPr="00C11FB5" w:rsidRDefault="00FE450E" w:rsidP="00FE450E">
                                  <w:pPr>
                                    <w:spacing w:after="0" w:line="240" w:lineRule="auto"/>
                                    <w:jc w:val="center"/>
                                    <w:rPr>
                                      <w:rFonts w:ascii="Calibri" w:eastAsia="Times New Roman" w:hAnsi="Calibri" w:cs="Calibri"/>
                                      <w:b/>
                                      <w:bCs/>
                                      <w:color w:val="000000"/>
                                      <w:lang w:val="en-US"/>
                                    </w:rPr>
                                  </w:pPr>
                                  <w:r w:rsidRPr="00C11FB5">
                                    <w:rPr>
                                      <w:rFonts w:ascii="Calibri" w:eastAsia="Times New Roman" w:hAnsi="Calibri" w:cs="Calibri"/>
                                      <w:b/>
                                      <w:bCs/>
                                      <w:color w:val="000000"/>
                                      <w:lang w:val="en-US"/>
                                    </w:rPr>
                                    <w:t>To</w:t>
                                  </w:r>
                                </w:p>
                              </w:tc>
                              <w:tc>
                                <w:tcPr>
                                  <w:tcW w:w="2945" w:type="dxa"/>
                                  <w:tcBorders>
                                    <w:top w:val="single" w:sz="4" w:space="0" w:color="auto"/>
                                    <w:left w:val="nil"/>
                                    <w:bottom w:val="single" w:sz="4" w:space="0" w:color="auto"/>
                                    <w:right w:val="single" w:sz="4" w:space="0" w:color="auto"/>
                                  </w:tcBorders>
                                  <w:shd w:val="clear" w:color="auto" w:fill="auto"/>
                                  <w:noWrap/>
                                  <w:hideMark/>
                                </w:tcPr>
                                <w:p w14:paraId="6DCB4A3B" w14:textId="77777777" w:rsidR="00FE450E" w:rsidRPr="00C11FB5" w:rsidRDefault="00FE450E" w:rsidP="00FE450E">
                                  <w:pPr>
                                    <w:spacing w:after="0" w:line="240" w:lineRule="auto"/>
                                    <w:jc w:val="center"/>
                                    <w:rPr>
                                      <w:rFonts w:ascii="Calibri" w:eastAsia="Times New Roman" w:hAnsi="Calibri" w:cs="Calibri"/>
                                      <w:b/>
                                      <w:bCs/>
                                      <w:color w:val="000000"/>
                                      <w:lang w:val="en-US"/>
                                    </w:rPr>
                                  </w:pPr>
                                  <w:r w:rsidRPr="00C11FB5">
                                    <w:rPr>
                                      <w:rFonts w:ascii="Calibri" w:eastAsia="Times New Roman" w:hAnsi="Calibri" w:cs="Calibri"/>
                                      <w:b/>
                                      <w:bCs/>
                                      <w:color w:val="000000"/>
                                      <w:lang w:val="en-US"/>
                                    </w:rPr>
                                    <w:t>Organization</w:t>
                                  </w:r>
                                </w:p>
                              </w:tc>
                              <w:tc>
                                <w:tcPr>
                                  <w:tcW w:w="2430" w:type="dxa"/>
                                  <w:tcBorders>
                                    <w:top w:val="single" w:sz="4" w:space="0" w:color="auto"/>
                                    <w:left w:val="nil"/>
                                    <w:bottom w:val="single" w:sz="4" w:space="0" w:color="auto"/>
                                    <w:right w:val="single" w:sz="4" w:space="0" w:color="auto"/>
                                  </w:tcBorders>
                                  <w:shd w:val="clear" w:color="auto" w:fill="auto"/>
                                  <w:noWrap/>
                                  <w:hideMark/>
                                </w:tcPr>
                                <w:p w14:paraId="2AEBA2DC" w14:textId="77777777" w:rsidR="00FE450E" w:rsidRPr="00C11FB5" w:rsidRDefault="00FE450E" w:rsidP="00FE450E">
                                  <w:pPr>
                                    <w:spacing w:after="0" w:line="240" w:lineRule="auto"/>
                                    <w:jc w:val="center"/>
                                    <w:rPr>
                                      <w:rFonts w:ascii="Calibri" w:eastAsia="Times New Roman" w:hAnsi="Calibri" w:cs="Calibri"/>
                                      <w:b/>
                                      <w:bCs/>
                                      <w:color w:val="000000"/>
                                      <w:lang w:val="en-US"/>
                                    </w:rPr>
                                  </w:pPr>
                                  <w:r w:rsidRPr="00C11FB5">
                                    <w:rPr>
                                      <w:rFonts w:ascii="Calibri" w:eastAsia="Times New Roman" w:hAnsi="Calibri" w:cs="Calibri"/>
                                      <w:b/>
                                      <w:bCs/>
                                      <w:color w:val="000000"/>
                                      <w:lang w:val="en-US"/>
                                    </w:rPr>
                                    <w:t>Role</w:t>
                                  </w:r>
                                </w:p>
                              </w:tc>
                            </w:tr>
                            <w:tr w:rsidR="00FE450E" w:rsidRPr="00C11FB5" w14:paraId="591DAD30" w14:textId="77777777" w:rsidTr="00570399">
                              <w:trPr>
                                <w:trHeight w:val="300"/>
                              </w:trPr>
                              <w:tc>
                                <w:tcPr>
                                  <w:tcW w:w="760" w:type="dxa"/>
                                  <w:tcBorders>
                                    <w:top w:val="nil"/>
                                    <w:left w:val="single" w:sz="4" w:space="0" w:color="auto"/>
                                    <w:bottom w:val="single" w:sz="4" w:space="0" w:color="auto"/>
                                    <w:right w:val="single" w:sz="4" w:space="0" w:color="auto"/>
                                  </w:tcBorders>
                                  <w:shd w:val="clear" w:color="auto" w:fill="auto"/>
                                  <w:noWrap/>
                                  <w:hideMark/>
                                </w:tcPr>
                                <w:p w14:paraId="4CF8C5F7" w14:textId="79C5CB20"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Jan-21</w:t>
                                  </w:r>
                                </w:p>
                              </w:tc>
                              <w:tc>
                                <w:tcPr>
                                  <w:tcW w:w="880" w:type="dxa"/>
                                  <w:tcBorders>
                                    <w:top w:val="nil"/>
                                    <w:left w:val="nil"/>
                                    <w:bottom w:val="single" w:sz="4" w:space="0" w:color="auto"/>
                                    <w:right w:val="single" w:sz="4" w:space="0" w:color="auto"/>
                                  </w:tcBorders>
                                  <w:shd w:val="clear" w:color="auto" w:fill="auto"/>
                                  <w:noWrap/>
                                  <w:hideMark/>
                                </w:tcPr>
                                <w:p w14:paraId="7ECF6008" w14:textId="77777777" w:rsidR="00FE450E" w:rsidRPr="00C11FB5" w:rsidRDefault="00FE450E" w:rsidP="00FE450E">
                                  <w:pPr>
                                    <w:spacing w:after="0" w:line="240" w:lineRule="auto"/>
                                    <w:rPr>
                                      <w:rFonts w:ascii="Calibri" w:eastAsia="Times New Roman" w:hAnsi="Calibri" w:cs="Calibri"/>
                                      <w:color w:val="000000"/>
                                      <w:sz w:val="18"/>
                                      <w:szCs w:val="18"/>
                                      <w:lang w:val="en-US"/>
                                    </w:rPr>
                                  </w:pPr>
                                  <w:r w:rsidRPr="00C11FB5">
                                    <w:rPr>
                                      <w:rFonts w:ascii="Calibri" w:eastAsia="Times New Roman" w:hAnsi="Calibri" w:cs="Calibri"/>
                                      <w:color w:val="000000"/>
                                      <w:sz w:val="18"/>
                                      <w:szCs w:val="18"/>
                                      <w:lang w:val="en-US"/>
                                    </w:rPr>
                                    <w:t>Till Date</w:t>
                                  </w:r>
                                </w:p>
                              </w:tc>
                              <w:tc>
                                <w:tcPr>
                                  <w:tcW w:w="2945" w:type="dxa"/>
                                  <w:tcBorders>
                                    <w:top w:val="nil"/>
                                    <w:left w:val="nil"/>
                                    <w:bottom w:val="single" w:sz="4" w:space="0" w:color="auto"/>
                                    <w:right w:val="single" w:sz="4" w:space="0" w:color="auto"/>
                                  </w:tcBorders>
                                  <w:shd w:val="clear" w:color="auto" w:fill="auto"/>
                                  <w:noWrap/>
                                  <w:vAlign w:val="center"/>
                                  <w:hideMark/>
                                </w:tcPr>
                                <w:p w14:paraId="74A401CC" w14:textId="77777777" w:rsidR="00FE450E" w:rsidRPr="00C11FB5" w:rsidRDefault="00FE450E" w:rsidP="00FE450E">
                                  <w:pPr>
                                    <w:spacing w:after="0" w:line="240" w:lineRule="auto"/>
                                    <w:rPr>
                                      <w:rFonts w:ascii="Calibri" w:eastAsia="Times New Roman" w:hAnsi="Calibri" w:cs="Calibri"/>
                                      <w:color w:val="000000"/>
                                      <w:sz w:val="18"/>
                                      <w:szCs w:val="18"/>
                                      <w:lang w:val="en-US"/>
                                    </w:rPr>
                                  </w:pPr>
                                  <w:r w:rsidRPr="00C11FB5">
                                    <w:rPr>
                                      <w:rFonts w:ascii="Calibri" w:eastAsia="Times New Roman" w:hAnsi="Calibri" w:cs="Calibri"/>
                                      <w:color w:val="000000"/>
                                      <w:sz w:val="18"/>
                                      <w:szCs w:val="18"/>
                                      <w:lang w:val="en-US"/>
                                    </w:rPr>
                                    <w:t>MotherSon Technology Services Ltd.</w:t>
                                  </w:r>
                                </w:p>
                              </w:tc>
                              <w:tc>
                                <w:tcPr>
                                  <w:tcW w:w="2430" w:type="dxa"/>
                                  <w:tcBorders>
                                    <w:top w:val="nil"/>
                                    <w:left w:val="nil"/>
                                    <w:bottom w:val="single" w:sz="4" w:space="0" w:color="auto"/>
                                    <w:right w:val="single" w:sz="4" w:space="0" w:color="auto"/>
                                  </w:tcBorders>
                                  <w:shd w:val="clear" w:color="auto" w:fill="auto"/>
                                  <w:noWrap/>
                                  <w:hideMark/>
                                </w:tcPr>
                                <w:p w14:paraId="52E5E8B8" w14:textId="4E281D5E"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Cloud Engineer</w:t>
                                  </w:r>
                                </w:p>
                              </w:tc>
                            </w:tr>
                            <w:tr w:rsidR="00FE450E" w:rsidRPr="00C11FB5" w14:paraId="248C9C60" w14:textId="77777777" w:rsidTr="00570399">
                              <w:trPr>
                                <w:trHeight w:val="300"/>
                              </w:trPr>
                              <w:tc>
                                <w:tcPr>
                                  <w:tcW w:w="760" w:type="dxa"/>
                                  <w:tcBorders>
                                    <w:top w:val="nil"/>
                                    <w:left w:val="single" w:sz="4" w:space="0" w:color="auto"/>
                                    <w:bottom w:val="single" w:sz="4" w:space="0" w:color="auto"/>
                                    <w:right w:val="single" w:sz="4" w:space="0" w:color="auto"/>
                                  </w:tcBorders>
                                  <w:shd w:val="clear" w:color="auto" w:fill="auto"/>
                                  <w:noWrap/>
                                  <w:hideMark/>
                                </w:tcPr>
                                <w:p w14:paraId="6289FC2D" w14:textId="7657A866"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Aug-20</w:t>
                                  </w:r>
                                </w:p>
                              </w:tc>
                              <w:tc>
                                <w:tcPr>
                                  <w:tcW w:w="880" w:type="dxa"/>
                                  <w:tcBorders>
                                    <w:top w:val="nil"/>
                                    <w:left w:val="nil"/>
                                    <w:bottom w:val="single" w:sz="4" w:space="0" w:color="auto"/>
                                    <w:right w:val="single" w:sz="4" w:space="0" w:color="auto"/>
                                  </w:tcBorders>
                                  <w:shd w:val="clear" w:color="auto" w:fill="auto"/>
                                  <w:noWrap/>
                                  <w:hideMark/>
                                </w:tcPr>
                                <w:p w14:paraId="629C4035" w14:textId="08AB5A4B"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Dec-20</w:t>
                                  </w:r>
                                </w:p>
                              </w:tc>
                              <w:tc>
                                <w:tcPr>
                                  <w:tcW w:w="2945" w:type="dxa"/>
                                  <w:tcBorders>
                                    <w:top w:val="nil"/>
                                    <w:left w:val="nil"/>
                                    <w:bottom w:val="single" w:sz="4" w:space="0" w:color="auto"/>
                                    <w:right w:val="single" w:sz="4" w:space="0" w:color="auto"/>
                                  </w:tcBorders>
                                  <w:shd w:val="clear" w:color="auto" w:fill="auto"/>
                                  <w:noWrap/>
                                  <w:vAlign w:val="center"/>
                                  <w:hideMark/>
                                </w:tcPr>
                                <w:p w14:paraId="1F5826BE" w14:textId="44643DE3"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RITE Technologies</w:t>
                                  </w:r>
                                </w:p>
                              </w:tc>
                              <w:tc>
                                <w:tcPr>
                                  <w:tcW w:w="2430" w:type="dxa"/>
                                  <w:tcBorders>
                                    <w:top w:val="nil"/>
                                    <w:left w:val="nil"/>
                                    <w:bottom w:val="single" w:sz="4" w:space="0" w:color="auto"/>
                                    <w:right w:val="single" w:sz="4" w:space="0" w:color="auto"/>
                                  </w:tcBorders>
                                  <w:shd w:val="clear" w:color="auto" w:fill="auto"/>
                                  <w:noWrap/>
                                  <w:hideMark/>
                                </w:tcPr>
                                <w:p w14:paraId="13D319AC" w14:textId="1A67826D"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Software Engineer</w:t>
                                  </w:r>
                                </w:p>
                              </w:tc>
                            </w:tr>
                            <w:tr w:rsidR="00FE450E" w:rsidRPr="00C11FB5" w14:paraId="2D2DBF00" w14:textId="77777777" w:rsidTr="00570399">
                              <w:trPr>
                                <w:trHeight w:val="300"/>
                              </w:trPr>
                              <w:tc>
                                <w:tcPr>
                                  <w:tcW w:w="760" w:type="dxa"/>
                                  <w:tcBorders>
                                    <w:top w:val="nil"/>
                                    <w:left w:val="single" w:sz="4" w:space="0" w:color="auto"/>
                                    <w:bottom w:val="single" w:sz="4" w:space="0" w:color="auto"/>
                                    <w:right w:val="single" w:sz="4" w:space="0" w:color="auto"/>
                                  </w:tcBorders>
                                  <w:shd w:val="clear" w:color="auto" w:fill="auto"/>
                                  <w:noWrap/>
                                  <w:hideMark/>
                                </w:tcPr>
                                <w:p w14:paraId="4157CDE4" w14:textId="0BDB7F00"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Jan-20</w:t>
                                  </w:r>
                                </w:p>
                              </w:tc>
                              <w:tc>
                                <w:tcPr>
                                  <w:tcW w:w="880" w:type="dxa"/>
                                  <w:tcBorders>
                                    <w:top w:val="nil"/>
                                    <w:left w:val="nil"/>
                                    <w:bottom w:val="single" w:sz="4" w:space="0" w:color="auto"/>
                                    <w:right w:val="single" w:sz="4" w:space="0" w:color="auto"/>
                                  </w:tcBorders>
                                  <w:shd w:val="clear" w:color="auto" w:fill="auto"/>
                                  <w:noWrap/>
                                  <w:hideMark/>
                                </w:tcPr>
                                <w:p w14:paraId="60827473" w14:textId="11FA9F7D" w:rsidR="00FE450E" w:rsidRPr="00C11FB5" w:rsidRDefault="00FE450E" w:rsidP="00FE450E">
                                  <w:pPr>
                                    <w:spacing w:after="0" w:line="240" w:lineRule="auto"/>
                                    <w:rPr>
                                      <w:rFonts w:ascii="Calibri" w:eastAsia="Times New Roman" w:hAnsi="Calibri" w:cs="Calibri"/>
                                      <w:color w:val="000000"/>
                                      <w:sz w:val="18"/>
                                      <w:szCs w:val="18"/>
                                      <w:lang w:val="en-US"/>
                                    </w:rPr>
                                  </w:pPr>
                                  <w:r w:rsidRPr="00C11FB5">
                                    <w:rPr>
                                      <w:rFonts w:ascii="Calibri" w:eastAsia="Times New Roman" w:hAnsi="Calibri" w:cs="Calibri"/>
                                      <w:color w:val="000000"/>
                                      <w:sz w:val="18"/>
                                      <w:szCs w:val="18"/>
                                      <w:lang w:val="en-US"/>
                                    </w:rPr>
                                    <w:t>Mar-</w:t>
                                  </w:r>
                                  <w:r w:rsidR="00570399">
                                    <w:rPr>
                                      <w:rFonts w:ascii="Calibri" w:eastAsia="Times New Roman" w:hAnsi="Calibri" w:cs="Calibri"/>
                                      <w:color w:val="000000"/>
                                      <w:sz w:val="18"/>
                                      <w:szCs w:val="18"/>
                                      <w:lang w:val="en-US"/>
                                    </w:rPr>
                                    <w:t>20</w:t>
                                  </w:r>
                                </w:p>
                              </w:tc>
                              <w:tc>
                                <w:tcPr>
                                  <w:tcW w:w="2945" w:type="dxa"/>
                                  <w:tcBorders>
                                    <w:top w:val="nil"/>
                                    <w:left w:val="nil"/>
                                    <w:bottom w:val="single" w:sz="4" w:space="0" w:color="auto"/>
                                    <w:right w:val="single" w:sz="4" w:space="0" w:color="auto"/>
                                  </w:tcBorders>
                                  <w:shd w:val="clear" w:color="auto" w:fill="auto"/>
                                  <w:noWrap/>
                                  <w:vAlign w:val="center"/>
                                  <w:hideMark/>
                                </w:tcPr>
                                <w:p w14:paraId="07BA4AB4" w14:textId="69CE5617"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Abacasys</w:t>
                                  </w:r>
                                </w:p>
                              </w:tc>
                              <w:tc>
                                <w:tcPr>
                                  <w:tcW w:w="2430" w:type="dxa"/>
                                  <w:tcBorders>
                                    <w:top w:val="nil"/>
                                    <w:left w:val="nil"/>
                                    <w:bottom w:val="single" w:sz="4" w:space="0" w:color="auto"/>
                                    <w:right w:val="single" w:sz="4" w:space="0" w:color="auto"/>
                                  </w:tcBorders>
                                  <w:shd w:val="clear" w:color="auto" w:fill="auto"/>
                                  <w:noWrap/>
                                  <w:hideMark/>
                                </w:tcPr>
                                <w:p w14:paraId="10D09696" w14:textId="6A2CB770"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Software Engineer Trainee</w:t>
                                  </w:r>
                                </w:p>
                              </w:tc>
                            </w:tr>
                          </w:tbl>
                          <w:p w14:paraId="7B3BC9C8" w14:textId="4B5F4A29" w:rsidR="002245A6" w:rsidRPr="00141F87" w:rsidRDefault="002245A6" w:rsidP="00143F94">
                            <w:pPr>
                              <w:autoSpaceDE w:val="0"/>
                              <w:autoSpaceDN w:val="0"/>
                              <w:adjustRightInd w:val="0"/>
                              <w:spacing w:after="0" w:line="240" w:lineRule="auto"/>
                              <w:ind w:left="720"/>
                              <w:jc w:val="both"/>
                              <w:rPr>
                                <w:bCs/>
                                <w:color w:val="000000"/>
                                <w:sz w:val="18"/>
                                <w:szCs w:val="18"/>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F2FB881" id="_x0000_s1052" style="position:absolute;margin-left:174.55pt;margin-top:65.8pt;width:359.95pt;height:128.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" filled="f" stroked="f">
                <v:textbox>
                  <w:txbxContent>
                    <w:tbl>
                      <w:tblPr>
                        <w:tblW w:w="7015" w:type="dxa"/>
                        <w:tblLook w:val="04A0" w:firstRow="1" w:lastRow="0" w:firstColumn="1" w:lastColumn="0" w:noHBand="0" w:noVBand="1"/>
                      </w:tblPr>
                      <w:tblGrid>
                        <w:gridCol w:w="760"/>
                        <w:gridCol w:w="880"/>
                        <w:gridCol w:w="2945"/>
                        <w:gridCol w:w="2430"/>
                      </w:tblGrid>
                      <w:tr w:rsidR="00FE450E" w:rsidRPr="00C11FB5" w14:paraId="2CD39B47" w14:textId="77777777" w:rsidTr="00570399">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hideMark/>
                          </w:tcPr>
                          <w:p w14:paraId="5796FAAA" w14:textId="77777777" w:rsidR="00FE450E" w:rsidRPr="00C11FB5" w:rsidRDefault="00FE450E" w:rsidP="00FE450E">
                            <w:pPr>
                              <w:spacing w:after="0" w:line="240" w:lineRule="auto"/>
                              <w:jc w:val="center"/>
                              <w:rPr>
                                <w:rFonts w:ascii="Calibri" w:eastAsia="Times New Roman" w:hAnsi="Calibri" w:cs="Calibri"/>
                                <w:b/>
                                <w:bCs/>
                                <w:color w:val="000000"/>
                                <w:lang w:val="en-US"/>
                              </w:rPr>
                            </w:pPr>
                            <w:r w:rsidRPr="00C11FB5">
                              <w:rPr>
                                <w:rFonts w:ascii="Calibri" w:eastAsia="Times New Roman" w:hAnsi="Calibri" w:cs="Calibri"/>
                                <w:b/>
                                <w:bCs/>
                                <w:color w:val="000000"/>
                                <w:lang w:val="en-US"/>
                              </w:rPr>
                              <w:t>From</w:t>
                            </w:r>
                          </w:p>
                        </w:tc>
                        <w:tc>
                          <w:tcPr>
                            <w:tcW w:w="880" w:type="dxa"/>
                            <w:tcBorders>
                              <w:top w:val="single" w:sz="4" w:space="0" w:color="auto"/>
                              <w:left w:val="nil"/>
                              <w:bottom w:val="single" w:sz="4" w:space="0" w:color="auto"/>
                              <w:right w:val="single" w:sz="4" w:space="0" w:color="auto"/>
                            </w:tcBorders>
                            <w:shd w:val="clear" w:color="auto" w:fill="auto"/>
                            <w:noWrap/>
                            <w:hideMark/>
                          </w:tcPr>
                          <w:p w14:paraId="561B3BA0" w14:textId="77777777" w:rsidR="00FE450E" w:rsidRPr="00C11FB5" w:rsidRDefault="00FE450E" w:rsidP="00FE450E">
                            <w:pPr>
                              <w:spacing w:after="0" w:line="240" w:lineRule="auto"/>
                              <w:jc w:val="center"/>
                              <w:rPr>
                                <w:rFonts w:ascii="Calibri" w:eastAsia="Times New Roman" w:hAnsi="Calibri" w:cs="Calibri"/>
                                <w:b/>
                                <w:bCs/>
                                <w:color w:val="000000"/>
                                <w:lang w:val="en-US"/>
                              </w:rPr>
                            </w:pPr>
                            <w:r w:rsidRPr="00C11FB5">
                              <w:rPr>
                                <w:rFonts w:ascii="Calibri" w:eastAsia="Times New Roman" w:hAnsi="Calibri" w:cs="Calibri"/>
                                <w:b/>
                                <w:bCs/>
                                <w:color w:val="000000"/>
                                <w:lang w:val="en-US"/>
                              </w:rPr>
                              <w:t>To</w:t>
                            </w:r>
                          </w:p>
                        </w:tc>
                        <w:tc>
                          <w:tcPr>
                            <w:tcW w:w="2945" w:type="dxa"/>
                            <w:tcBorders>
                              <w:top w:val="single" w:sz="4" w:space="0" w:color="auto"/>
                              <w:left w:val="nil"/>
                              <w:bottom w:val="single" w:sz="4" w:space="0" w:color="auto"/>
                              <w:right w:val="single" w:sz="4" w:space="0" w:color="auto"/>
                            </w:tcBorders>
                            <w:shd w:val="clear" w:color="auto" w:fill="auto"/>
                            <w:noWrap/>
                            <w:hideMark/>
                          </w:tcPr>
                          <w:p w14:paraId="6DCB4A3B" w14:textId="77777777" w:rsidR="00FE450E" w:rsidRPr="00C11FB5" w:rsidRDefault="00FE450E" w:rsidP="00FE450E">
                            <w:pPr>
                              <w:spacing w:after="0" w:line="240" w:lineRule="auto"/>
                              <w:jc w:val="center"/>
                              <w:rPr>
                                <w:rFonts w:ascii="Calibri" w:eastAsia="Times New Roman" w:hAnsi="Calibri" w:cs="Calibri"/>
                                <w:b/>
                                <w:bCs/>
                                <w:color w:val="000000"/>
                                <w:lang w:val="en-US"/>
                              </w:rPr>
                            </w:pPr>
                            <w:r w:rsidRPr="00C11FB5">
                              <w:rPr>
                                <w:rFonts w:ascii="Calibri" w:eastAsia="Times New Roman" w:hAnsi="Calibri" w:cs="Calibri"/>
                                <w:b/>
                                <w:bCs/>
                                <w:color w:val="000000"/>
                                <w:lang w:val="en-US"/>
                              </w:rPr>
                              <w:t>Organization</w:t>
                            </w:r>
                          </w:p>
                        </w:tc>
                        <w:tc>
                          <w:tcPr>
                            <w:tcW w:w="2430" w:type="dxa"/>
                            <w:tcBorders>
                              <w:top w:val="single" w:sz="4" w:space="0" w:color="auto"/>
                              <w:left w:val="nil"/>
                              <w:bottom w:val="single" w:sz="4" w:space="0" w:color="auto"/>
                              <w:right w:val="single" w:sz="4" w:space="0" w:color="auto"/>
                            </w:tcBorders>
                            <w:shd w:val="clear" w:color="auto" w:fill="auto"/>
                            <w:noWrap/>
                            <w:hideMark/>
                          </w:tcPr>
                          <w:p w14:paraId="2AEBA2DC" w14:textId="77777777" w:rsidR="00FE450E" w:rsidRPr="00C11FB5" w:rsidRDefault="00FE450E" w:rsidP="00FE450E">
                            <w:pPr>
                              <w:spacing w:after="0" w:line="240" w:lineRule="auto"/>
                              <w:jc w:val="center"/>
                              <w:rPr>
                                <w:rFonts w:ascii="Calibri" w:eastAsia="Times New Roman" w:hAnsi="Calibri" w:cs="Calibri"/>
                                <w:b/>
                                <w:bCs/>
                                <w:color w:val="000000"/>
                                <w:lang w:val="en-US"/>
                              </w:rPr>
                            </w:pPr>
                            <w:r w:rsidRPr="00C11FB5">
                              <w:rPr>
                                <w:rFonts w:ascii="Calibri" w:eastAsia="Times New Roman" w:hAnsi="Calibri" w:cs="Calibri"/>
                                <w:b/>
                                <w:bCs/>
                                <w:color w:val="000000"/>
                                <w:lang w:val="en-US"/>
                              </w:rPr>
                              <w:t>Role</w:t>
                            </w:r>
                          </w:p>
                        </w:tc>
                      </w:tr>
                      <w:tr w:rsidR="00FE450E" w:rsidRPr="00C11FB5" w14:paraId="591DAD30" w14:textId="77777777" w:rsidTr="00570399">
                        <w:trPr>
                          <w:trHeight w:val="300"/>
                        </w:trPr>
                        <w:tc>
                          <w:tcPr>
                            <w:tcW w:w="760" w:type="dxa"/>
                            <w:tcBorders>
                              <w:top w:val="nil"/>
                              <w:left w:val="single" w:sz="4" w:space="0" w:color="auto"/>
                              <w:bottom w:val="single" w:sz="4" w:space="0" w:color="auto"/>
                              <w:right w:val="single" w:sz="4" w:space="0" w:color="auto"/>
                            </w:tcBorders>
                            <w:shd w:val="clear" w:color="auto" w:fill="auto"/>
                            <w:noWrap/>
                            <w:hideMark/>
                          </w:tcPr>
                          <w:p w14:paraId="4CF8C5F7" w14:textId="79C5CB20"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Jan-21</w:t>
                            </w:r>
                          </w:p>
                        </w:tc>
                        <w:tc>
                          <w:tcPr>
                            <w:tcW w:w="880" w:type="dxa"/>
                            <w:tcBorders>
                              <w:top w:val="nil"/>
                              <w:left w:val="nil"/>
                              <w:bottom w:val="single" w:sz="4" w:space="0" w:color="auto"/>
                              <w:right w:val="single" w:sz="4" w:space="0" w:color="auto"/>
                            </w:tcBorders>
                            <w:shd w:val="clear" w:color="auto" w:fill="auto"/>
                            <w:noWrap/>
                            <w:hideMark/>
                          </w:tcPr>
                          <w:p w14:paraId="7ECF6008" w14:textId="77777777" w:rsidR="00FE450E" w:rsidRPr="00C11FB5" w:rsidRDefault="00FE450E" w:rsidP="00FE450E">
                            <w:pPr>
                              <w:spacing w:after="0" w:line="240" w:lineRule="auto"/>
                              <w:rPr>
                                <w:rFonts w:ascii="Calibri" w:eastAsia="Times New Roman" w:hAnsi="Calibri" w:cs="Calibri"/>
                                <w:color w:val="000000"/>
                                <w:sz w:val="18"/>
                                <w:szCs w:val="18"/>
                                <w:lang w:val="en-US"/>
                              </w:rPr>
                            </w:pPr>
                            <w:r w:rsidRPr="00C11FB5">
                              <w:rPr>
                                <w:rFonts w:ascii="Calibri" w:eastAsia="Times New Roman" w:hAnsi="Calibri" w:cs="Calibri"/>
                                <w:color w:val="000000"/>
                                <w:sz w:val="18"/>
                                <w:szCs w:val="18"/>
                                <w:lang w:val="en-US"/>
                              </w:rPr>
                              <w:t>Till Date</w:t>
                            </w:r>
                          </w:p>
                        </w:tc>
                        <w:tc>
                          <w:tcPr>
                            <w:tcW w:w="2945" w:type="dxa"/>
                            <w:tcBorders>
                              <w:top w:val="nil"/>
                              <w:left w:val="nil"/>
                              <w:bottom w:val="single" w:sz="4" w:space="0" w:color="auto"/>
                              <w:right w:val="single" w:sz="4" w:space="0" w:color="auto"/>
                            </w:tcBorders>
                            <w:shd w:val="clear" w:color="auto" w:fill="auto"/>
                            <w:noWrap/>
                            <w:vAlign w:val="center"/>
                            <w:hideMark/>
                          </w:tcPr>
                          <w:p w14:paraId="74A401CC" w14:textId="77777777" w:rsidR="00FE450E" w:rsidRPr="00C11FB5" w:rsidRDefault="00FE450E" w:rsidP="00FE450E">
                            <w:pPr>
                              <w:spacing w:after="0" w:line="240" w:lineRule="auto"/>
                              <w:rPr>
                                <w:rFonts w:ascii="Calibri" w:eastAsia="Times New Roman" w:hAnsi="Calibri" w:cs="Calibri"/>
                                <w:color w:val="000000"/>
                                <w:sz w:val="18"/>
                                <w:szCs w:val="18"/>
                                <w:lang w:val="en-US"/>
                              </w:rPr>
                            </w:pPr>
                            <w:r w:rsidRPr="00C11FB5">
                              <w:rPr>
                                <w:rFonts w:ascii="Calibri" w:eastAsia="Times New Roman" w:hAnsi="Calibri" w:cs="Calibri"/>
                                <w:color w:val="000000"/>
                                <w:sz w:val="18"/>
                                <w:szCs w:val="18"/>
                                <w:lang w:val="en-US"/>
                              </w:rPr>
                              <w:t>MotherSon Technology Services Ltd.</w:t>
                            </w:r>
                          </w:p>
                        </w:tc>
                        <w:tc>
                          <w:tcPr>
                            <w:tcW w:w="2430" w:type="dxa"/>
                            <w:tcBorders>
                              <w:top w:val="nil"/>
                              <w:left w:val="nil"/>
                              <w:bottom w:val="single" w:sz="4" w:space="0" w:color="auto"/>
                              <w:right w:val="single" w:sz="4" w:space="0" w:color="auto"/>
                            </w:tcBorders>
                            <w:shd w:val="clear" w:color="auto" w:fill="auto"/>
                            <w:noWrap/>
                            <w:hideMark/>
                          </w:tcPr>
                          <w:p w14:paraId="52E5E8B8" w14:textId="4E281D5E"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Cloud Engineer</w:t>
                            </w:r>
                          </w:p>
                        </w:tc>
                      </w:tr>
                      <w:tr w:rsidR="00FE450E" w:rsidRPr="00C11FB5" w14:paraId="248C9C60" w14:textId="77777777" w:rsidTr="00570399">
                        <w:trPr>
                          <w:trHeight w:val="300"/>
                        </w:trPr>
                        <w:tc>
                          <w:tcPr>
                            <w:tcW w:w="760" w:type="dxa"/>
                            <w:tcBorders>
                              <w:top w:val="nil"/>
                              <w:left w:val="single" w:sz="4" w:space="0" w:color="auto"/>
                              <w:bottom w:val="single" w:sz="4" w:space="0" w:color="auto"/>
                              <w:right w:val="single" w:sz="4" w:space="0" w:color="auto"/>
                            </w:tcBorders>
                            <w:shd w:val="clear" w:color="auto" w:fill="auto"/>
                            <w:noWrap/>
                            <w:hideMark/>
                          </w:tcPr>
                          <w:p w14:paraId="6289FC2D" w14:textId="7657A866"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Aug-20</w:t>
                            </w:r>
                          </w:p>
                        </w:tc>
                        <w:tc>
                          <w:tcPr>
                            <w:tcW w:w="880" w:type="dxa"/>
                            <w:tcBorders>
                              <w:top w:val="nil"/>
                              <w:left w:val="nil"/>
                              <w:bottom w:val="single" w:sz="4" w:space="0" w:color="auto"/>
                              <w:right w:val="single" w:sz="4" w:space="0" w:color="auto"/>
                            </w:tcBorders>
                            <w:shd w:val="clear" w:color="auto" w:fill="auto"/>
                            <w:noWrap/>
                            <w:hideMark/>
                          </w:tcPr>
                          <w:p w14:paraId="629C4035" w14:textId="08AB5A4B"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Dec-20</w:t>
                            </w:r>
                          </w:p>
                        </w:tc>
                        <w:tc>
                          <w:tcPr>
                            <w:tcW w:w="2945" w:type="dxa"/>
                            <w:tcBorders>
                              <w:top w:val="nil"/>
                              <w:left w:val="nil"/>
                              <w:bottom w:val="single" w:sz="4" w:space="0" w:color="auto"/>
                              <w:right w:val="single" w:sz="4" w:space="0" w:color="auto"/>
                            </w:tcBorders>
                            <w:shd w:val="clear" w:color="auto" w:fill="auto"/>
                            <w:noWrap/>
                            <w:vAlign w:val="center"/>
                            <w:hideMark/>
                          </w:tcPr>
                          <w:p w14:paraId="1F5826BE" w14:textId="44643DE3"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RITE Technologies</w:t>
                            </w:r>
                          </w:p>
                        </w:tc>
                        <w:tc>
                          <w:tcPr>
                            <w:tcW w:w="2430" w:type="dxa"/>
                            <w:tcBorders>
                              <w:top w:val="nil"/>
                              <w:left w:val="nil"/>
                              <w:bottom w:val="single" w:sz="4" w:space="0" w:color="auto"/>
                              <w:right w:val="single" w:sz="4" w:space="0" w:color="auto"/>
                            </w:tcBorders>
                            <w:shd w:val="clear" w:color="auto" w:fill="auto"/>
                            <w:noWrap/>
                            <w:hideMark/>
                          </w:tcPr>
                          <w:p w14:paraId="13D319AC" w14:textId="1A67826D"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Software Engineer</w:t>
                            </w:r>
                          </w:p>
                        </w:tc>
                      </w:tr>
                      <w:tr w:rsidR="00FE450E" w:rsidRPr="00C11FB5" w14:paraId="2D2DBF00" w14:textId="77777777" w:rsidTr="00570399">
                        <w:trPr>
                          <w:trHeight w:val="300"/>
                        </w:trPr>
                        <w:tc>
                          <w:tcPr>
                            <w:tcW w:w="760" w:type="dxa"/>
                            <w:tcBorders>
                              <w:top w:val="nil"/>
                              <w:left w:val="single" w:sz="4" w:space="0" w:color="auto"/>
                              <w:bottom w:val="single" w:sz="4" w:space="0" w:color="auto"/>
                              <w:right w:val="single" w:sz="4" w:space="0" w:color="auto"/>
                            </w:tcBorders>
                            <w:shd w:val="clear" w:color="auto" w:fill="auto"/>
                            <w:noWrap/>
                            <w:hideMark/>
                          </w:tcPr>
                          <w:p w14:paraId="4157CDE4" w14:textId="0BDB7F00"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Jan-20</w:t>
                            </w:r>
                          </w:p>
                        </w:tc>
                        <w:tc>
                          <w:tcPr>
                            <w:tcW w:w="880" w:type="dxa"/>
                            <w:tcBorders>
                              <w:top w:val="nil"/>
                              <w:left w:val="nil"/>
                              <w:bottom w:val="single" w:sz="4" w:space="0" w:color="auto"/>
                              <w:right w:val="single" w:sz="4" w:space="0" w:color="auto"/>
                            </w:tcBorders>
                            <w:shd w:val="clear" w:color="auto" w:fill="auto"/>
                            <w:noWrap/>
                            <w:hideMark/>
                          </w:tcPr>
                          <w:p w14:paraId="60827473" w14:textId="11FA9F7D" w:rsidR="00FE450E" w:rsidRPr="00C11FB5" w:rsidRDefault="00FE450E" w:rsidP="00FE450E">
                            <w:pPr>
                              <w:spacing w:after="0" w:line="240" w:lineRule="auto"/>
                              <w:rPr>
                                <w:rFonts w:ascii="Calibri" w:eastAsia="Times New Roman" w:hAnsi="Calibri" w:cs="Calibri"/>
                                <w:color w:val="000000"/>
                                <w:sz w:val="18"/>
                                <w:szCs w:val="18"/>
                                <w:lang w:val="en-US"/>
                              </w:rPr>
                            </w:pPr>
                            <w:r w:rsidRPr="00C11FB5">
                              <w:rPr>
                                <w:rFonts w:ascii="Calibri" w:eastAsia="Times New Roman" w:hAnsi="Calibri" w:cs="Calibri"/>
                                <w:color w:val="000000"/>
                                <w:sz w:val="18"/>
                                <w:szCs w:val="18"/>
                                <w:lang w:val="en-US"/>
                              </w:rPr>
                              <w:t>Mar-</w:t>
                            </w:r>
                            <w:r w:rsidR="00570399">
                              <w:rPr>
                                <w:rFonts w:ascii="Calibri" w:eastAsia="Times New Roman" w:hAnsi="Calibri" w:cs="Calibri"/>
                                <w:color w:val="000000"/>
                                <w:sz w:val="18"/>
                                <w:szCs w:val="18"/>
                                <w:lang w:val="en-US"/>
                              </w:rPr>
                              <w:t>20</w:t>
                            </w:r>
                          </w:p>
                        </w:tc>
                        <w:tc>
                          <w:tcPr>
                            <w:tcW w:w="2945" w:type="dxa"/>
                            <w:tcBorders>
                              <w:top w:val="nil"/>
                              <w:left w:val="nil"/>
                              <w:bottom w:val="single" w:sz="4" w:space="0" w:color="auto"/>
                              <w:right w:val="single" w:sz="4" w:space="0" w:color="auto"/>
                            </w:tcBorders>
                            <w:shd w:val="clear" w:color="auto" w:fill="auto"/>
                            <w:noWrap/>
                            <w:vAlign w:val="center"/>
                            <w:hideMark/>
                          </w:tcPr>
                          <w:p w14:paraId="07BA4AB4" w14:textId="69CE5617"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Abacasys</w:t>
                            </w:r>
                          </w:p>
                        </w:tc>
                        <w:tc>
                          <w:tcPr>
                            <w:tcW w:w="2430" w:type="dxa"/>
                            <w:tcBorders>
                              <w:top w:val="nil"/>
                              <w:left w:val="nil"/>
                              <w:bottom w:val="single" w:sz="4" w:space="0" w:color="auto"/>
                              <w:right w:val="single" w:sz="4" w:space="0" w:color="auto"/>
                            </w:tcBorders>
                            <w:shd w:val="clear" w:color="auto" w:fill="auto"/>
                            <w:noWrap/>
                            <w:hideMark/>
                          </w:tcPr>
                          <w:p w14:paraId="10D09696" w14:textId="6A2CB770" w:rsidR="00FE450E" w:rsidRPr="00C11FB5" w:rsidRDefault="00570399" w:rsidP="00FE450E">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Software Engineer Trainee</w:t>
                            </w:r>
                          </w:p>
                        </w:tc>
                      </w:tr>
                    </w:tbl>
                    <w:p w14:paraId="7B3BC9C8" w14:textId="4B5F4A29" w:rsidR="002245A6" w:rsidRPr="00141F87" w:rsidRDefault="002245A6" w:rsidP="00143F94">
                      <w:pPr>
                        <w:autoSpaceDE w:val="0"/>
                        <w:autoSpaceDN w:val="0"/>
                        <w:adjustRightInd w:val="0"/>
                        <w:spacing w:after="0" w:line="240" w:lineRule="auto"/>
                        <w:ind w:left="720"/>
                        <w:jc w:val="both"/>
                        <w:rPr>
                          <w:bCs/>
                          <w:color w:val="000000"/>
                          <w:sz w:val="18"/>
                          <w:szCs w:val="18"/>
                          <w:lang w:val="en-US"/>
                        </w:rPr>
                      </w:pPr>
                    </w:p>
                  </w:txbxContent>
                </v:textbox>
                <w10:wrap anchorx="margin"/>
              </v:rect>
            </w:pict>
          </mc:Fallback>
        </mc:AlternateContent>
      </w:r>
    </w:p>
    <w:sectPr w:rsidR="00B868A8" w:rsidRPr="004867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3FD41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9pt;height:10.9pt" o:bullet="t">
        <v:imagedata r:id="rId1" o:title="msoBD8E"/>
      </v:shape>
    </w:pict>
  </w:numPicBullet>
  <w:abstractNum w:abstractNumId="0" w15:restartNumberingAfterBreak="0">
    <w:nsid w:val="00000003"/>
    <w:multiLevelType w:val="singleLevel"/>
    <w:tmpl w:val="00000003"/>
    <w:name w:val="WW8Num3"/>
    <w:lvl w:ilvl="0">
      <w:start w:val="1"/>
      <w:numFmt w:val="bullet"/>
      <w:lvlText w:val=""/>
      <w:lvlJc w:val="left"/>
      <w:pPr>
        <w:tabs>
          <w:tab w:val="num" w:pos="540"/>
        </w:tabs>
        <w:ind w:left="540" w:hanging="360"/>
      </w:pPr>
      <w:rPr>
        <w:rFonts w:ascii="Wingdings" w:hAnsi="Wingdings"/>
        <w:sz w:val="24"/>
        <w:szCs w:val="24"/>
      </w:r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3"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caps/>
        <w:lang w:val="en-US" w:eastAsia="en-US"/>
      </w:rPr>
    </w:lvl>
  </w:abstractNum>
  <w:abstractNum w:abstractNumId="5"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hint="default"/>
        <w:color w:val="632423"/>
        <w:lang w:eastAsia="zh-CN" w:bidi="en-US"/>
      </w:rPr>
    </w:lvl>
  </w:abstractNum>
  <w:abstractNum w:abstractNumId="6"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color w:val="000000"/>
        <w:lang w:val="en-GB" w:eastAsia="da-DK"/>
      </w:rPr>
    </w:lvl>
  </w:abstractNum>
  <w:abstractNum w:abstractNumId="7" w15:restartNumberingAfterBreak="0">
    <w:nsid w:val="0000000C"/>
    <w:multiLevelType w:val="singleLevel"/>
    <w:tmpl w:val="0000000C"/>
    <w:name w:val="WW8Num12"/>
    <w:lvl w:ilvl="0">
      <w:start w:val="1"/>
      <w:numFmt w:val="bullet"/>
      <w:lvlText w:val=""/>
      <w:lvlJc w:val="left"/>
      <w:pPr>
        <w:tabs>
          <w:tab w:val="num" w:pos="0"/>
        </w:tabs>
        <w:ind w:left="720" w:hanging="360"/>
      </w:pPr>
      <w:rPr>
        <w:rFonts w:ascii="Symbol" w:hAnsi="Symbol" w:cs="Symbol" w:hint="default"/>
        <w:color w:val="000000"/>
      </w:rPr>
    </w:lvl>
  </w:abstractNum>
  <w:abstractNum w:abstractNumId="8" w15:restartNumberingAfterBreak="0">
    <w:nsid w:val="00043ECC"/>
    <w:multiLevelType w:val="hybridMultilevel"/>
    <w:tmpl w:val="9EC43292"/>
    <w:lvl w:ilvl="0" w:tplc="6FC091DA">
      <w:start w:val="1"/>
      <w:numFmt w:val="bullet"/>
      <w:lvlText w:val=""/>
      <w:lvlJc w:val="left"/>
      <w:pPr>
        <w:tabs>
          <w:tab w:val="num" w:pos="720"/>
        </w:tabs>
        <w:ind w:left="720" w:hanging="360"/>
      </w:pPr>
      <w:rPr>
        <w:rFonts w:ascii="Wingdings" w:hAnsi="Wingdings" w:hint="default"/>
      </w:rPr>
    </w:lvl>
    <w:lvl w:ilvl="1" w:tplc="FCF4D80C" w:tentative="1">
      <w:start w:val="1"/>
      <w:numFmt w:val="bullet"/>
      <w:lvlText w:val=""/>
      <w:lvlJc w:val="left"/>
      <w:pPr>
        <w:tabs>
          <w:tab w:val="num" w:pos="1440"/>
        </w:tabs>
        <w:ind w:left="1440" w:hanging="360"/>
      </w:pPr>
      <w:rPr>
        <w:rFonts w:ascii="Wingdings" w:hAnsi="Wingdings" w:hint="default"/>
      </w:rPr>
    </w:lvl>
    <w:lvl w:ilvl="2" w:tplc="C6822524" w:tentative="1">
      <w:start w:val="1"/>
      <w:numFmt w:val="bullet"/>
      <w:lvlText w:val=""/>
      <w:lvlJc w:val="left"/>
      <w:pPr>
        <w:tabs>
          <w:tab w:val="num" w:pos="2160"/>
        </w:tabs>
        <w:ind w:left="2160" w:hanging="360"/>
      </w:pPr>
      <w:rPr>
        <w:rFonts w:ascii="Wingdings" w:hAnsi="Wingdings" w:hint="default"/>
      </w:rPr>
    </w:lvl>
    <w:lvl w:ilvl="3" w:tplc="46D4B1AA" w:tentative="1">
      <w:start w:val="1"/>
      <w:numFmt w:val="bullet"/>
      <w:lvlText w:val=""/>
      <w:lvlJc w:val="left"/>
      <w:pPr>
        <w:tabs>
          <w:tab w:val="num" w:pos="2880"/>
        </w:tabs>
        <w:ind w:left="2880" w:hanging="360"/>
      </w:pPr>
      <w:rPr>
        <w:rFonts w:ascii="Wingdings" w:hAnsi="Wingdings" w:hint="default"/>
      </w:rPr>
    </w:lvl>
    <w:lvl w:ilvl="4" w:tplc="4E1A9382" w:tentative="1">
      <w:start w:val="1"/>
      <w:numFmt w:val="bullet"/>
      <w:lvlText w:val=""/>
      <w:lvlJc w:val="left"/>
      <w:pPr>
        <w:tabs>
          <w:tab w:val="num" w:pos="3600"/>
        </w:tabs>
        <w:ind w:left="3600" w:hanging="360"/>
      </w:pPr>
      <w:rPr>
        <w:rFonts w:ascii="Wingdings" w:hAnsi="Wingdings" w:hint="default"/>
      </w:rPr>
    </w:lvl>
    <w:lvl w:ilvl="5" w:tplc="6C9AC498" w:tentative="1">
      <w:start w:val="1"/>
      <w:numFmt w:val="bullet"/>
      <w:lvlText w:val=""/>
      <w:lvlJc w:val="left"/>
      <w:pPr>
        <w:tabs>
          <w:tab w:val="num" w:pos="4320"/>
        </w:tabs>
        <w:ind w:left="4320" w:hanging="360"/>
      </w:pPr>
      <w:rPr>
        <w:rFonts w:ascii="Wingdings" w:hAnsi="Wingdings" w:hint="default"/>
      </w:rPr>
    </w:lvl>
    <w:lvl w:ilvl="6" w:tplc="A5DED8E0" w:tentative="1">
      <w:start w:val="1"/>
      <w:numFmt w:val="bullet"/>
      <w:lvlText w:val=""/>
      <w:lvlJc w:val="left"/>
      <w:pPr>
        <w:tabs>
          <w:tab w:val="num" w:pos="5040"/>
        </w:tabs>
        <w:ind w:left="5040" w:hanging="360"/>
      </w:pPr>
      <w:rPr>
        <w:rFonts w:ascii="Wingdings" w:hAnsi="Wingdings" w:hint="default"/>
      </w:rPr>
    </w:lvl>
    <w:lvl w:ilvl="7" w:tplc="968884E2" w:tentative="1">
      <w:start w:val="1"/>
      <w:numFmt w:val="bullet"/>
      <w:lvlText w:val=""/>
      <w:lvlJc w:val="left"/>
      <w:pPr>
        <w:tabs>
          <w:tab w:val="num" w:pos="5760"/>
        </w:tabs>
        <w:ind w:left="5760" w:hanging="360"/>
      </w:pPr>
      <w:rPr>
        <w:rFonts w:ascii="Wingdings" w:hAnsi="Wingdings" w:hint="default"/>
      </w:rPr>
    </w:lvl>
    <w:lvl w:ilvl="8" w:tplc="78C0F6F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270D95"/>
    <w:multiLevelType w:val="hybridMultilevel"/>
    <w:tmpl w:val="219EFB76"/>
    <w:lvl w:ilvl="0" w:tplc="1616B0E8">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F904B1"/>
    <w:multiLevelType w:val="hybridMultilevel"/>
    <w:tmpl w:val="5A38A7B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1467026"/>
    <w:multiLevelType w:val="hybridMultilevel"/>
    <w:tmpl w:val="884EAD0A"/>
    <w:lvl w:ilvl="0" w:tplc="0AE66240">
      <w:start w:val="1"/>
      <w:numFmt w:val="bullet"/>
      <w:lvlText w:val=""/>
      <w:lvlJc w:val="left"/>
      <w:pPr>
        <w:tabs>
          <w:tab w:val="num" w:pos="720"/>
        </w:tabs>
        <w:ind w:left="720" w:hanging="360"/>
      </w:pPr>
      <w:rPr>
        <w:rFonts w:ascii="Wingdings" w:hAnsi="Wingdings" w:hint="default"/>
      </w:rPr>
    </w:lvl>
    <w:lvl w:ilvl="1" w:tplc="B9E4ED2A">
      <w:start w:val="1"/>
      <w:numFmt w:val="bullet"/>
      <w:lvlText w:val=""/>
      <w:lvlJc w:val="left"/>
      <w:pPr>
        <w:tabs>
          <w:tab w:val="num" w:pos="1440"/>
        </w:tabs>
        <w:ind w:left="1440" w:hanging="360"/>
      </w:pPr>
      <w:rPr>
        <w:rFonts w:ascii="Wingdings" w:hAnsi="Wingdings" w:hint="default"/>
      </w:rPr>
    </w:lvl>
    <w:lvl w:ilvl="2" w:tplc="049AF848" w:tentative="1">
      <w:start w:val="1"/>
      <w:numFmt w:val="bullet"/>
      <w:lvlText w:val=""/>
      <w:lvlJc w:val="left"/>
      <w:pPr>
        <w:tabs>
          <w:tab w:val="num" w:pos="2160"/>
        </w:tabs>
        <w:ind w:left="2160" w:hanging="360"/>
      </w:pPr>
      <w:rPr>
        <w:rFonts w:ascii="Wingdings" w:hAnsi="Wingdings" w:hint="default"/>
      </w:rPr>
    </w:lvl>
    <w:lvl w:ilvl="3" w:tplc="6E088E20" w:tentative="1">
      <w:start w:val="1"/>
      <w:numFmt w:val="bullet"/>
      <w:lvlText w:val=""/>
      <w:lvlJc w:val="left"/>
      <w:pPr>
        <w:tabs>
          <w:tab w:val="num" w:pos="2880"/>
        </w:tabs>
        <w:ind w:left="2880" w:hanging="360"/>
      </w:pPr>
      <w:rPr>
        <w:rFonts w:ascii="Wingdings" w:hAnsi="Wingdings" w:hint="default"/>
      </w:rPr>
    </w:lvl>
    <w:lvl w:ilvl="4" w:tplc="E976DA3C" w:tentative="1">
      <w:start w:val="1"/>
      <w:numFmt w:val="bullet"/>
      <w:lvlText w:val=""/>
      <w:lvlJc w:val="left"/>
      <w:pPr>
        <w:tabs>
          <w:tab w:val="num" w:pos="3600"/>
        </w:tabs>
        <w:ind w:left="3600" w:hanging="360"/>
      </w:pPr>
      <w:rPr>
        <w:rFonts w:ascii="Wingdings" w:hAnsi="Wingdings" w:hint="default"/>
      </w:rPr>
    </w:lvl>
    <w:lvl w:ilvl="5" w:tplc="F1747976" w:tentative="1">
      <w:start w:val="1"/>
      <w:numFmt w:val="bullet"/>
      <w:lvlText w:val=""/>
      <w:lvlJc w:val="left"/>
      <w:pPr>
        <w:tabs>
          <w:tab w:val="num" w:pos="4320"/>
        </w:tabs>
        <w:ind w:left="4320" w:hanging="360"/>
      </w:pPr>
      <w:rPr>
        <w:rFonts w:ascii="Wingdings" w:hAnsi="Wingdings" w:hint="default"/>
      </w:rPr>
    </w:lvl>
    <w:lvl w:ilvl="6" w:tplc="3AF40E96" w:tentative="1">
      <w:start w:val="1"/>
      <w:numFmt w:val="bullet"/>
      <w:lvlText w:val=""/>
      <w:lvlJc w:val="left"/>
      <w:pPr>
        <w:tabs>
          <w:tab w:val="num" w:pos="5040"/>
        </w:tabs>
        <w:ind w:left="5040" w:hanging="360"/>
      </w:pPr>
      <w:rPr>
        <w:rFonts w:ascii="Wingdings" w:hAnsi="Wingdings" w:hint="default"/>
      </w:rPr>
    </w:lvl>
    <w:lvl w:ilvl="7" w:tplc="0B503C50" w:tentative="1">
      <w:start w:val="1"/>
      <w:numFmt w:val="bullet"/>
      <w:lvlText w:val=""/>
      <w:lvlJc w:val="left"/>
      <w:pPr>
        <w:tabs>
          <w:tab w:val="num" w:pos="5760"/>
        </w:tabs>
        <w:ind w:left="5760" w:hanging="360"/>
      </w:pPr>
      <w:rPr>
        <w:rFonts w:ascii="Wingdings" w:hAnsi="Wingdings" w:hint="default"/>
      </w:rPr>
    </w:lvl>
    <w:lvl w:ilvl="8" w:tplc="14A095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31359F"/>
    <w:multiLevelType w:val="hybridMultilevel"/>
    <w:tmpl w:val="AFEEEF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83A22D8"/>
    <w:multiLevelType w:val="hybridMultilevel"/>
    <w:tmpl w:val="C2C828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64556F"/>
    <w:multiLevelType w:val="hybridMultilevel"/>
    <w:tmpl w:val="732842D6"/>
    <w:lvl w:ilvl="0" w:tplc="6C66DC76">
      <w:start w:val="1"/>
      <w:numFmt w:val="bullet"/>
      <w:lvlText w:val="•"/>
      <w:lvlJc w:val="left"/>
      <w:pPr>
        <w:tabs>
          <w:tab w:val="num" w:pos="720"/>
        </w:tabs>
        <w:ind w:left="720" w:hanging="360"/>
      </w:pPr>
      <w:rPr>
        <w:rFonts w:ascii="Arial" w:hAnsi="Arial" w:hint="default"/>
      </w:rPr>
    </w:lvl>
    <w:lvl w:ilvl="1" w:tplc="43707228" w:tentative="1">
      <w:start w:val="1"/>
      <w:numFmt w:val="bullet"/>
      <w:lvlText w:val="•"/>
      <w:lvlJc w:val="left"/>
      <w:pPr>
        <w:tabs>
          <w:tab w:val="num" w:pos="1440"/>
        </w:tabs>
        <w:ind w:left="1440" w:hanging="360"/>
      </w:pPr>
      <w:rPr>
        <w:rFonts w:ascii="Arial" w:hAnsi="Arial" w:hint="default"/>
      </w:rPr>
    </w:lvl>
    <w:lvl w:ilvl="2" w:tplc="CA12C14A" w:tentative="1">
      <w:start w:val="1"/>
      <w:numFmt w:val="bullet"/>
      <w:lvlText w:val="•"/>
      <w:lvlJc w:val="left"/>
      <w:pPr>
        <w:tabs>
          <w:tab w:val="num" w:pos="2160"/>
        </w:tabs>
        <w:ind w:left="2160" w:hanging="360"/>
      </w:pPr>
      <w:rPr>
        <w:rFonts w:ascii="Arial" w:hAnsi="Arial" w:hint="default"/>
      </w:rPr>
    </w:lvl>
    <w:lvl w:ilvl="3" w:tplc="B95EC53A" w:tentative="1">
      <w:start w:val="1"/>
      <w:numFmt w:val="bullet"/>
      <w:lvlText w:val="•"/>
      <w:lvlJc w:val="left"/>
      <w:pPr>
        <w:tabs>
          <w:tab w:val="num" w:pos="2880"/>
        </w:tabs>
        <w:ind w:left="2880" w:hanging="360"/>
      </w:pPr>
      <w:rPr>
        <w:rFonts w:ascii="Arial" w:hAnsi="Arial" w:hint="default"/>
      </w:rPr>
    </w:lvl>
    <w:lvl w:ilvl="4" w:tplc="F476F6CA" w:tentative="1">
      <w:start w:val="1"/>
      <w:numFmt w:val="bullet"/>
      <w:lvlText w:val="•"/>
      <w:lvlJc w:val="left"/>
      <w:pPr>
        <w:tabs>
          <w:tab w:val="num" w:pos="3600"/>
        </w:tabs>
        <w:ind w:left="3600" w:hanging="360"/>
      </w:pPr>
      <w:rPr>
        <w:rFonts w:ascii="Arial" w:hAnsi="Arial" w:hint="default"/>
      </w:rPr>
    </w:lvl>
    <w:lvl w:ilvl="5" w:tplc="457C31E0" w:tentative="1">
      <w:start w:val="1"/>
      <w:numFmt w:val="bullet"/>
      <w:lvlText w:val="•"/>
      <w:lvlJc w:val="left"/>
      <w:pPr>
        <w:tabs>
          <w:tab w:val="num" w:pos="4320"/>
        </w:tabs>
        <w:ind w:left="4320" w:hanging="360"/>
      </w:pPr>
      <w:rPr>
        <w:rFonts w:ascii="Arial" w:hAnsi="Arial" w:hint="default"/>
      </w:rPr>
    </w:lvl>
    <w:lvl w:ilvl="6" w:tplc="A99AFEE6" w:tentative="1">
      <w:start w:val="1"/>
      <w:numFmt w:val="bullet"/>
      <w:lvlText w:val="•"/>
      <w:lvlJc w:val="left"/>
      <w:pPr>
        <w:tabs>
          <w:tab w:val="num" w:pos="5040"/>
        </w:tabs>
        <w:ind w:left="5040" w:hanging="360"/>
      </w:pPr>
      <w:rPr>
        <w:rFonts w:ascii="Arial" w:hAnsi="Arial" w:hint="default"/>
      </w:rPr>
    </w:lvl>
    <w:lvl w:ilvl="7" w:tplc="6E6A3160" w:tentative="1">
      <w:start w:val="1"/>
      <w:numFmt w:val="bullet"/>
      <w:lvlText w:val="•"/>
      <w:lvlJc w:val="left"/>
      <w:pPr>
        <w:tabs>
          <w:tab w:val="num" w:pos="5760"/>
        </w:tabs>
        <w:ind w:left="5760" w:hanging="360"/>
      </w:pPr>
      <w:rPr>
        <w:rFonts w:ascii="Arial" w:hAnsi="Arial" w:hint="default"/>
      </w:rPr>
    </w:lvl>
    <w:lvl w:ilvl="8" w:tplc="AA6685C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B4562CC"/>
    <w:multiLevelType w:val="hybridMultilevel"/>
    <w:tmpl w:val="D4348BF0"/>
    <w:lvl w:ilvl="0" w:tplc="1988FC26">
      <w:start w:val="1"/>
      <w:numFmt w:val="bullet"/>
      <w:lvlText w:val="•"/>
      <w:lvlJc w:val="left"/>
      <w:pPr>
        <w:tabs>
          <w:tab w:val="num" w:pos="720"/>
        </w:tabs>
        <w:ind w:left="720" w:hanging="360"/>
      </w:pPr>
      <w:rPr>
        <w:rFonts w:ascii="Arial" w:hAnsi="Arial" w:hint="default"/>
      </w:rPr>
    </w:lvl>
    <w:lvl w:ilvl="1" w:tplc="021E8B30" w:tentative="1">
      <w:start w:val="1"/>
      <w:numFmt w:val="bullet"/>
      <w:lvlText w:val="•"/>
      <w:lvlJc w:val="left"/>
      <w:pPr>
        <w:tabs>
          <w:tab w:val="num" w:pos="1440"/>
        </w:tabs>
        <w:ind w:left="1440" w:hanging="360"/>
      </w:pPr>
      <w:rPr>
        <w:rFonts w:ascii="Arial" w:hAnsi="Arial" w:hint="default"/>
      </w:rPr>
    </w:lvl>
    <w:lvl w:ilvl="2" w:tplc="37EE1FE6" w:tentative="1">
      <w:start w:val="1"/>
      <w:numFmt w:val="bullet"/>
      <w:lvlText w:val="•"/>
      <w:lvlJc w:val="left"/>
      <w:pPr>
        <w:tabs>
          <w:tab w:val="num" w:pos="2160"/>
        </w:tabs>
        <w:ind w:left="2160" w:hanging="360"/>
      </w:pPr>
      <w:rPr>
        <w:rFonts w:ascii="Arial" w:hAnsi="Arial" w:hint="default"/>
      </w:rPr>
    </w:lvl>
    <w:lvl w:ilvl="3" w:tplc="3008281C" w:tentative="1">
      <w:start w:val="1"/>
      <w:numFmt w:val="bullet"/>
      <w:lvlText w:val="•"/>
      <w:lvlJc w:val="left"/>
      <w:pPr>
        <w:tabs>
          <w:tab w:val="num" w:pos="2880"/>
        </w:tabs>
        <w:ind w:left="2880" w:hanging="360"/>
      </w:pPr>
      <w:rPr>
        <w:rFonts w:ascii="Arial" w:hAnsi="Arial" w:hint="default"/>
      </w:rPr>
    </w:lvl>
    <w:lvl w:ilvl="4" w:tplc="2E5E200C" w:tentative="1">
      <w:start w:val="1"/>
      <w:numFmt w:val="bullet"/>
      <w:lvlText w:val="•"/>
      <w:lvlJc w:val="left"/>
      <w:pPr>
        <w:tabs>
          <w:tab w:val="num" w:pos="3600"/>
        </w:tabs>
        <w:ind w:left="3600" w:hanging="360"/>
      </w:pPr>
      <w:rPr>
        <w:rFonts w:ascii="Arial" w:hAnsi="Arial" w:hint="default"/>
      </w:rPr>
    </w:lvl>
    <w:lvl w:ilvl="5" w:tplc="DA987E40" w:tentative="1">
      <w:start w:val="1"/>
      <w:numFmt w:val="bullet"/>
      <w:lvlText w:val="•"/>
      <w:lvlJc w:val="left"/>
      <w:pPr>
        <w:tabs>
          <w:tab w:val="num" w:pos="4320"/>
        </w:tabs>
        <w:ind w:left="4320" w:hanging="360"/>
      </w:pPr>
      <w:rPr>
        <w:rFonts w:ascii="Arial" w:hAnsi="Arial" w:hint="default"/>
      </w:rPr>
    </w:lvl>
    <w:lvl w:ilvl="6" w:tplc="F7EA4E70" w:tentative="1">
      <w:start w:val="1"/>
      <w:numFmt w:val="bullet"/>
      <w:lvlText w:val="•"/>
      <w:lvlJc w:val="left"/>
      <w:pPr>
        <w:tabs>
          <w:tab w:val="num" w:pos="5040"/>
        </w:tabs>
        <w:ind w:left="5040" w:hanging="360"/>
      </w:pPr>
      <w:rPr>
        <w:rFonts w:ascii="Arial" w:hAnsi="Arial" w:hint="default"/>
      </w:rPr>
    </w:lvl>
    <w:lvl w:ilvl="7" w:tplc="72408BD8" w:tentative="1">
      <w:start w:val="1"/>
      <w:numFmt w:val="bullet"/>
      <w:lvlText w:val="•"/>
      <w:lvlJc w:val="left"/>
      <w:pPr>
        <w:tabs>
          <w:tab w:val="num" w:pos="5760"/>
        </w:tabs>
        <w:ind w:left="5760" w:hanging="360"/>
      </w:pPr>
      <w:rPr>
        <w:rFonts w:ascii="Arial" w:hAnsi="Arial" w:hint="default"/>
      </w:rPr>
    </w:lvl>
    <w:lvl w:ilvl="8" w:tplc="5F0A7DD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108579D"/>
    <w:multiLevelType w:val="hybridMultilevel"/>
    <w:tmpl w:val="C5CA545C"/>
    <w:lvl w:ilvl="0" w:tplc="CD561C14">
      <w:start w:val="1"/>
      <w:numFmt w:val="bullet"/>
      <w:lvlText w:val="•"/>
      <w:lvlJc w:val="left"/>
      <w:pPr>
        <w:tabs>
          <w:tab w:val="num" w:pos="720"/>
        </w:tabs>
        <w:ind w:left="720" w:hanging="360"/>
      </w:pPr>
      <w:rPr>
        <w:rFonts w:ascii="Arial" w:hAnsi="Arial" w:hint="default"/>
      </w:rPr>
    </w:lvl>
    <w:lvl w:ilvl="1" w:tplc="A9246F7A" w:tentative="1">
      <w:start w:val="1"/>
      <w:numFmt w:val="bullet"/>
      <w:lvlText w:val="•"/>
      <w:lvlJc w:val="left"/>
      <w:pPr>
        <w:tabs>
          <w:tab w:val="num" w:pos="1440"/>
        </w:tabs>
        <w:ind w:left="1440" w:hanging="360"/>
      </w:pPr>
      <w:rPr>
        <w:rFonts w:ascii="Arial" w:hAnsi="Arial" w:hint="default"/>
      </w:rPr>
    </w:lvl>
    <w:lvl w:ilvl="2" w:tplc="0C2071E6" w:tentative="1">
      <w:start w:val="1"/>
      <w:numFmt w:val="bullet"/>
      <w:lvlText w:val="•"/>
      <w:lvlJc w:val="left"/>
      <w:pPr>
        <w:tabs>
          <w:tab w:val="num" w:pos="2160"/>
        </w:tabs>
        <w:ind w:left="2160" w:hanging="360"/>
      </w:pPr>
      <w:rPr>
        <w:rFonts w:ascii="Arial" w:hAnsi="Arial" w:hint="default"/>
      </w:rPr>
    </w:lvl>
    <w:lvl w:ilvl="3" w:tplc="1348020E" w:tentative="1">
      <w:start w:val="1"/>
      <w:numFmt w:val="bullet"/>
      <w:lvlText w:val="•"/>
      <w:lvlJc w:val="left"/>
      <w:pPr>
        <w:tabs>
          <w:tab w:val="num" w:pos="2880"/>
        </w:tabs>
        <w:ind w:left="2880" w:hanging="360"/>
      </w:pPr>
      <w:rPr>
        <w:rFonts w:ascii="Arial" w:hAnsi="Arial" w:hint="default"/>
      </w:rPr>
    </w:lvl>
    <w:lvl w:ilvl="4" w:tplc="181642D2" w:tentative="1">
      <w:start w:val="1"/>
      <w:numFmt w:val="bullet"/>
      <w:lvlText w:val="•"/>
      <w:lvlJc w:val="left"/>
      <w:pPr>
        <w:tabs>
          <w:tab w:val="num" w:pos="3600"/>
        </w:tabs>
        <w:ind w:left="3600" w:hanging="360"/>
      </w:pPr>
      <w:rPr>
        <w:rFonts w:ascii="Arial" w:hAnsi="Arial" w:hint="default"/>
      </w:rPr>
    </w:lvl>
    <w:lvl w:ilvl="5" w:tplc="D3FE5FB0" w:tentative="1">
      <w:start w:val="1"/>
      <w:numFmt w:val="bullet"/>
      <w:lvlText w:val="•"/>
      <w:lvlJc w:val="left"/>
      <w:pPr>
        <w:tabs>
          <w:tab w:val="num" w:pos="4320"/>
        </w:tabs>
        <w:ind w:left="4320" w:hanging="360"/>
      </w:pPr>
      <w:rPr>
        <w:rFonts w:ascii="Arial" w:hAnsi="Arial" w:hint="default"/>
      </w:rPr>
    </w:lvl>
    <w:lvl w:ilvl="6" w:tplc="61D6C040" w:tentative="1">
      <w:start w:val="1"/>
      <w:numFmt w:val="bullet"/>
      <w:lvlText w:val="•"/>
      <w:lvlJc w:val="left"/>
      <w:pPr>
        <w:tabs>
          <w:tab w:val="num" w:pos="5040"/>
        </w:tabs>
        <w:ind w:left="5040" w:hanging="360"/>
      </w:pPr>
      <w:rPr>
        <w:rFonts w:ascii="Arial" w:hAnsi="Arial" w:hint="default"/>
      </w:rPr>
    </w:lvl>
    <w:lvl w:ilvl="7" w:tplc="CCCC4196" w:tentative="1">
      <w:start w:val="1"/>
      <w:numFmt w:val="bullet"/>
      <w:lvlText w:val="•"/>
      <w:lvlJc w:val="left"/>
      <w:pPr>
        <w:tabs>
          <w:tab w:val="num" w:pos="5760"/>
        </w:tabs>
        <w:ind w:left="5760" w:hanging="360"/>
      </w:pPr>
      <w:rPr>
        <w:rFonts w:ascii="Arial" w:hAnsi="Arial" w:hint="default"/>
      </w:rPr>
    </w:lvl>
    <w:lvl w:ilvl="8" w:tplc="8D36ED2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974390"/>
    <w:multiLevelType w:val="hybridMultilevel"/>
    <w:tmpl w:val="6EC4AFAC"/>
    <w:lvl w:ilvl="0" w:tplc="FB524308">
      <w:start w:val="1"/>
      <w:numFmt w:val="bullet"/>
      <w:lvlText w:val="•"/>
      <w:lvlJc w:val="left"/>
      <w:pPr>
        <w:tabs>
          <w:tab w:val="num" w:pos="720"/>
        </w:tabs>
        <w:ind w:left="720" w:hanging="360"/>
      </w:pPr>
      <w:rPr>
        <w:rFonts w:ascii="Arial" w:hAnsi="Arial" w:hint="default"/>
      </w:rPr>
    </w:lvl>
    <w:lvl w:ilvl="1" w:tplc="F42A7B04" w:tentative="1">
      <w:start w:val="1"/>
      <w:numFmt w:val="bullet"/>
      <w:lvlText w:val="•"/>
      <w:lvlJc w:val="left"/>
      <w:pPr>
        <w:tabs>
          <w:tab w:val="num" w:pos="1440"/>
        </w:tabs>
        <w:ind w:left="1440" w:hanging="360"/>
      </w:pPr>
      <w:rPr>
        <w:rFonts w:ascii="Arial" w:hAnsi="Arial" w:hint="default"/>
      </w:rPr>
    </w:lvl>
    <w:lvl w:ilvl="2" w:tplc="ED1CEFA4" w:tentative="1">
      <w:start w:val="1"/>
      <w:numFmt w:val="bullet"/>
      <w:lvlText w:val="•"/>
      <w:lvlJc w:val="left"/>
      <w:pPr>
        <w:tabs>
          <w:tab w:val="num" w:pos="2160"/>
        </w:tabs>
        <w:ind w:left="2160" w:hanging="360"/>
      </w:pPr>
      <w:rPr>
        <w:rFonts w:ascii="Arial" w:hAnsi="Arial" w:hint="default"/>
      </w:rPr>
    </w:lvl>
    <w:lvl w:ilvl="3" w:tplc="1526A704" w:tentative="1">
      <w:start w:val="1"/>
      <w:numFmt w:val="bullet"/>
      <w:lvlText w:val="•"/>
      <w:lvlJc w:val="left"/>
      <w:pPr>
        <w:tabs>
          <w:tab w:val="num" w:pos="2880"/>
        </w:tabs>
        <w:ind w:left="2880" w:hanging="360"/>
      </w:pPr>
      <w:rPr>
        <w:rFonts w:ascii="Arial" w:hAnsi="Arial" w:hint="default"/>
      </w:rPr>
    </w:lvl>
    <w:lvl w:ilvl="4" w:tplc="F45E80FA" w:tentative="1">
      <w:start w:val="1"/>
      <w:numFmt w:val="bullet"/>
      <w:lvlText w:val="•"/>
      <w:lvlJc w:val="left"/>
      <w:pPr>
        <w:tabs>
          <w:tab w:val="num" w:pos="3600"/>
        </w:tabs>
        <w:ind w:left="3600" w:hanging="360"/>
      </w:pPr>
      <w:rPr>
        <w:rFonts w:ascii="Arial" w:hAnsi="Arial" w:hint="default"/>
      </w:rPr>
    </w:lvl>
    <w:lvl w:ilvl="5" w:tplc="8DD23D52" w:tentative="1">
      <w:start w:val="1"/>
      <w:numFmt w:val="bullet"/>
      <w:lvlText w:val="•"/>
      <w:lvlJc w:val="left"/>
      <w:pPr>
        <w:tabs>
          <w:tab w:val="num" w:pos="4320"/>
        </w:tabs>
        <w:ind w:left="4320" w:hanging="360"/>
      </w:pPr>
      <w:rPr>
        <w:rFonts w:ascii="Arial" w:hAnsi="Arial" w:hint="default"/>
      </w:rPr>
    </w:lvl>
    <w:lvl w:ilvl="6" w:tplc="C854EC24" w:tentative="1">
      <w:start w:val="1"/>
      <w:numFmt w:val="bullet"/>
      <w:lvlText w:val="•"/>
      <w:lvlJc w:val="left"/>
      <w:pPr>
        <w:tabs>
          <w:tab w:val="num" w:pos="5040"/>
        </w:tabs>
        <w:ind w:left="5040" w:hanging="360"/>
      </w:pPr>
      <w:rPr>
        <w:rFonts w:ascii="Arial" w:hAnsi="Arial" w:hint="default"/>
      </w:rPr>
    </w:lvl>
    <w:lvl w:ilvl="7" w:tplc="CBB21D9C" w:tentative="1">
      <w:start w:val="1"/>
      <w:numFmt w:val="bullet"/>
      <w:lvlText w:val="•"/>
      <w:lvlJc w:val="left"/>
      <w:pPr>
        <w:tabs>
          <w:tab w:val="num" w:pos="5760"/>
        </w:tabs>
        <w:ind w:left="5760" w:hanging="360"/>
      </w:pPr>
      <w:rPr>
        <w:rFonts w:ascii="Arial" w:hAnsi="Arial" w:hint="default"/>
      </w:rPr>
    </w:lvl>
    <w:lvl w:ilvl="8" w:tplc="72DCBF9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6C1ACB"/>
    <w:multiLevelType w:val="hybridMultilevel"/>
    <w:tmpl w:val="07104E12"/>
    <w:lvl w:ilvl="0" w:tplc="7DB0390A">
      <w:start w:val="1"/>
      <w:numFmt w:val="bullet"/>
      <w:lvlText w:val=""/>
      <w:lvlJc w:val="left"/>
      <w:pPr>
        <w:tabs>
          <w:tab w:val="num" w:pos="720"/>
        </w:tabs>
        <w:ind w:left="720" w:hanging="360"/>
      </w:pPr>
      <w:rPr>
        <w:rFonts w:ascii="Wingdings" w:hAnsi="Wingdings" w:hint="default"/>
      </w:rPr>
    </w:lvl>
    <w:lvl w:ilvl="1" w:tplc="897CE6F8">
      <w:start w:val="1"/>
      <w:numFmt w:val="bullet"/>
      <w:lvlText w:val=""/>
      <w:lvlJc w:val="left"/>
      <w:pPr>
        <w:tabs>
          <w:tab w:val="num" w:pos="1440"/>
        </w:tabs>
        <w:ind w:left="1440" w:hanging="360"/>
      </w:pPr>
      <w:rPr>
        <w:rFonts w:ascii="Wingdings" w:hAnsi="Wingdings" w:hint="default"/>
      </w:rPr>
    </w:lvl>
    <w:lvl w:ilvl="2" w:tplc="75C22F68" w:tentative="1">
      <w:start w:val="1"/>
      <w:numFmt w:val="bullet"/>
      <w:lvlText w:val=""/>
      <w:lvlJc w:val="left"/>
      <w:pPr>
        <w:tabs>
          <w:tab w:val="num" w:pos="2160"/>
        </w:tabs>
        <w:ind w:left="2160" w:hanging="360"/>
      </w:pPr>
      <w:rPr>
        <w:rFonts w:ascii="Wingdings" w:hAnsi="Wingdings" w:hint="default"/>
      </w:rPr>
    </w:lvl>
    <w:lvl w:ilvl="3" w:tplc="F04051AC" w:tentative="1">
      <w:start w:val="1"/>
      <w:numFmt w:val="bullet"/>
      <w:lvlText w:val=""/>
      <w:lvlJc w:val="left"/>
      <w:pPr>
        <w:tabs>
          <w:tab w:val="num" w:pos="2880"/>
        </w:tabs>
        <w:ind w:left="2880" w:hanging="360"/>
      </w:pPr>
      <w:rPr>
        <w:rFonts w:ascii="Wingdings" w:hAnsi="Wingdings" w:hint="default"/>
      </w:rPr>
    </w:lvl>
    <w:lvl w:ilvl="4" w:tplc="B2B8E9E2" w:tentative="1">
      <w:start w:val="1"/>
      <w:numFmt w:val="bullet"/>
      <w:lvlText w:val=""/>
      <w:lvlJc w:val="left"/>
      <w:pPr>
        <w:tabs>
          <w:tab w:val="num" w:pos="3600"/>
        </w:tabs>
        <w:ind w:left="3600" w:hanging="360"/>
      </w:pPr>
      <w:rPr>
        <w:rFonts w:ascii="Wingdings" w:hAnsi="Wingdings" w:hint="default"/>
      </w:rPr>
    </w:lvl>
    <w:lvl w:ilvl="5" w:tplc="3768F49C" w:tentative="1">
      <w:start w:val="1"/>
      <w:numFmt w:val="bullet"/>
      <w:lvlText w:val=""/>
      <w:lvlJc w:val="left"/>
      <w:pPr>
        <w:tabs>
          <w:tab w:val="num" w:pos="4320"/>
        </w:tabs>
        <w:ind w:left="4320" w:hanging="360"/>
      </w:pPr>
      <w:rPr>
        <w:rFonts w:ascii="Wingdings" w:hAnsi="Wingdings" w:hint="default"/>
      </w:rPr>
    </w:lvl>
    <w:lvl w:ilvl="6" w:tplc="A2CE3D56" w:tentative="1">
      <w:start w:val="1"/>
      <w:numFmt w:val="bullet"/>
      <w:lvlText w:val=""/>
      <w:lvlJc w:val="left"/>
      <w:pPr>
        <w:tabs>
          <w:tab w:val="num" w:pos="5040"/>
        </w:tabs>
        <w:ind w:left="5040" w:hanging="360"/>
      </w:pPr>
      <w:rPr>
        <w:rFonts w:ascii="Wingdings" w:hAnsi="Wingdings" w:hint="default"/>
      </w:rPr>
    </w:lvl>
    <w:lvl w:ilvl="7" w:tplc="985A2952" w:tentative="1">
      <w:start w:val="1"/>
      <w:numFmt w:val="bullet"/>
      <w:lvlText w:val=""/>
      <w:lvlJc w:val="left"/>
      <w:pPr>
        <w:tabs>
          <w:tab w:val="num" w:pos="5760"/>
        </w:tabs>
        <w:ind w:left="5760" w:hanging="360"/>
      </w:pPr>
      <w:rPr>
        <w:rFonts w:ascii="Wingdings" w:hAnsi="Wingdings" w:hint="default"/>
      </w:rPr>
    </w:lvl>
    <w:lvl w:ilvl="8" w:tplc="A602314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7F2B0A"/>
    <w:multiLevelType w:val="hybridMultilevel"/>
    <w:tmpl w:val="D9A8871C"/>
    <w:lvl w:ilvl="0" w:tplc="E6B07E92">
      <w:start w:val="1"/>
      <w:numFmt w:val="bullet"/>
      <w:lvlText w:val=""/>
      <w:lvlJc w:val="left"/>
      <w:pPr>
        <w:tabs>
          <w:tab w:val="num" w:pos="720"/>
        </w:tabs>
        <w:ind w:left="720" w:hanging="360"/>
      </w:pPr>
      <w:rPr>
        <w:rFonts w:ascii="Wingdings" w:hAnsi="Wingdings" w:hint="default"/>
      </w:rPr>
    </w:lvl>
    <w:lvl w:ilvl="1" w:tplc="39003E8A" w:tentative="1">
      <w:start w:val="1"/>
      <w:numFmt w:val="bullet"/>
      <w:lvlText w:val=""/>
      <w:lvlJc w:val="left"/>
      <w:pPr>
        <w:tabs>
          <w:tab w:val="num" w:pos="1440"/>
        </w:tabs>
        <w:ind w:left="1440" w:hanging="360"/>
      </w:pPr>
      <w:rPr>
        <w:rFonts w:ascii="Wingdings" w:hAnsi="Wingdings" w:hint="default"/>
      </w:rPr>
    </w:lvl>
    <w:lvl w:ilvl="2" w:tplc="B5A2AA40" w:tentative="1">
      <w:start w:val="1"/>
      <w:numFmt w:val="bullet"/>
      <w:lvlText w:val=""/>
      <w:lvlJc w:val="left"/>
      <w:pPr>
        <w:tabs>
          <w:tab w:val="num" w:pos="2160"/>
        </w:tabs>
        <w:ind w:left="2160" w:hanging="360"/>
      </w:pPr>
      <w:rPr>
        <w:rFonts w:ascii="Wingdings" w:hAnsi="Wingdings" w:hint="default"/>
      </w:rPr>
    </w:lvl>
    <w:lvl w:ilvl="3" w:tplc="D03C262E" w:tentative="1">
      <w:start w:val="1"/>
      <w:numFmt w:val="bullet"/>
      <w:lvlText w:val=""/>
      <w:lvlJc w:val="left"/>
      <w:pPr>
        <w:tabs>
          <w:tab w:val="num" w:pos="2880"/>
        </w:tabs>
        <w:ind w:left="2880" w:hanging="360"/>
      </w:pPr>
      <w:rPr>
        <w:rFonts w:ascii="Wingdings" w:hAnsi="Wingdings" w:hint="default"/>
      </w:rPr>
    </w:lvl>
    <w:lvl w:ilvl="4" w:tplc="365CC1C0" w:tentative="1">
      <w:start w:val="1"/>
      <w:numFmt w:val="bullet"/>
      <w:lvlText w:val=""/>
      <w:lvlJc w:val="left"/>
      <w:pPr>
        <w:tabs>
          <w:tab w:val="num" w:pos="3600"/>
        </w:tabs>
        <w:ind w:left="3600" w:hanging="360"/>
      </w:pPr>
      <w:rPr>
        <w:rFonts w:ascii="Wingdings" w:hAnsi="Wingdings" w:hint="default"/>
      </w:rPr>
    </w:lvl>
    <w:lvl w:ilvl="5" w:tplc="7DFCC444" w:tentative="1">
      <w:start w:val="1"/>
      <w:numFmt w:val="bullet"/>
      <w:lvlText w:val=""/>
      <w:lvlJc w:val="left"/>
      <w:pPr>
        <w:tabs>
          <w:tab w:val="num" w:pos="4320"/>
        </w:tabs>
        <w:ind w:left="4320" w:hanging="360"/>
      </w:pPr>
      <w:rPr>
        <w:rFonts w:ascii="Wingdings" w:hAnsi="Wingdings" w:hint="default"/>
      </w:rPr>
    </w:lvl>
    <w:lvl w:ilvl="6" w:tplc="E06A0756" w:tentative="1">
      <w:start w:val="1"/>
      <w:numFmt w:val="bullet"/>
      <w:lvlText w:val=""/>
      <w:lvlJc w:val="left"/>
      <w:pPr>
        <w:tabs>
          <w:tab w:val="num" w:pos="5040"/>
        </w:tabs>
        <w:ind w:left="5040" w:hanging="360"/>
      </w:pPr>
      <w:rPr>
        <w:rFonts w:ascii="Wingdings" w:hAnsi="Wingdings" w:hint="default"/>
      </w:rPr>
    </w:lvl>
    <w:lvl w:ilvl="7" w:tplc="A6F0D8F4" w:tentative="1">
      <w:start w:val="1"/>
      <w:numFmt w:val="bullet"/>
      <w:lvlText w:val=""/>
      <w:lvlJc w:val="left"/>
      <w:pPr>
        <w:tabs>
          <w:tab w:val="num" w:pos="5760"/>
        </w:tabs>
        <w:ind w:left="5760" w:hanging="360"/>
      </w:pPr>
      <w:rPr>
        <w:rFonts w:ascii="Wingdings" w:hAnsi="Wingdings" w:hint="default"/>
      </w:rPr>
    </w:lvl>
    <w:lvl w:ilvl="8" w:tplc="AFEC5F2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7E5D1F"/>
    <w:multiLevelType w:val="hybridMultilevel"/>
    <w:tmpl w:val="5F9A13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8F6351"/>
    <w:multiLevelType w:val="hybridMultilevel"/>
    <w:tmpl w:val="CAC6A5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C605C0"/>
    <w:multiLevelType w:val="hybridMultilevel"/>
    <w:tmpl w:val="782463F4"/>
    <w:lvl w:ilvl="0" w:tplc="27241136">
      <w:start w:val="1"/>
      <w:numFmt w:val="bullet"/>
      <w:lvlText w:val="•"/>
      <w:lvlJc w:val="left"/>
      <w:pPr>
        <w:tabs>
          <w:tab w:val="num" w:pos="720"/>
        </w:tabs>
        <w:ind w:left="720" w:hanging="360"/>
      </w:pPr>
      <w:rPr>
        <w:rFonts w:ascii="Arial" w:hAnsi="Arial" w:hint="default"/>
      </w:rPr>
    </w:lvl>
    <w:lvl w:ilvl="1" w:tplc="B5F2BD28" w:tentative="1">
      <w:start w:val="1"/>
      <w:numFmt w:val="bullet"/>
      <w:lvlText w:val="•"/>
      <w:lvlJc w:val="left"/>
      <w:pPr>
        <w:tabs>
          <w:tab w:val="num" w:pos="1440"/>
        </w:tabs>
        <w:ind w:left="1440" w:hanging="360"/>
      </w:pPr>
      <w:rPr>
        <w:rFonts w:ascii="Arial" w:hAnsi="Arial" w:hint="default"/>
      </w:rPr>
    </w:lvl>
    <w:lvl w:ilvl="2" w:tplc="23CE1AE6" w:tentative="1">
      <w:start w:val="1"/>
      <w:numFmt w:val="bullet"/>
      <w:lvlText w:val="•"/>
      <w:lvlJc w:val="left"/>
      <w:pPr>
        <w:tabs>
          <w:tab w:val="num" w:pos="2160"/>
        </w:tabs>
        <w:ind w:left="2160" w:hanging="360"/>
      </w:pPr>
      <w:rPr>
        <w:rFonts w:ascii="Arial" w:hAnsi="Arial" w:hint="default"/>
      </w:rPr>
    </w:lvl>
    <w:lvl w:ilvl="3" w:tplc="55180820" w:tentative="1">
      <w:start w:val="1"/>
      <w:numFmt w:val="bullet"/>
      <w:lvlText w:val="•"/>
      <w:lvlJc w:val="left"/>
      <w:pPr>
        <w:tabs>
          <w:tab w:val="num" w:pos="2880"/>
        </w:tabs>
        <w:ind w:left="2880" w:hanging="360"/>
      </w:pPr>
      <w:rPr>
        <w:rFonts w:ascii="Arial" w:hAnsi="Arial" w:hint="default"/>
      </w:rPr>
    </w:lvl>
    <w:lvl w:ilvl="4" w:tplc="022802D4" w:tentative="1">
      <w:start w:val="1"/>
      <w:numFmt w:val="bullet"/>
      <w:lvlText w:val="•"/>
      <w:lvlJc w:val="left"/>
      <w:pPr>
        <w:tabs>
          <w:tab w:val="num" w:pos="3600"/>
        </w:tabs>
        <w:ind w:left="3600" w:hanging="360"/>
      </w:pPr>
      <w:rPr>
        <w:rFonts w:ascii="Arial" w:hAnsi="Arial" w:hint="default"/>
      </w:rPr>
    </w:lvl>
    <w:lvl w:ilvl="5" w:tplc="C6148F68" w:tentative="1">
      <w:start w:val="1"/>
      <w:numFmt w:val="bullet"/>
      <w:lvlText w:val="•"/>
      <w:lvlJc w:val="left"/>
      <w:pPr>
        <w:tabs>
          <w:tab w:val="num" w:pos="4320"/>
        </w:tabs>
        <w:ind w:left="4320" w:hanging="360"/>
      </w:pPr>
      <w:rPr>
        <w:rFonts w:ascii="Arial" w:hAnsi="Arial" w:hint="default"/>
      </w:rPr>
    </w:lvl>
    <w:lvl w:ilvl="6" w:tplc="129EA9EC" w:tentative="1">
      <w:start w:val="1"/>
      <w:numFmt w:val="bullet"/>
      <w:lvlText w:val="•"/>
      <w:lvlJc w:val="left"/>
      <w:pPr>
        <w:tabs>
          <w:tab w:val="num" w:pos="5040"/>
        </w:tabs>
        <w:ind w:left="5040" w:hanging="360"/>
      </w:pPr>
      <w:rPr>
        <w:rFonts w:ascii="Arial" w:hAnsi="Arial" w:hint="default"/>
      </w:rPr>
    </w:lvl>
    <w:lvl w:ilvl="7" w:tplc="783E4A6A" w:tentative="1">
      <w:start w:val="1"/>
      <w:numFmt w:val="bullet"/>
      <w:lvlText w:val="•"/>
      <w:lvlJc w:val="left"/>
      <w:pPr>
        <w:tabs>
          <w:tab w:val="num" w:pos="5760"/>
        </w:tabs>
        <w:ind w:left="5760" w:hanging="360"/>
      </w:pPr>
      <w:rPr>
        <w:rFonts w:ascii="Arial" w:hAnsi="Arial" w:hint="default"/>
      </w:rPr>
    </w:lvl>
    <w:lvl w:ilvl="8" w:tplc="1466FDC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4C32956"/>
    <w:multiLevelType w:val="hybridMultilevel"/>
    <w:tmpl w:val="F358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95D67"/>
    <w:multiLevelType w:val="hybridMultilevel"/>
    <w:tmpl w:val="7F86D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DB0F28"/>
    <w:multiLevelType w:val="hybridMultilevel"/>
    <w:tmpl w:val="28C6A95A"/>
    <w:lvl w:ilvl="0" w:tplc="8CC4ADDE">
      <w:start w:val="1"/>
      <w:numFmt w:val="bullet"/>
      <w:lvlText w:val=""/>
      <w:lvlJc w:val="left"/>
      <w:pPr>
        <w:tabs>
          <w:tab w:val="num" w:pos="720"/>
        </w:tabs>
        <w:ind w:left="720" w:hanging="360"/>
      </w:pPr>
      <w:rPr>
        <w:rFonts w:ascii="Wingdings" w:hAnsi="Wingdings" w:hint="default"/>
      </w:rPr>
    </w:lvl>
    <w:lvl w:ilvl="1" w:tplc="B5726C5C" w:tentative="1">
      <w:start w:val="1"/>
      <w:numFmt w:val="bullet"/>
      <w:lvlText w:val=""/>
      <w:lvlJc w:val="left"/>
      <w:pPr>
        <w:tabs>
          <w:tab w:val="num" w:pos="1440"/>
        </w:tabs>
        <w:ind w:left="1440" w:hanging="360"/>
      </w:pPr>
      <w:rPr>
        <w:rFonts w:ascii="Wingdings" w:hAnsi="Wingdings" w:hint="default"/>
      </w:rPr>
    </w:lvl>
    <w:lvl w:ilvl="2" w:tplc="9C341A7E" w:tentative="1">
      <w:start w:val="1"/>
      <w:numFmt w:val="bullet"/>
      <w:lvlText w:val=""/>
      <w:lvlJc w:val="left"/>
      <w:pPr>
        <w:tabs>
          <w:tab w:val="num" w:pos="2160"/>
        </w:tabs>
        <w:ind w:left="2160" w:hanging="360"/>
      </w:pPr>
      <w:rPr>
        <w:rFonts w:ascii="Wingdings" w:hAnsi="Wingdings" w:hint="default"/>
      </w:rPr>
    </w:lvl>
    <w:lvl w:ilvl="3" w:tplc="DCEAA1EA" w:tentative="1">
      <w:start w:val="1"/>
      <w:numFmt w:val="bullet"/>
      <w:lvlText w:val=""/>
      <w:lvlJc w:val="left"/>
      <w:pPr>
        <w:tabs>
          <w:tab w:val="num" w:pos="2880"/>
        </w:tabs>
        <w:ind w:left="2880" w:hanging="360"/>
      </w:pPr>
      <w:rPr>
        <w:rFonts w:ascii="Wingdings" w:hAnsi="Wingdings" w:hint="default"/>
      </w:rPr>
    </w:lvl>
    <w:lvl w:ilvl="4" w:tplc="2ED284B0" w:tentative="1">
      <w:start w:val="1"/>
      <w:numFmt w:val="bullet"/>
      <w:lvlText w:val=""/>
      <w:lvlJc w:val="left"/>
      <w:pPr>
        <w:tabs>
          <w:tab w:val="num" w:pos="3600"/>
        </w:tabs>
        <w:ind w:left="3600" w:hanging="360"/>
      </w:pPr>
      <w:rPr>
        <w:rFonts w:ascii="Wingdings" w:hAnsi="Wingdings" w:hint="default"/>
      </w:rPr>
    </w:lvl>
    <w:lvl w:ilvl="5" w:tplc="D7FEE54A" w:tentative="1">
      <w:start w:val="1"/>
      <w:numFmt w:val="bullet"/>
      <w:lvlText w:val=""/>
      <w:lvlJc w:val="left"/>
      <w:pPr>
        <w:tabs>
          <w:tab w:val="num" w:pos="4320"/>
        </w:tabs>
        <w:ind w:left="4320" w:hanging="360"/>
      </w:pPr>
      <w:rPr>
        <w:rFonts w:ascii="Wingdings" w:hAnsi="Wingdings" w:hint="default"/>
      </w:rPr>
    </w:lvl>
    <w:lvl w:ilvl="6" w:tplc="C41AC10C" w:tentative="1">
      <w:start w:val="1"/>
      <w:numFmt w:val="bullet"/>
      <w:lvlText w:val=""/>
      <w:lvlJc w:val="left"/>
      <w:pPr>
        <w:tabs>
          <w:tab w:val="num" w:pos="5040"/>
        </w:tabs>
        <w:ind w:left="5040" w:hanging="360"/>
      </w:pPr>
      <w:rPr>
        <w:rFonts w:ascii="Wingdings" w:hAnsi="Wingdings" w:hint="default"/>
      </w:rPr>
    </w:lvl>
    <w:lvl w:ilvl="7" w:tplc="7F80BCB8" w:tentative="1">
      <w:start w:val="1"/>
      <w:numFmt w:val="bullet"/>
      <w:lvlText w:val=""/>
      <w:lvlJc w:val="left"/>
      <w:pPr>
        <w:tabs>
          <w:tab w:val="num" w:pos="5760"/>
        </w:tabs>
        <w:ind w:left="5760" w:hanging="360"/>
      </w:pPr>
      <w:rPr>
        <w:rFonts w:ascii="Wingdings" w:hAnsi="Wingdings" w:hint="default"/>
      </w:rPr>
    </w:lvl>
    <w:lvl w:ilvl="8" w:tplc="58A4253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9B53F6"/>
    <w:multiLevelType w:val="hybridMultilevel"/>
    <w:tmpl w:val="0D167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6C6A5F"/>
    <w:multiLevelType w:val="hybridMultilevel"/>
    <w:tmpl w:val="0112852A"/>
    <w:lvl w:ilvl="0" w:tplc="19983DDA">
      <w:start w:val="1"/>
      <w:numFmt w:val="bullet"/>
      <w:lvlText w:val="-"/>
      <w:lvlJc w:val="left"/>
      <w:pPr>
        <w:tabs>
          <w:tab w:val="num" w:pos="720"/>
        </w:tabs>
        <w:ind w:left="720" w:hanging="360"/>
      </w:pPr>
      <w:rPr>
        <w:rFonts w:ascii="Times New Roman" w:hAnsi="Times New Roman" w:hint="default"/>
      </w:rPr>
    </w:lvl>
    <w:lvl w:ilvl="1" w:tplc="47E6D71A" w:tentative="1">
      <w:start w:val="1"/>
      <w:numFmt w:val="bullet"/>
      <w:lvlText w:val="-"/>
      <w:lvlJc w:val="left"/>
      <w:pPr>
        <w:tabs>
          <w:tab w:val="num" w:pos="1440"/>
        </w:tabs>
        <w:ind w:left="1440" w:hanging="360"/>
      </w:pPr>
      <w:rPr>
        <w:rFonts w:ascii="Times New Roman" w:hAnsi="Times New Roman" w:hint="default"/>
      </w:rPr>
    </w:lvl>
    <w:lvl w:ilvl="2" w:tplc="7AD6C1AC" w:tentative="1">
      <w:start w:val="1"/>
      <w:numFmt w:val="bullet"/>
      <w:lvlText w:val="-"/>
      <w:lvlJc w:val="left"/>
      <w:pPr>
        <w:tabs>
          <w:tab w:val="num" w:pos="2160"/>
        </w:tabs>
        <w:ind w:left="2160" w:hanging="360"/>
      </w:pPr>
      <w:rPr>
        <w:rFonts w:ascii="Times New Roman" w:hAnsi="Times New Roman" w:hint="default"/>
      </w:rPr>
    </w:lvl>
    <w:lvl w:ilvl="3" w:tplc="86525786" w:tentative="1">
      <w:start w:val="1"/>
      <w:numFmt w:val="bullet"/>
      <w:lvlText w:val="-"/>
      <w:lvlJc w:val="left"/>
      <w:pPr>
        <w:tabs>
          <w:tab w:val="num" w:pos="2880"/>
        </w:tabs>
        <w:ind w:left="2880" w:hanging="360"/>
      </w:pPr>
      <w:rPr>
        <w:rFonts w:ascii="Times New Roman" w:hAnsi="Times New Roman" w:hint="default"/>
      </w:rPr>
    </w:lvl>
    <w:lvl w:ilvl="4" w:tplc="045A4158" w:tentative="1">
      <w:start w:val="1"/>
      <w:numFmt w:val="bullet"/>
      <w:lvlText w:val="-"/>
      <w:lvlJc w:val="left"/>
      <w:pPr>
        <w:tabs>
          <w:tab w:val="num" w:pos="3600"/>
        </w:tabs>
        <w:ind w:left="3600" w:hanging="360"/>
      </w:pPr>
      <w:rPr>
        <w:rFonts w:ascii="Times New Roman" w:hAnsi="Times New Roman" w:hint="default"/>
      </w:rPr>
    </w:lvl>
    <w:lvl w:ilvl="5" w:tplc="553A080C" w:tentative="1">
      <w:start w:val="1"/>
      <w:numFmt w:val="bullet"/>
      <w:lvlText w:val="-"/>
      <w:lvlJc w:val="left"/>
      <w:pPr>
        <w:tabs>
          <w:tab w:val="num" w:pos="4320"/>
        </w:tabs>
        <w:ind w:left="4320" w:hanging="360"/>
      </w:pPr>
      <w:rPr>
        <w:rFonts w:ascii="Times New Roman" w:hAnsi="Times New Roman" w:hint="default"/>
      </w:rPr>
    </w:lvl>
    <w:lvl w:ilvl="6" w:tplc="0352CBE4" w:tentative="1">
      <w:start w:val="1"/>
      <w:numFmt w:val="bullet"/>
      <w:lvlText w:val="-"/>
      <w:lvlJc w:val="left"/>
      <w:pPr>
        <w:tabs>
          <w:tab w:val="num" w:pos="5040"/>
        </w:tabs>
        <w:ind w:left="5040" w:hanging="360"/>
      </w:pPr>
      <w:rPr>
        <w:rFonts w:ascii="Times New Roman" w:hAnsi="Times New Roman" w:hint="default"/>
      </w:rPr>
    </w:lvl>
    <w:lvl w:ilvl="7" w:tplc="5D90EF66" w:tentative="1">
      <w:start w:val="1"/>
      <w:numFmt w:val="bullet"/>
      <w:lvlText w:val="-"/>
      <w:lvlJc w:val="left"/>
      <w:pPr>
        <w:tabs>
          <w:tab w:val="num" w:pos="5760"/>
        </w:tabs>
        <w:ind w:left="5760" w:hanging="360"/>
      </w:pPr>
      <w:rPr>
        <w:rFonts w:ascii="Times New Roman" w:hAnsi="Times New Roman" w:hint="default"/>
      </w:rPr>
    </w:lvl>
    <w:lvl w:ilvl="8" w:tplc="C242DEA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8062957"/>
    <w:multiLevelType w:val="hybridMultilevel"/>
    <w:tmpl w:val="4766A6CE"/>
    <w:lvl w:ilvl="0" w:tplc="DB363910">
      <w:start w:val="1"/>
      <w:numFmt w:val="bullet"/>
      <w:lvlText w:val="•"/>
      <w:lvlJc w:val="left"/>
      <w:pPr>
        <w:tabs>
          <w:tab w:val="num" w:pos="720"/>
        </w:tabs>
        <w:ind w:left="720" w:hanging="360"/>
      </w:pPr>
      <w:rPr>
        <w:rFonts w:ascii="Arial" w:hAnsi="Arial" w:hint="default"/>
      </w:rPr>
    </w:lvl>
    <w:lvl w:ilvl="1" w:tplc="912AA39C" w:tentative="1">
      <w:start w:val="1"/>
      <w:numFmt w:val="bullet"/>
      <w:lvlText w:val="•"/>
      <w:lvlJc w:val="left"/>
      <w:pPr>
        <w:tabs>
          <w:tab w:val="num" w:pos="1440"/>
        </w:tabs>
        <w:ind w:left="1440" w:hanging="360"/>
      </w:pPr>
      <w:rPr>
        <w:rFonts w:ascii="Arial" w:hAnsi="Arial" w:hint="default"/>
      </w:rPr>
    </w:lvl>
    <w:lvl w:ilvl="2" w:tplc="120816A6" w:tentative="1">
      <w:start w:val="1"/>
      <w:numFmt w:val="bullet"/>
      <w:lvlText w:val="•"/>
      <w:lvlJc w:val="left"/>
      <w:pPr>
        <w:tabs>
          <w:tab w:val="num" w:pos="2160"/>
        </w:tabs>
        <w:ind w:left="2160" w:hanging="360"/>
      </w:pPr>
      <w:rPr>
        <w:rFonts w:ascii="Arial" w:hAnsi="Arial" w:hint="default"/>
      </w:rPr>
    </w:lvl>
    <w:lvl w:ilvl="3" w:tplc="6430F16C" w:tentative="1">
      <w:start w:val="1"/>
      <w:numFmt w:val="bullet"/>
      <w:lvlText w:val="•"/>
      <w:lvlJc w:val="left"/>
      <w:pPr>
        <w:tabs>
          <w:tab w:val="num" w:pos="2880"/>
        </w:tabs>
        <w:ind w:left="2880" w:hanging="360"/>
      </w:pPr>
      <w:rPr>
        <w:rFonts w:ascii="Arial" w:hAnsi="Arial" w:hint="default"/>
      </w:rPr>
    </w:lvl>
    <w:lvl w:ilvl="4" w:tplc="68343422" w:tentative="1">
      <w:start w:val="1"/>
      <w:numFmt w:val="bullet"/>
      <w:lvlText w:val="•"/>
      <w:lvlJc w:val="left"/>
      <w:pPr>
        <w:tabs>
          <w:tab w:val="num" w:pos="3600"/>
        </w:tabs>
        <w:ind w:left="3600" w:hanging="360"/>
      </w:pPr>
      <w:rPr>
        <w:rFonts w:ascii="Arial" w:hAnsi="Arial" w:hint="default"/>
      </w:rPr>
    </w:lvl>
    <w:lvl w:ilvl="5" w:tplc="748CA786" w:tentative="1">
      <w:start w:val="1"/>
      <w:numFmt w:val="bullet"/>
      <w:lvlText w:val="•"/>
      <w:lvlJc w:val="left"/>
      <w:pPr>
        <w:tabs>
          <w:tab w:val="num" w:pos="4320"/>
        </w:tabs>
        <w:ind w:left="4320" w:hanging="360"/>
      </w:pPr>
      <w:rPr>
        <w:rFonts w:ascii="Arial" w:hAnsi="Arial" w:hint="default"/>
      </w:rPr>
    </w:lvl>
    <w:lvl w:ilvl="6" w:tplc="2C426812" w:tentative="1">
      <w:start w:val="1"/>
      <w:numFmt w:val="bullet"/>
      <w:lvlText w:val="•"/>
      <w:lvlJc w:val="left"/>
      <w:pPr>
        <w:tabs>
          <w:tab w:val="num" w:pos="5040"/>
        </w:tabs>
        <w:ind w:left="5040" w:hanging="360"/>
      </w:pPr>
      <w:rPr>
        <w:rFonts w:ascii="Arial" w:hAnsi="Arial" w:hint="default"/>
      </w:rPr>
    </w:lvl>
    <w:lvl w:ilvl="7" w:tplc="FF8068E0" w:tentative="1">
      <w:start w:val="1"/>
      <w:numFmt w:val="bullet"/>
      <w:lvlText w:val="•"/>
      <w:lvlJc w:val="left"/>
      <w:pPr>
        <w:tabs>
          <w:tab w:val="num" w:pos="5760"/>
        </w:tabs>
        <w:ind w:left="5760" w:hanging="360"/>
      </w:pPr>
      <w:rPr>
        <w:rFonts w:ascii="Arial" w:hAnsi="Arial" w:hint="default"/>
      </w:rPr>
    </w:lvl>
    <w:lvl w:ilvl="8" w:tplc="BDB8F4C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F2757"/>
    <w:multiLevelType w:val="hybridMultilevel"/>
    <w:tmpl w:val="E74C07E6"/>
    <w:lvl w:ilvl="0" w:tplc="82C071EA">
      <w:start w:val="1"/>
      <w:numFmt w:val="bullet"/>
      <w:lvlText w:val=""/>
      <w:lvlJc w:val="left"/>
      <w:pPr>
        <w:tabs>
          <w:tab w:val="num" w:pos="720"/>
        </w:tabs>
        <w:ind w:left="720" w:hanging="360"/>
      </w:pPr>
      <w:rPr>
        <w:rFonts w:ascii="Wingdings" w:hAnsi="Wingdings" w:hint="default"/>
      </w:rPr>
    </w:lvl>
    <w:lvl w:ilvl="1" w:tplc="AE06A000" w:tentative="1">
      <w:start w:val="1"/>
      <w:numFmt w:val="bullet"/>
      <w:lvlText w:val=""/>
      <w:lvlJc w:val="left"/>
      <w:pPr>
        <w:tabs>
          <w:tab w:val="num" w:pos="1440"/>
        </w:tabs>
        <w:ind w:left="1440" w:hanging="360"/>
      </w:pPr>
      <w:rPr>
        <w:rFonts w:ascii="Wingdings" w:hAnsi="Wingdings" w:hint="default"/>
      </w:rPr>
    </w:lvl>
    <w:lvl w:ilvl="2" w:tplc="C04CD818" w:tentative="1">
      <w:start w:val="1"/>
      <w:numFmt w:val="bullet"/>
      <w:lvlText w:val=""/>
      <w:lvlJc w:val="left"/>
      <w:pPr>
        <w:tabs>
          <w:tab w:val="num" w:pos="2160"/>
        </w:tabs>
        <w:ind w:left="2160" w:hanging="360"/>
      </w:pPr>
      <w:rPr>
        <w:rFonts w:ascii="Wingdings" w:hAnsi="Wingdings" w:hint="default"/>
      </w:rPr>
    </w:lvl>
    <w:lvl w:ilvl="3" w:tplc="988EED24" w:tentative="1">
      <w:start w:val="1"/>
      <w:numFmt w:val="bullet"/>
      <w:lvlText w:val=""/>
      <w:lvlJc w:val="left"/>
      <w:pPr>
        <w:tabs>
          <w:tab w:val="num" w:pos="2880"/>
        </w:tabs>
        <w:ind w:left="2880" w:hanging="360"/>
      </w:pPr>
      <w:rPr>
        <w:rFonts w:ascii="Wingdings" w:hAnsi="Wingdings" w:hint="default"/>
      </w:rPr>
    </w:lvl>
    <w:lvl w:ilvl="4" w:tplc="277408AA" w:tentative="1">
      <w:start w:val="1"/>
      <w:numFmt w:val="bullet"/>
      <w:lvlText w:val=""/>
      <w:lvlJc w:val="left"/>
      <w:pPr>
        <w:tabs>
          <w:tab w:val="num" w:pos="3600"/>
        </w:tabs>
        <w:ind w:left="3600" w:hanging="360"/>
      </w:pPr>
      <w:rPr>
        <w:rFonts w:ascii="Wingdings" w:hAnsi="Wingdings" w:hint="default"/>
      </w:rPr>
    </w:lvl>
    <w:lvl w:ilvl="5" w:tplc="C71AA830" w:tentative="1">
      <w:start w:val="1"/>
      <w:numFmt w:val="bullet"/>
      <w:lvlText w:val=""/>
      <w:lvlJc w:val="left"/>
      <w:pPr>
        <w:tabs>
          <w:tab w:val="num" w:pos="4320"/>
        </w:tabs>
        <w:ind w:left="4320" w:hanging="360"/>
      </w:pPr>
      <w:rPr>
        <w:rFonts w:ascii="Wingdings" w:hAnsi="Wingdings" w:hint="default"/>
      </w:rPr>
    </w:lvl>
    <w:lvl w:ilvl="6" w:tplc="C91A6FFA" w:tentative="1">
      <w:start w:val="1"/>
      <w:numFmt w:val="bullet"/>
      <w:lvlText w:val=""/>
      <w:lvlJc w:val="left"/>
      <w:pPr>
        <w:tabs>
          <w:tab w:val="num" w:pos="5040"/>
        </w:tabs>
        <w:ind w:left="5040" w:hanging="360"/>
      </w:pPr>
      <w:rPr>
        <w:rFonts w:ascii="Wingdings" w:hAnsi="Wingdings" w:hint="default"/>
      </w:rPr>
    </w:lvl>
    <w:lvl w:ilvl="7" w:tplc="4440C4F6" w:tentative="1">
      <w:start w:val="1"/>
      <w:numFmt w:val="bullet"/>
      <w:lvlText w:val=""/>
      <w:lvlJc w:val="left"/>
      <w:pPr>
        <w:tabs>
          <w:tab w:val="num" w:pos="5760"/>
        </w:tabs>
        <w:ind w:left="5760" w:hanging="360"/>
      </w:pPr>
      <w:rPr>
        <w:rFonts w:ascii="Wingdings" w:hAnsi="Wingdings" w:hint="default"/>
      </w:rPr>
    </w:lvl>
    <w:lvl w:ilvl="8" w:tplc="A09897A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F211A0"/>
    <w:multiLevelType w:val="hybridMultilevel"/>
    <w:tmpl w:val="C4080234"/>
    <w:lvl w:ilvl="0" w:tplc="C478B8B8">
      <w:start w:val="1"/>
      <w:numFmt w:val="bullet"/>
      <w:lvlText w:val="•"/>
      <w:lvlJc w:val="left"/>
      <w:pPr>
        <w:tabs>
          <w:tab w:val="num" w:pos="720"/>
        </w:tabs>
        <w:ind w:left="720" w:hanging="360"/>
      </w:pPr>
      <w:rPr>
        <w:rFonts w:ascii="Arial" w:hAnsi="Arial" w:hint="default"/>
      </w:rPr>
    </w:lvl>
    <w:lvl w:ilvl="1" w:tplc="FFE6CCE2" w:tentative="1">
      <w:start w:val="1"/>
      <w:numFmt w:val="bullet"/>
      <w:lvlText w:val="•"/>
      <w:lvlJc w:val="left"/>
      <w:pPr>
        <w:tabs>
          <w:tab w:val="num" w:pos="1440"/>
        </w:tabs>
        <w:ind w:left="1440" w:hanging="360"/>
      </w:pPr>
      <w:rPr>
        <w:rFonts w:ascii="Arial" w:hAnsi="Arial" w:hint="default"/>
      </w:rPr>
    </w:lvl>
    <w:lvl w:ilvl="2" w:tplc="6F347BD0" w:tentative="1">
      <w:start w:val="1"/>
      <w:numFmt w:val="bullet"/>
      <w:lvlText w:val="•"/>
      <w:lvlJc w:val="left"/>
      <w:pPr>
        <w:tabs>
          <w:tab w:val="num" w:pos="2160"/>
        </w:tabs>
        <w:ind w:left="2160" w:hanging="360"/>
      </w:pPr>
      <w:rPr>
        <w:rFonts w:ascii="Arial" w:hAnsi="Arial" w:hint="default"/>
      </w:rPr>
    </w:lvl>
    <w:lvl w:ilvl="3" w:tplc="4D54106A" w:tentative="1">
      <w:start w:val="1"/>
      <w:numFmt w:val="bullet"/>
      <w:lvlText w:val="•"/>
      <w:lvlJc w:val="left"/>
      <w:pPr>
        <w:tabs>
          <w:tab w:val="num" w:pos="2880"/>
        </w:tabs>
        <w:ind w:left="2880" w:hanging="360"/>
      </w:pPr>
      <w:rPr>
        <w:rFonts w:ascii="Arial" w:hAnsi="Arial" w:hint="default"/>
      </w:rPr>
    </w:lvl>
    <w:lvl w:ilvl="4" w:tplc="2806C198" w:tentative="1">
      <w:start w:val="1"/>
      <w:numFmt w:val="bullet"/>
      <w:lvlText w:val="•"/>
      <w:lvlJc w:val="left"/>
      <w:pPr>
        <w:tabs>
          <w:tab w:val="num" w:pos="3600"/>
        </w:tabs>
        <w:ind w:left="3600" w:hanging="360"/>
      </w:pPr>
      <w:rPr>
        <w:rFonts w:ascii="Arial" w:hAnsi="Arial" w:hint="default"/>
      </w:rPr>
    </w:lvl>
    <w:lvl w:ilvl="5" w:tplc="6AD4A2E2" w:tentative="1">
      <w:start w:val="1"/>
      <w:numFmt w:val="bullet"/>
      <w:lvlText w:val="•"/>
      <w:lvlJc w:val="left"/>
      <w:pPr>
        <w:tabs>
          <w:tab w:val="num" w:pos="4320"/>
        </w:tabs>
        <w:ind w:left="4320" w:hanging="360"/>
      </w:pPr>
      <w:rPr>
        <w:rFonts w:ascii="Arial" w:hAnsi="Arial" w:hint="default"/>
      </w:rPr>
    </w:lvl>
    <w:lvl w:ilvl="6" w:tplc="4502BFD6" w:tentative="1">
      <w:start w:val="1"/>
      <w:numFmt w:val="bullet"/>
      <w:lvlText w:val="•"/>
      <w:lvlJc w:val="left"/>
      <w:pPr>
        <w:tabs>
          <w:tab w:val="num" w:pos="5040"/>
        </w:tabs>
        <w:ind w:left="5040" w:hanging="360"/>
      </w:pPr>
      <w:rPr>
        <w:rFonts w:ascii="Arial" w:hAnsi="Arial" w:hint="default"/>
      </w:rPr>
    </w:lvl>
    <w:lvl w:ilvl="7" w:tplc="24BC9A02" w:tentative="1">
      <w:start w:val="1"/>
      <w:numFmt w:val="bullet"/>
      <w:lvlText w:val="•"/>
      <w:lvlJc w:val="left"/>
      <w:pPr>
        <w:tabs>
          <w:tab w:val="num" w:pos="5760"/>
        </w:tabs>
        <w:ind w:left="5760" w:hanging="360"/>
      </w:pPr>
      <w:rPr>
        <w:rFonts w:ascii="Arial" w:hAnsi="Arial" w:hint="default"/>
      </w:rPr>
    </w:lvl>
    <w:lvl w:ilvl="8" w:tplc="C7E4218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449143B"/>
    <w:multiLevelType w:val="hybridMultilevel"/>
    <w:tmpl w:val="868C36C4"/>
    <w:lvl w:ilvl="0" w:tplc="61A20F0E">
      <w:start w:val="1"/>
      <w:numFmt w:val="bullet"/>
      <w:lvlText w:val="•"/>
      <w:lvlJc w:val="left"/>
      <w:pPr>
        <w:tabs>
          <w:tab w:val="num" w:pos="720"/>
        </w:tabs>
        <w:ind w:left="720" w:hanging="360"/>
      </w:pPr>
      <w:rPr>
        <w:rFonts w:ascii="Arial" w:hAnsi="Arial" w:hint="default"/>
      </w:rPr>
    </w:lvl>
    <w:lvl w:ilvl="1" w:tplc="CF50F04A" w:tentative="1">
      <w:start w:val="1"/>
      <w:numFmt w:val="bullet"/>
      <w:lvlText w:val="•"/>
      <w:lvlJc w:val="left"/>
      <w:pPr>
        <w:tabs>
          <w:tab w:val="num" w:pos="1440"/>
        </w:tabs>
        <w:ind w:left="1440" w:hanging="360"/>
      </w:pPr>
      <w:rPr>
        <w:rFonts w:ascii="Arial" w:hAnsi="Arial" w:hint="default"/>
      </w:rPr>
    </w:lvl>
    <w:lvl w:ilvl="2" w:tplc="D9B0D8C0" w:tentative="1">
      <w:start w:val="1"/>
      <w:numFmt w:val="bullet"/>
      <w:lvlText w:val="•"/>
      <w:lvlJc w:val="left"/>
      <w:pPr>
        <w:tabs>
          <w:tab w:val="num" w:pos="2160"/>
        </w:tabs>
        <w:ind w:left="2160" w:hanging="360"/>
      </w:pPr>
      <w:rPr>
        <w:rFonts w:ascii="Arial" w:hAnsi="Arial" w:hint="default"/>
      </w:rPr>
    </w:lvl>
    <w:lvl w:ilvl="3" w:tplc="EF5A06E2" w:tentative="1">
      <w:start w:val="1"/>
      <w:numFmt w:val="bullet"/>
      <w:lvlText w:val="•"/>
      <w:lvlJc w:val="left"/>
      <w:pPr>
        <w:tabs>
          <w:tab w:val="num" w:pos="2880"/>
        </w:tabs>
        <w:ind w:left="2880" w:hanging="360"/>
      </w:pPr>
      <w:rPr>
        <w:rFonts w:ascii="Arial" w:hAnsi="Arial" w:hint="default"/>
      </w:rPr>
    </w:lvl>
    <w:lvl w:ilvl="4" w:tplc="7602A046" w:tentative="1">
      <w:start w:val="1"/>
      <w:numFmt w:val="bullet"/>
      <w:lvlText w:val="•"/>
      <w:lvlJc w:val="left"/>
      <w:pPr>
        <w:tabs>
          <w:tab w:val="num" w:pos="3600"/>
        </w:tabs>
        <w:ind w:left="3600" w:hanging="360"/>
      </w:pPr>
      <w:rPr>
        <w:rFonts w:ascii="Arial" w:hAnsi="Arial" w:hint="default"/>
      </w:rPr>
    </w:lvl>
    <w:lvl w:ilvl="5" w:tplc="4F168D58" w:tentative="1">
      <w:start w:val="1"/>
      <w:numFmt w:val="bullet"/>
      <w:lvlText w:val="•"/>
      <w:lvlJc w:val="left"/>
      <w:pPr>
        <w:tabs>
          <w:tab w:val="num" w:pos="4320"/>
        </w:tabs>
        <w:ind w:left="4320" w:hanging="360"/>
      </w:pPr>
      <w:rPr>
        <w:rFonts w:ascii="Arial" w:hAnsi="Arial" w:hint="default"/>
      </w:rPr>
    </w:lvl>
    <w:lvl w:ilvl="6" w:tplc="FFDAF4E0" w:tentative="1">
      <w:start w:val="1"/>
      <w:numFmt w:val="bullet"/>
      <w:lvlText w:val="•"/>
      <w:lvlJc w:val="left"/>
      <w:pPr>
        <w:tabs>
          <w:tab w:val="num" w:pos="5040"/>
        </w:tabs>
        <w:ind w:left="5040" w:hanging="360"/>
      </w:pPr>
      <w:rPr>
        <w:rFonts w:ascii="Arial" w:hAnsi="Arial" w:hint="default"/>
      </w:rPr>
    </w:lvl>
    <w:lvl w:ilvl="7" w:tplc="DABCEC16" w:tentative="1">
      <w:start w:val="1"/>
      <w:numFmt w:val="bullet"/>
      <w:lvlText w:val="•"/>
      <w:lvlJc w:val="left"/>
      <w:pPr>
        <w:tabs>
          <w:tab w:val="num" w:pos="5760"/>
        </w:tabs>
        <w:ind w:left="5760" w:hanging="360"/>
      </w:pPr>
      <w:rPr>
        <w:rFonts w:ascii="Arial" w:hAnsi="Arial" w:hint="default"/>
      </w:rPr>
    </w:lvl>
    <w:lvl w:ilvl="8" w:tplc="9D50812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7DB1CB2"/>
    <w:multiLevelType w:val="hybridMultilevel"/>
    <w:tmpl w:val="39F4A62E"/>
    <w:lvl w:ilvl="0" w:tplc="CFF6A170">
      <w:start w:val="1"/>
      <w:numFmt w:val="bullet"/>
      <w:lvlText w:val=""/>
      <w:lvlJc w:val="left"/>
      <w:pPr>
        <w:tabs>
          <w:tab w:val="num" w:pos="720"/>
        </w:tabs>
        <w:ind w:left="720" w:hanging="360"/>
      </w:pPr>
      <w:rPr>
        <w:rFonts w:ascii="Wingdings" w:hAnsi="Wingdings" w:hint="default"/>
      </w:rPr>
    </w:lvl>
    <w:lvl w:ilvl="1" w:tplc="E54ACAB4" w:tentative="1">
      <w:start w:val="1"/>
      <w:numFmt w:val="bullet"/>
      <w:lvlText w:val=""/>
      <w:lvlJc w:val="left"/>
      <w:pPr>
        <w:tabs>
          <w:tab w:val="num" w:pos="1440"/>
        </w:tabs>
        <w:ind w:left="1440" w:hanging="360"/>
      </w:pPr>
      <w:rPr>
        <w:rFonts w:ascii="Wingdings" w:hAnsi="Wingdings" w:hint="default"/>
      </w:rPr>
    </w:lvl>
    <w:lvl w:ilvl="2" w:tplc="D82832D8" w:tentative="1">
      <w:start w:val="1"/>
      <w:numFmt w:val="bullet"/>
      <w:lvlText w:val=""/>
      <w:lvlJc w:val="left"/>
      <w:pPr>
        <w:tabs>
          <w:tab w:val="num" w:pos="2160"/>
        </w:tabs>
        <w:ind w:left="2160" w:hanging="360"/>
      </w:pPr>
      <w:rPr>
        <w:rFonts w:ascii="Wingdings" w:hAnsi="Wingdings" w:hint="default"/>
      </w:rPr>
    </w:lvl>
    <w:lvl w:ilvl="3" w:tplc="E252EB40" w:tentative="1">
      <w:start w:val="1"/>
      <w:numFmt w:val="bullet"/>
      <w:lvlText w:val=""/>
      <w:lvlJc w:val="left"/>
      <w:pPr>
        <w:tabs>
          <w:tab w:val="num" w:pos="2880"/>
        </w:tabs>
        <w:ind w:left="2880" w:hanging="360"/>
      </w:pPr>
      <w:rPr>
        <w:rFonts w:ascii="Wingdings" w:hAnsi="Wingdings" w:hint="default"/>
      </w:rPr>
    </w:lvl>
    <w:lvl w:ilvl="4" w:tplc="A93E2BB8" w:tentative="1">
      <w:start w:val="1"/>
      <w:numFmt w:val="bullet"/>
      <w:lvlText w:val=""/>
      <w:lvlJc w:val="left"/>
      <w:pPr>
        <w:tabs>
          <w:tab w:val="num" w:pos="3600"/>
        </w:tabs>
        <w:ind w:left="3600" w:hanging="360"/>
      </w:pPr>
      <w:rPr>
        <w:rFonts w:ascii="Wingdings" w:hAnsi="Wingdings" w:hint="default"/>
      </w:rPr>
    </w:lvl>
    <w:lvl w:ilvl="5" w:tplc="A36A8118" w:tentative="1">
      <w:start w:val="1"/>
      <w:numFmt w:val="bullet"/>
      <w:lvlText w:val=""/>
      <w:lvlJc w:val="left"/>
      <w:pPr>
        <w:tabs>
          <w:tab w:val="num" w:pos="4320"/>
        </w:tabs>
        <w:ind w:left="4320" w:hanging="360"/>
      </w:pPr>
      <w:rPr>
        <w:rFonts w:ascii="Wingdings" w:hAnsi="Wingdings" w:hint="default"/>
      </w:rPr>
    </w:lvl>
    <w:lvl w:ilvl="6" w:tplc="ECE48BC2" w:tentative="1">
      <w:start w:val="1"/>
      <w:numFmt w:val="bullet"/>
      <w:lvlText w:val=""/>
      <w:lvlJc w:val="left"/>
      <w:pPr>
        <w:tabs>
          <w:tab w:val="num" w:pos="5040"/>
        </w:tabs>
        <w:ind w:left="5040" w:hanging="360"/>
      </w:pPr>
      <w:rPr>
        <w:rFonts w:ascii="Wingdings" w:hAnsi="Wingdings" w:hint="default"/>
      </w:rPr>
    </w:lvl>
    <w:lvl w:ilvl="7" w:tplc="FBB64268" w:tentative="1">
      <w:start w:val="1"/>
      <w:numFmt w:val="bullet"/>
      <w:lvlText w:val=""/>
      <w:lvlJc w:val="left"/>
      <w:pPr>
        <w:tabs>
          <w:tab w:val="num" w:pos="5760"/>
        </w:tabs>
        <w:ind w:left="5760" w:hanging="360"/>
      </w:pPr>
      <w:rPr>
        <w:rFonts w:ascii="Wingdings" w:hAnsi="Wingdings" w:hint="default"/>
      </w:rPr>
    </w:lvl>
    <w:lvl w:ilvl="8" w:tplc="F75C3A2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050013"/>
    <w:multiLevelType w:val="hybridMultilevel"/>
    <w:tmpl w:val="2F5C4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3870822">
    <w:abstractNumId w:val="11"/>
  </w:num>
  <w:num w:numId="2" w16cid:durableId="1196970067">
    <w:abstractNumId w:val="32"/>
  </w:num>
  <w:num w:numId="3" w16cid:durableId="1345941641">
    <w:abstractNumId w:val="18"/>
  </w:num>
  <w:num w:numId="4" w16cid:durableId="1770151517">
    <w:abstractNumId w:val="29"/>
  </w:num>
  <w:num w:numId="5" w16cid:durableId="1158808650">
    <w:abstractNumId w:val="19"/>
  </w:num>
  <w:num w:numId="6" w16cid:durableId="2031639877">
    <w:abstractNumId w:val="25"/>
  </w:num>
  <w:num w:numId="7" w16cid:durableId="1035808607">
    <w:abstractNumId w:val="8"/>
  </w:num>
  <w:num w:numId="8" w16cid:durableId="2055110329">
    <w:abstractNumId w:val="0"/>
  </w:num>
  <w:num w:numId="9" w16cid:durableId="299768569">
    <w:abstractNumId w:val="24"/>
  </w:num>
  <w:num w:numId="10" w16cid:durableId="1614170781">
    <w:abstractNumId w:val="2"/>
  </w:num>
  <w:num w:numId="11" w16cid:durableId="865751937">
    <w:abstractNumId w:val="3"/>
  </w:num>
  <w:num w:numId="12" w16cid:durableId="378483319">
    <w:abstractNumId w:val="1"/>
  </w:num>
  <w:num w:numId="13" w16cid:durableId="389310600">
    <w:abstractNumId w:val="4"/>
  </w:num>
  <w:num w:numId="14" w16cid:durableId="1914851307">
    <w:abstractNumId w:val="7"/>
  </w:num>
  <w:num w:numId="15" w16cid:durableId="1744838219">
    <w:abstractNumId w:val="6"/>
  </w:num>
  <w:num w:numId="16" w16cid:durableId="932320715">
    <w:abstractNumId w:val="5"/>
  </w:num>
  <w:num w:numId="17" w16cid:durableId="741365401">
    <w:abstractNumId w:val="23"/>
  </w:num>
  <w:num w:numId="18" w16cid:durableId="506211283">
    <w:abstractNumId w:val="20"/>
  </w:num>
  <w:num w:numId="19" w16cid:durableId="883445275">
    <w:abstractNumId w:val="26"/>
  </w:num>
  <w:num w:numId="20" w16cid:durableId="967586556">
    <w:abstractNumId w:val="10"/>
  </w:num>
  <w:num w:numId="21" w16cid:durableId="454757101">
    <w:abstractNumId w:val="12"/>
  </w:num>
  <w:num w:numId="22" w16cid:durableId="1173494258">
    <w:abstractNumId w:val="21"/>
  </w:num>
  <w:num w:numId="23" w16cid:durableId="1400446870">
    <w:abstractNumId w:val="13"/>
  </w:num>
  <w:num w:numId="24" w16cid:durableId="539782812">
    <w:abstractNumId w:val="14"/>
  </w:num>
  <w:num w:numId="25" w16cid:durableId="2118713531">
    <w:abstractNumId w:val="15"/>
  </w:num>
  <w:num w:numId="26" w16cid:durableId="548802586">
    <w:abstractNumId w:val="30"/>
  </w:num>
  <w:num w:numId="27" w16cid:durableId="741174427">
    <w:abstractNumId w:val="22"/>
  </w:num>
  <w:num w:numId="28" w16cid:durableId="465854171">
    <w:abstractNumId w:val="28"/>
  </w:num>
  <w:num w:numId="29" w16cid:durableId="252590330">
    <w:abstractNumId w:val="31"/>
  </w:num>
  <w:num w:numId="30" w16cid:durableId="1200162375">
    <w:abstractNumId w:val="33"/>
  </w:num>
  <w:num w:numId="31" w16cid:durableId="215430525">
    <w:abstractNumId w:val="17"/>
  </w:num>
  <w:num w:numId="32" w16cid:durableId="1503735646">
    <w:abstractNumId w:val="16"/>
  </w:num>
  <w:num w:numId="33" w16cid:durableId="71515576">
    <w:abstractNumId w:val="27"/>
  </w:num>
  <w:num w:numId="34" w16cid:durableId="509218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76A"/>
    <w:rsid w:val="0000176C"/>
    <w:rsid w:val="00002B86"/>
    <w:rsid w:val="000113C3"/>
    <w:rsid w:val="00011910"/>
    <w:rsid w:val="00016B46"/>
    <w:rsid w:val="00017826"/>
    <w:rsid w:val="000200EA"/>
    <w:rsid w:val="0002704C"/>
    <w:rsid w:val="00027760"/>
    <w:rsid w:val="00027C6E"/>
    <w:rsid w:val="00027DD8"/>
    <w:rsid w:val="00037515"/>
    <w:rsid w:val="000643E7"/>
    <w:rsid w:val="00064F58"/>
    <w:rsid w:val="000834FE"/>
    <w:rsid w:val="00087319"/>
    <w:rsid w:val="00090172"/>
    <w:rsid w:val="000910D8"/>
    <w:rsid w:val="00095222"/>
    <w:rsid w:val="000B60F6"/>
    <w:rsid w:val="000C0850"/>
    <w:rsid w:val="000C1E26"/>
    <w:rsid w:val="000D5CA4"/>
    <w:rsid w:val="00103FBC"/>
    <w:rsid w:val="00104457"/>
    <w:rsid w:val="001065A0"/>
    <w:rsid w:val="00115358"/>
    <w:rsid w:val="00116022"/>
    <w:rsid w:val="00136E0C"/>
    <w:rsid w:val="00137925"/>
    <w:rsid w:val="00141F87"/>
    <w:rsid w:val="00143F94"/>
    <w:rsid w:val="001514DC"/>
    <w:rsid w:val="001519C2"/>
    <w:rsid w:val="00154686"/>
    <w:rsid w:val="00162FA0"/>
    <w:rsid w:val="001638BD"/>
    <w:rsid w:val="00172F67"/>
    <w:rsid w:val="0018645A"/>
    <w:rsid w:val="00187118"/>
    <w:rsid w:val="001955D4"/>
    <w:rsid w:val="001B0D3A"/>
    <w:rsid w:val="001B345B"/>
    <w:rsid w:val="001C42B4"/>
    <w:rsid w:val="001C716C"/>
    <w:rsid w:val="001D7DB8"/>
    <w:rsid w:val="001E1CE4"/>
    <w:rsid w:val="001E343F"/>
    <w:rsid w:val="001E395E"/>
    <w:rsid w:val="001E4D31"/>
    <w:rsid w:val="001F37BF"/>
    <w:rsid w:val="001F5AF0"/>
    <w:rsid w:val="00201507"/>
    <w:rsid w:val="00206A67"/>
    <w:rsid w:val="00216B81"/>
    <w:rsid w:val="002245A6"/>
    <w:rsid w:val="00234ADD"/>
    <w:rsid w:val="002368C6"/>
    <w:rsid w:val="002419FE"/>
    <w:rsid w:val="00263213"/>
    <w:rsid w:val="00263784"/>
    <w:rsid w:val="002668FC"/>
    <w:rsid w:val="00270CFF"/>
    <w:rsid w:val="0028022F"/>
    <w:rsid w:val="00292503"/>
    <w:rsid w:val="0029544A"/>
    <w:rsid w:val="002A0A85"/>
    <w:rsid w:val="002A1620"/>
    <w:rsid w:val="002B2599"/>
    <w:rsid w:val="002C6799"/>
    <w:rsid w:val="002C73F7"/>
    <w:rsid w:val="002C7D1A"/>
    <w:rsid w:val="002D0F58"/>
    <w:rsid w:val="002D1020"/>
    <w:rsid w:val="002D1319"/>
    <w:rsid w:val="002D2ED5"/>
    <w:rsid w:val="002D390D"/>
    <w:rsid w:val="002D482E"/>
    <w:rsid w:val="002E1FC4"/>
    <w:rsid w:val="002E3DDB"/>
    <w:rsid w:val="002F28B9"/>
    <w:rsid w:val="003020E4"/>
    <w:rsid w:val="003028F0"/>
    <w:rsid w:val="00327BF3"/>
    <w:rsid w:val="003565CE"/>
    <w:rsid w:val="00360943"/>
    <w:rsid w:val="0036762B"/>
    <w:rsid w:val="00373F3B"/>
    <w:rsid w:val="00381CB3"/>
    <w:rsid w:val="00384ADD"/>
    <w:rsid w:val="003A1CD2"/>
    <w:rsid w:val="003B26CB"/>
    <w:rsid w:val="003C6A26"/>
    <w:rsid w:val="003C6CED"/>
    <w:rsid w:val="003C7446"/>
    <w:rsid w:val="003F119B"/>
    <w:rsid w:val="003F1941"/>
    <w:rsid w:val="0041524E"/>
    <w:rsid w:val="004154A8"/>
    <w:rsid w:val="00422F26"/>
    <w:rsid w:val="0044695C"/>
    <w:rsid w:val="00451681"/>
    <w:rsid w:val="004563E1"/>
    <w:rsid w:val="00456AC8"/>
    <w:rsid w:val="00463994"/>
    <w:rsid w:val="00471D92"/>
    <w:rsid w:val="0047294F"/>
    <w:rsid w:val="00476951"/>
    <w:rsid w:val="00482477"/>
    <w:rsid w:val="00482F69"/>
    <w:rsid w:val="00485469"/>
    <w:rsid w:val="0048678B"/>
    <w:rsid w:val="0049240A"/>
    <w:rsid w:val="0049403D"/>
    <w:rsid w:val="00495C75"/>
    <w:rsid w:val="004A08B6"/>
    <w:rsid w:val="004B0576"/>
    <w:rsid w:val="004B460C"/>
    <w:rsid w:val="004C6972"/>
    <w:rsid w:val="004D1C3F"/>
    <w:rsid w:val="004D4623"/>
    <w:rsid w:val="004E6972"/>
    <w:rsid w:val="004F6B26"/>
    <w:rsid w:val="005042F5"/>
    <w:rsid w:val="0051781C"/>
    <w:rsid w:val="00520719"/>
    <w:rsid w:val="00523E9B"/>
    <w:rsid w:val="005340A9"/>
    <w:rsid w:val="00540B26"/>
    <w:rsid w:val="00546812"/>
    <w:rsid w:val="00553E46"/>
    <w:rsid w:val="00555D64"/>
    <w:rsid w:val="0056204F"/>
    <w:rsid w:val="00570399"/>
    <w:rsid w:val="0057221B"/>
    <w:rsid w:val="005765FA"/>
    <w:rsid w:val="00577DC2"/>
    <w:rsid w:val="005927F8"/>
    <w:rsid w:val="005A5052"/>
    <w:rsid w:val="005B0D5B"/>
    <w:rsid w:val="005B0DAB"/>
    <w:rsid w:val="005B4568"/>
    <w:rsid w:val="005B6589"/>
    <w:rsid w:val="005B7038"/>
    <w:rsid w:val="005B7F5E"/>
    <w:rsid w:val="005C0099"/>
    <w:rsid w:val="005C3E6E"/>
    <w:rsid w:val="005D10E1"/>
    <w:rsid w:val="005F7064"/>
    <w:rsid w:val="006024D6"/>
    <w:rsid w:val="006116CB"/>
    <w:rsid w:val="00624A04"/>
    <w:rsid w:val="00624A62"/>
    <w:rsid w:val="00626863"/>
    <w:rsid w:val="006276D6"/>
    <w:rsid w:val="00630602"/>
    <w:rsid w:val="00633A53"/>
    <w:rsid w:val="00635AC8"/>
    <w:rsid w:val="0063656E"/>
    <w:rsid w:val="00653E2F"/>
    <w:rsid w:val="00655130"/>
    <w:rsid w:val="00660C1C"/>
    <w:rsid w:val="00675B5A"/>
    <w:rsid w:val="00676FC3"/>
    <w:rsid w:val="0067755C"/>
    <w:rsid w:val="00680C4F"/>
    <w:rsid w:val="0069450C"/>
    <w:rsid w:val="006B1757"/>
    <w:rsid w:val="006C1CED"/>
    <w:rsid w:val="006D0D0A"/>
    <w:rsid w:val="006D33FC"/>
    <w:rsid w:val="006E3AF1"/>
    <w:rsid w:val="006E3D20"/>
    <w:rsid w:val="006F21A6"/>
    <w:rsid w:val="006F4B4B"/>
    <w:rsid w:val="00703930"/>
    <w:rsid w:val="007116BD"/>
    <w:rsid w:val="007134BD"/>
    <w:rsid w:val="007141FE"/>
    <w:rsid w:val="007159AB"/>
    <w:rsid w:val="00727DB0"/>
    <w:rsid w:val="007353BF"/>
    <w:rsid w:val="007422B9"/>
    <w:rsid w:val="007445CC"/>
    <w:rsid w:val="007446F0"/>
    <w:rsid w:val="00757CE4"/>
    <w:rsid w:val="00763177"/>
    <w:rsid w:val="00767F00"/>
    <w:rsid w:val="00767F5E"/>
    <w:rsid w:val="00775D10"/>
    <w:rsid w:val="00776B0E"/>
    <w:rsid w:val="0078150D"/>
    <w:rsid w:val="0078346D"/>
    <w:rsid w:val="00790396"/>
    <w:rsid w:val="00794CA0"/>
    <w:rsid w:val="007B073B"/>
    <w:rsid w:val="007B68F2"/>
    <w:rsid w:val="007C2889"/>
    <w:rsid w:val="007C46E0"/>
    <w:rsid w:val="007C51A2"/>
    <w:rsid w:val="007D11D3"/>
    <w:rsid w:val="007D622B"/>
    <w:rsid w:val="007D69CC"/>
    <w:rsid w:val="007E123E"/>
    <w:rsid w:val="007E21E8"/>
    <w:rsid w:val="007F2251"/>
    <w:rsid w:val="007F38C6"/>
    <w:rsid w:val="00803E9F"/>
    <w:rsid w:val="008061E8"/>
    <w:rsid w:val="00806543"/>
    <w:rsid w:val="00816E2B"/>
    <w:rsid w:val="0081732E"/>
    <w:rsid w:val="00832412"/>
    <w:rsid w:val="00836242"/>
    <w:rsid w:val="00843994"/>
    <w:rsid w:val="00857A6E"/>
    <w:rsid w:val="0086324D"/>
    <w:rsid w:val="00863E4D"/>
    <w:rsid w:val="00870A2F"/>
    <w:rsid w:val="00885DF0"/>
    <w:rsid w:val="008867EC"/>
    <w:rsid w:val="00886B8D"/>
    <w:rsid w:val="008A23E4"/>
    <w:rsid w:val="008A317A"/>
    <w:rsid w:val="008B1B38"/>
    <w:rsid w:val="008B48B4"/>
    <w:rsid w:val="008C11F8"/>
    <w:rsid w:val="008D2F72"/>
    <w:rsid w:val="008D7F26"/>
    <w:rsid w:val="008F1438"/>
    <w:rsid w:val="008F6075"/>
    <w:rsid w:val="008F7F71"/>
    <w:rsid w:val="00900534"/>
    <w:rsid w:val="009130D3"/>
    <w:rsid w:val="0092184C"/>
    <w:rsid w:val="00927108"/>
    <w:rsid w:val="00940A02"/>
    <w:rsid w:val="00945131"/>
    <w:rsid w:val="009457B5"/>
    <w:rsid w:val="00951325"/>
    <w:rsid w:val="00956D05"/>
    <w:rsid w:val="009632DD"/>
    <w:rsid w:val="00963784"/>
    <w:rsid w:val="0096386C"/>
    <w:rsid w:val="00964B28"/>
    <w:rsid w:val="0096652E"/>
    <w:rsid w:val="00992A7C"/>
    <w:rsid w:val="00994267"/>
    <w:rsid w:val="00996825"/>
    <w:rsid w:val="009A1E82"/>
    <w:rsid w:val="009A4970"/>
    <w:rsid w:val="009C05BF"/>
    <w:rsid w:val="009C2BDC"/>
    <w:rsid w:val="009D1705"/>
    <w:rsid w:val="009E525B"/>
    <w:rsid w:val="009F313C"/>
    <w:rsid w:val="00A05654"/>
    <w:rsid w:val="00A105AC"/>
    <w:rsid w:val="00A10885"/>
    <w:rsid w:val="00A14B75"/>
    <w:rsid w:val="00A22BDA"/>
    <w:rsid w:val="00A33CA5"/>
    <w:rsid w:val="00A418D5"/>
    <w:rsid w:val="00A4384F"/>
    <w:rsid w:val="00A47CBB"/>
    <w:rsid w:val="00A50BE1"/>
    <w:rsid w:val="00A5175D"/>
    <w:rsid w:val="00A6261C"/>
    <w:rsid w:val="00A639D3"/>
    <w:rsid w:val="00A666F9"/>
    <w:rsid w:val="00A74EF8"/>
    <w:rsid w:val="00A7729B"/>
    <w:rsid w:val="00A83252"/>
    <w:rsid w:val="00A83734"/>
    <w:rsid w:val="00A9504F"/>
    <w:rsid w:val="00A95914"/>
    <w:rsid w:val="00AA7003"/>
    <w:rsid w:val="00AC407F"/>
    <w:rsid w:val="00AE0A72"/>
    <w:rsid w:val="00AF1BA5"/>
    <w:rsid w:val="00AF4F9E"/>
    <w:rsid w:val="00B029C5"/>
    <w:rsid w:val="00B11CBF"/>
    <w:rsid w:val="00B13466"/>
    <w:rsid w:val="00B15379"/>
    <w:rsid w:val="00B15AE8"/>
    <w:rsid w:val="00B171DA"/>
    <w:rsid w:val="00B17384"/>
    <w:rsid w:val="00B17AFF"/>
    <w:rsid w:val="00B33461"/>
    <w:rsid w:val="00B402E5"/>
    <w:rsid w:val="00B40503"/>
    <w:rsid w:val="00B51D99"/>
    <w:rsid w:val="00B57ED7"/>
    <w:rsid w:val="00B72DB0"/>
    <w:rsid w:val="00B81C9C"/>
    <w:rsid w:val="00B868A8"/>
    <w:rsid w:val="00B93F2E"/>
    <w:rsid w:val="00BB0A85"/>
    <w:rsid w:val="00BB256E"/>
    <w:rsid w:val="00BB48EA"/>
    <w:rsid w:val="00BB5B40"/>
    <w:rsid w:val="00BC076A"/>
    <w:rsid w:val="00BD182D"/>
    <w:rsid w:val="00BE01B9"/>
    <w:rsid w:val="00BE1938"/>
    <w:rsid w:val="00BF0E2E"/>
    <w:rsid w:val="00BF26C9"/>
    <w:rsid w:val="00BF2D1C"/>
    <w:rsid w:val="00BF5BC1"/>
    <w:rsid w:val="00C11FB5"/>
    <w:rsid w:val="00C36FBC"/>
    <w:rsid w:val="00C516C5"/>
    <w:rsid w:val="00C543EC"/>
    <w:rsid w:val="00C55466"/>
    <w:rsid w:val="00C63112"/>
    <w:rsid w:val="00C71AD5"/>
    <w:rsid w:val="00C72CDA"/>
    <w:rsid w:val="00C761A3"/>
    <w:rsid w:val="00C77458"/>
    <w:rsid w:val="00C83633"/>
    <w:rsid w:val="00C83946"/>
    <w:rsid w:val="00C84D74"/>
    <w:rsid w:val="00C906B5"/>
    <w:rsid w:val="00CC0B3C"/>
    <w:rsid w:val="00CC4199"/>
    <w:rsid w:val="00CC619B"/>
    <w:rsid w:val="00CC6C8B"/>
    <w:rsid w:val="00CD2020"/>
    <w:rsid w:val="00CD5306"/>
    <w:rsid w:val="00CE53D1"/>
    <w:rsid w:val="00CF611B"/>
    <w:rsid w:val="00D009C8"/>
    <w:rsid w:val="00D078CE"/>
    <w:rsid w:val="00D170C4"/>
    <w:rsid w:val="00D21271"/>
    <w:rsid w:val="00D3063D"/>
    <w:rsid w:val="00D322A0"/>
    <w:rsid w:val="00D571F5"/>
    <w:rsid w:val="00D60136"/>
    <w:rsid w:val="00D62665"/>
    <w:rsid w:val="00D63E9D"/>
    <w:rsid w:val="00D65F9E"/>
    <w:rsid w:val="00D67C2D"/>
    <w:rsid w:val="00D7479F"/>
    <w:rsid w:val="00D83A73"/>
    <w:rsid w:val="00D85FF6"/>
    <w:rsid w:val="00DA055B"/>
    <w:rsid w:val="00DA5FD1"/>
    <w:rsid w:val="00DA7C06"/>
    <w:rsid w:val="00DB5974"/>
    <w:rsid w:val="00DC1DE6"/>
    <w:rsid w:val="00DF72C4"/>
    <w:rsid w:val="00DF758E"/>
    <w:rsid w:val="00E0623E"/>
    <w:rsid w:val="00E104F2"/>
    <w:rsid w:val="00E111C1"/>
    <w:rsid w:val="00E135E3"/>
    <w:rsid w:val="00E14800"/>
    <w:rsid w:val="00E30F97"/>
    <w:rsid w:val="00E4044C"/>
    <w:rsid w:val="00E4275A"/>
    <w:rsid w:val="00E57FB8"/>
    <w:rsid w:val="00E65076"/>
    <w:rsid w:val="00E70401"/>
    <w:rsid w:val="00E70965"/>
    <w:rsid w:val="00E76CF0"/>
    <w:rsid w:val="00E7782E"/>
    <w:rsid w:val="00E818C4"/>
    <w:rsid w:val="00E9179E"/>
    <w:rsid w:val="00E95A87"/>
    <w:rsid w:val="00E95B20"/>
    <w:rsid w:val="00E96E15"/>
    <w:rsid w:val="00EA056B"/>
    <w:rsid w:val="00EB22D0"/>
    <w:rsid w:val="00EB7BA0"/>
    <w:rsid w:val="00EC0484"/>
    <w:rsid w:val="00EC27F8"/>
    <w:rsid w:val="00ED0083"/>
    <w:rsid w:val="00ED3DE8"/>
    <w:rsid w:val="00EE40EE"/>
    <w:rsid w:val="00EF6EAD"/>
    <w:rsid w:val="00F01555"/>
    <w:rsid w:val="00F057DD"/>
    <w:rsid w:val="00F07DFA"/>
    <w:rsid w:val="00F10E5D"/>
    <w:rsid w:val="00F17DC8"/>
    <w:rsid w:val="00F23C35"/>
    <w:rsid w:val="00F35055"/>
    <w:rsid w:val="00F469CF"/>
    <w:rsid w:val="00F51B52"/>
    <w:rsid w:val="00F53E01"/>
    <w:rsid w:val="00F631F4"/>
    <w:rsid w:val="00F6515B"/>
    <w:rsid w:val="00F65759"/>
    <w:rsid w:val="00F80FE3"/>
    <w:rsid w:val="00F96466"/>
    <w:rsid w:val="00F96695"/>
    <w:rsid w:val="00FA2A34"/>
    <w:rsid w:val="00FA33AF"/>
    <w:rsid w:val="00FA3D16"/>
    <w:rsid w:val="00FA5A65"/>
    <w:rsid w:val="00FA7062"/>
    <w:rsid w:val="00FB030A"/>
    <w:rsid w:val="00FC1C2D"/>
    <w:rsid w:val="00FE450E"/>
    <w:rsid w:val="00FF06B5"/>
    <w:rsid w:val="00FF147E"/>
    <w:rsid w:val="00FF36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0EFE"/>
  <w15:chartTrackingRefBased/>
  <w15:docId w15:val="{96FDE331-33A8-4EBE-834F-1A43A2A8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76A"/>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99"/>
    <w:qFormat/>
    <w:rsid w:val="00BC076A"/>
    <w:pPr>
      <w:spacing w:after="0" w:line="240" w:lineRule="auto"/>
      <w:ind w:left="720"/>
      <w:contextualSpacing/>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F17DC8"/>
    <w:rPr>
      <w:color w:val="0563C1" w:themeColor="hyperlink"/>
      <w:u w:val="single"/>
    </w:rPr>
  </w:style>
  <w:style w:type="table" w:styleId="TableGrid">
    <w:name w:val="Table Grid"/>
    <w:basedOn w:val="TableNormal"/>
    <w:uiPriority w:val="39"/>
    <w:rsid w:val="00F17DC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00176C"/>
    <w:pPr>
      <w:spacing w:after="0" w:line="240" w:lineRule="auto"/>
    </w:pPr>
    <w:rPr>
      <w:rFonts w:ascii="Calibri" w:eastAsia="Calibri" w:hAnsi="Calibri" w:cs="Times New Roman"/>
      <w:lang w:val="en-US"/>
    </w:rPr>
  </w:style>
  <w:style w:type="paragraph" w:styleId="BodyText3">
    <w:name w:val="Body Text 3"/>
    <w:basedOn w:val="Normal"/>
    <w:link w:val="BodyText3Char"/>
    <w:unhideWhenUsed/>
    <w:rsid w:val="00AC407F"/>
    <w:pPr>
      <w:suppressAutoHyphens/>
      <w:spacing w:after="120" w:line="276" w:lineRule="auto"/>
    </w:pPr>
    <w:rPr>
      <w:rFonts w:ascii="Times New Roman" w:eastAsia="SimSun" w:hAnsi="Times New Roman" w:cs="Times New Roman"/>
      <w:sz w:val="16"/>
      <w:szCs w:val="16"/>
      <w:lang w:val="en-US"/>
    </w:rPr>
  </w:style>
  <w:style w:type="character" w:customStyle="1" w:styleId="BodyText3Char">
    <w:name w:val="Body Text 3 Char"/>
    <w:basedOn w:val="DefaultParagraphFont"/>
    <w:link w:val="BodyText3"/>
    <w:rsid w:val="00AC407F"/>
    <w:rPr>
      <w:rFonts w:ascii="Times New Roman" w:eastAsia="SimSun" w:hAnsi="Times New Roman" w:cs="Times New Roman"/>
      <w:sz w:val="16"/>
      <w:szCs w:val="16"/>
      <w:lang w:val="en-US"/>
    </w:rPr>
  </w:style>
  <w:style w:type="character" w:customStyle="1" w:styleId="Mention1">
    <w:name w:val="Mention1"/>
    <w:basedOn w:val="DefaultParagraphFont"/>
    <w:uiPriority w:val="99"/>
    <w:semiHidden/>
    <w:unhideWhenUsed/>
    <w:rsid w:val="002D2ED5"/>
    <w:rPr>
      <w:color w:val="2B579A"/>
      <w:shd w:val="clear" w:color="auto" w:fill="E6E6E6"/>
    </w:rPr>
  </w:style>
  <w:style w:type="paragraph" w:customStyle="1" w:styleId="Default">
    <w:name w:val="Default"/>
    <w:rsid w:val="00F51B52"/>
    <w:pPr>
      <w:autoSpaceDE w:val="0"/>
      <w:autoSpaceDN w:val="0"/>
      <w:adjustRightInd w:val="0"/>
      <w:spacing w:after="0" w:line="240" w:lineRule="auto"/>
    </w:pPr>
    <w:rPr>
      <w:rFonts w:ascii="Symbol" w:eastAsiaTheme="minorEastAsia" w:hAnsi="Symbol" w:cs="Symbol"/>
      <w:color w:val="000000"/>
      <w:sz w:val="24"/>
      <w:szCs w:val="24"/>
      <w:lang w:val="en-US"/>
    </w:rPr>
  </w:style>
  <w:style w:type="paragraph" w:customStyle="1" w:styleId="HCLTableText">
    <w:name w:val="HCL_Table Text"/>
    <w:basedOn w:val="Normal"/>
    <w:link w:val="HCLTableTextChar"/>
    <w:qFormat/>
    <w:rsid w:val="00F6515B"/>
    <w:pPr>
      <w:spacing w:before="40" w:after="40" w:line="260" w:lineRule="exact"/>
    </w:pPr>
    <w:rPr>
      <w:rFonts w:ascii="Arial" w:eastAsia="Times New Roman" w:hAnsi="Arial" w:cs="Arial"/>
      <w:sz w:val="20"/>
      <w:szCs w:val="20"/>
      <w:lang w:val="en-US"/>
    </w:rPr>
  </w:style>
  <w:style w:type="character" w:customStyle="1" w:styleId="HCLTableTextChar">
    <w:name w:val="HCL_Table Text Char"/>
    <w:basedOn w:val="DefaultParagraphFont"/>
    <w:link w:val="HCLTableText"/>
    <w:rsid w:val="00F6515B"/>
    <w:rPr>
      <w:rFonts w:ascii="Arial" w:eastAsia="Times New Roman" w:hAnsi="Arial" w:cs="Arial"/>
      <w:sz w:val="20"/>
      <w:szCs w:val="20"/>
      <w:lang w:val="en-US"/>
    </w:rPr>
  </w:style>
  <w:style w:type="character" w:styleId="UnresolvedMention">
    <w:name w:val="Unresolved Mention"/>
    <w:basedOn w:val="DefaultParagraphFont"/>
    <w:uiPriority w:val="99"/>
    <w:semiHidden/>
    <w:unhideWhenUsed/>
    <w:rsid w:val="00963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6560">
      <w:bodyDiv w:val="1"/>
      <w:marLeft w:val="0"/>
      <w:marRight w:val="0"/>
      <w:marTop w:val="0"/>
      <w:marBottom w:val="0"/>
      <w:divBdr>
        <w:top w:val="none" w:sz="0" w:space="0" w:color="auto"/>
        <w:left w:val="none" w:sz="0" w:space="0" w:color="auto"/>
        <w:bottom w:val="none" w:sz="0" w:space="0" w:color="auto"/>
        <w:right w:val="none" w:sz="0" w:space="0" w:color="auto"/>
      </w:divBdr>
    </w:div>
    <w:div w:id="56126525">
      <w:bodyDiv w:val="1"/>
      <w:marLeft w:val="0"/>
      <w:marRight w:val="0"/>
      <w:marTop w:val="0"/>
      <w:marBottom w:val="0"/>
      <w:divBdr>
        <w:top w:val="none" w:sz="0" w:space="0" w:color="auto"/>
        <w:left w:val="none" w:sz="0" w:space="0" w:color="auto"/>
        <w:bottom w:val="none" w:sz="0" w:space="0" w:color="auto"/>
        <w:right w:val="none" w:sz="0" w:space="0" w:color="auto"/>
      </w:divBdr>
      <w:divsChild>
        <w:div w:id="1531798911">
          <w:marLeft w:val="274"/>
          <w:marRight w:val="0"/>
          <w:marTop w:val="0"/>
          <w:marBottom w:val="0"/>
          <w:divBdr>
            <w:top w:val="none" w:sz="0" w:space="0" w:color="auto"/>
            <w:left w:val="none" w:sz="0" w:space="0" w:color="auto"/>
            <w:bottom w:val="none" w:sz="0" w:space="0" w:color="auto"/>
            <w:right w:val="none" w:sz="0" w:space="0" w:color="auto"/>
          </w:divBdr>
        </w:div>
        <w:div w:id="347678913">
          <w:marLeft w:val="274"/>
          <w:marRight w:val="0"/>
          <w:marTop w:val="0"/>
          <w:marBottom w:val="0"/>
          <w:divBdr>
            <w:top w:val="none" w:sz="0" w:space="0" w:color="auto"/>
            <w:left w:val="none" w:sz="0" w:space="0" w:color="auto"/>
            <w:bottom w:val="none" w:sz="0" w:space="0" w:color="auto"/>
            <w:right w:val="none" w:sz="0" w:space="0" w:color="auto"/>
          </w:divBdr>
        </w:div>
      </w:divsChild>
    </w:div>
    <w:div w:id="112601277">
      <w:bodyDiv w:val="1"/>
      <w:marLeft w:val="0"/>
      <w:marRight w:val="0"/>
      <w:marTop w:val="0"/>
      <w:marBottom w:val="0"/>
      <w:divBdr>
        <w:top w:val="none" w:sz="0" w:space="0" w:color="auto"/>
        <w:left w:val="none" w:sz="0" w:space="0" w:color="auto"/>
        <w:bottom w:val="none" w:sz="0" w:space="0" w:color="auto"/>
        <w:right w:val="none" w:sz="0" w:space="0" w:color="auto"/>
      </w:divBdr>
      <w:divsChild>
        <w:div w:id="1779372574">
          <w:marLeft w:val="0"/>
          <w:marRight w:val="0"/>
          <w:marTop w:val="0"/>
          <w:marBottom w:val="45"/>
          <w:divBdr>
            <w:top w:val="none" w:sz="0" w:space="0" w:color="auto"/>
            <w:left w:val="none" w:sz="0" w:space="0" w:color="auto"/>
            <w:bottom w:val="none" w:sz="0" w:space="0" w:color="auto"/>
            <w:right w:val="none" w:sz="0" w:space="0" w:color="auto"/>
          </w:divBdr>
        </w:div>
      </w:divsChild>
    </w:div>
    <w:div w:id="163859536">
      <w:bodyDiv w:val="1"/>
      <w:marLeft w:val="0"/>
      <w:marRight w:val="0"/>
      <w:marTop w:val="0"/>
      <w:marBottom w:val="0"/>
      <w:divBdr>
        <w:top w:val="none" w:sz="0" w:space="0" w:color="auto"/>
        <w:left w:val="none" w:sz="0" w:space="0" w:color="auto"/>
        <w:bottom w:val="none" w:sz="0" w:space="0" w:color="auto"/>
        <w:right w:val="none" w:sz="0" w:space="0" w:color="auto"/>
      </w:divBdr>
      <w:divsChild>
        <w:div w:id="1020818107">
          <w:marLeft w:val="274"/>
          <w:marRight w:val="0"/>
          <w:marTop w:val="0"/>
          <w:marBottom w:val="0"/>
          <w:divBdr>
            <w:top w:val="none" w:sz="0" w:space="0" w:color="auto"/>
            <w:left w:val="none" w:sz="0" w:space="0" w:color="auto"/>
            <w:bottom w:val="none" w:sz="0" w:space="0" w:color="auto"/>
            <w:right w:val="none" w:sz="0" w:space="0" w:color="auto"/>
          </w:divBdr>
        </w:div>
        <w:div w:id="139008281">
          <w:marLeft w:val="274"/>
          <w:marRight w:val="0"/>
          <w:marTop w:val="0"/>
          <w:marBottom w:val="0"/>
          <w:divBdr>
            <w:top w:val="none" w:sz="0" w:space="0" w:color="auto"/>
            <w:left w:val="none" w:sz="0" w:space="0" w:color="auto"/>
            <w:bottom w:val="none" w:sz="0" w:space="0" w:color="auto"/>
            <w:right w:val="none" w:sz="0" w:space="0" w:color="auto"/>
          </w:divBdr>
        </w:div>
        <w:div w:id="1268536125">
          <w:marLeft w:val="274"/>
          <w:marRight w:val="0"/>
          <w:marTop w:val="0"/>
          <w:marBottom w:val="0"/>
          <w:divBdr>
            <w:top w:val="none" w:sz="0" w:space="0" w:color="auto"/>
            <w:left w:val="none" w:sz="0" w:space="0" w:color="auto"/>
            <w:bottom w:val="none" w:sz="0" w:space="0" w:color="auto"/>
            <w:right w:val="none" w:sz="0" w:space="0" w:color="auto"/>
          </w:divBdr>
        </w:div>
        <w:div w:id="797528179">
          <w:marLeft w:val="274"/>
          <w:marRight w:val="0"/>
          <w:marTop w:val="0"/>
          <w:marBottom w:val="0"/>
          <w:divBdr>
            <w:top w:val="none" w:sz="0" w:space="0" w:color="auto"/>
            <w:left w:val="none" w:sz="0" w:space="0" w:color="auto"/>
            <w:bottom w:val="none" w:sz="0" w:space="0" w:color="auto"/>
            <w:right w:val="none" w:sz="0" w:space="0" w:color="auto"/>
          </w:divBdr>
        </w:div>
        <w:div w:id="1040478893">
          <w:marLeft w:val="274"/>
          <w:marRight w:val="0"/>
          <w:marTop w:val="0"/>
          <w:marBottom w:val="0"/>
          <w:divBdr>
            <w:top w:val="none" w:sz="0" w:space="0" w:color="auto"/>
            <w:left w:val="none" w:sz="0" w:space="0" w:color="auto"/>
            <w:bottom w:val="none" w:sz="0" w:space="0" w:color="auto"/>
            <w:right w:val="none" w:sz="0" w:space="0" w:color="auto"/>
          </w:divBdr>
        </w:div>
        <w:div w:id="505248140">
          <w:marLeft w:val="274"/>
          <w:marRight w:val="0"/>
          <w:marTop w:val="0"/>
          <w:marBottom w:val="0"/>
          <w:divBdr>
            <w:top w:val="none" w:sz="0" w:space="0" w:color="auto"/>
            <w:left w:val="none" w:sz="0" w:space="0" w:color="auto"/>
            <w:bottom w:val="none" w:sz="0" w:space="0" w:color="auto"/>
            <w:right w:val="none" w:sz="0" w:space="0" w:color="auto"/>
          </w:divBdr>
        </w:div>
        <w:div w:id="1318220772">
          <w:marLeft w:val="274"/>
          <w:marRight w:val="0"/>
          <w:marTop w:val="0"/>
          <w:marBottom w:val="0"/>
          <w:divBdr>
            <w:top w:val="none" w:sz="0" w:space="0" w:color="auto"/>
            <w:left w:val="none" w:sz="0" w:space="0" w:color="auto"/>
            <w:bottom w:val="none" w:sz="0" w:space="0" w:color="auto"/>
            <w:right w:val="none" w:sz="0" w:space="0" w:color="auto"/>
          </w:divBdr>
        </w:div>
      </w:divsChild>
    </w:div>
    <w:div w:id="244191174">
      <w:bodyDiv w:val="1"/>
      <w:marLeft w:val="0"/>
      <w:marRight w:val="0"/>
      <w:marTop w:val="0"/>
      <w:marBottom w:val="0"/>
      <w:divBdr>
        <w:top w:val="none" w:sz="0" w:space="0" w:color="auto"/>
        <w:left w:val="none" w:sz="0" w:space="0" w:color="auto"/>
        <w:bottom w:val="none" w:sz="0" w:space="0" w:color="auto"/>
        <w:right w:val="none" w:sz="0" w:space="0" w:color="auto"/>
      </w:divBdr>
    </w:div>
    <w:div w:id="264457534">
      <w:bodyDiv w:val="1"/>
      <w:marLeft w:val="0"/>
      <w:marRight w:val="0"/>
      <w:marTop w:val="0"/>
      <w:marBottom w:val="0"/>
      <w:divBdr>
        <w:top w:val="none" w:sz="0" w:space="0" w:color="auto"/>
        <w:left w:val="none" w:sz="0" w:space="0" w:color="auto"/>
        <w:bottom w:val="none" w:sz="0" w:space="0" w:color="auto"/>
        <w:right w:val="none" w:sz="0" w:space="0" w:color="auto"/>
      </w:divBdr>
      <w:divsChild>
        <w:div w:id="2031682365">
          <w:marLeft w:val="274"/>
          <w:marRight w:val="0"/>
          <w:marTop w:val="0"/>
          <w:marBottom w:val="0"/>
          <w:divBdr>
            <w:top w:val="none" w:sz="0" w:space="0" w:color="auto"/>
            <w:left w:val="none" w:sz="0" w:space="0" w:color="auto"/>
            <w:bottom w:val="none" w:sz="0" w:space="0" w:color="auto"/>
            <w:right w:val="none" w:sz="0" w:space="0" w:color="auto"/>
          </w:divBdr>
        </w:div>
        <w:div w:id="2014455755">
          <w:marLeft w:val="274"/>
          <w:marRight w:val="0"/>
          <w:marTop w:val="0"/>
          <w:marBottom w:val="0"/>
          <w:divBdr>
            <w:top w:val="none" w:sz="0" w:space="0" w:color="auto"/>
            <w:left w:val="none" w:sz="0" w:space="0" w:color="auto"/>
            <w:bottom w:val="none" w:sz="0" w:space="0" w:color="auto"/>
            <w:right w:val="none" w:sz="0" w:space="0" w:color="auto"/>
          </w:divBdr>
        </w:div>
        <w:div w:id="264654717">
          <w:marLeft w:val="274"/>
          <w:marRight w:val="0"/>
          <w:marTop w:val="0"/>
          <w:marBottom w:val="0"/>
          <w:divBdr>
            <w:top w:val="none" w:sz="0" w:space="0" w:color="auto"/>
            <w:left w:val="none" w:sz="0" w:space="0" w:color="auto"/>
            <w:bottom w:val="none" w:sz="0" w:space="0" w:color="auto"/>
            <w:right w:val="none" w:sz="0" w:space="0" w:color="auto"/>
          </w:divBdr>
        </w:div>
        <w:div w:id="1368725919">
          <w:marLeft w:val="274"/>
          <w:marRight w:val="0"/>
          <w:marTop w:val="0"/>
          <w:marBottom w:val="0"/>
          <w:divBdr>
            <w:top w:val="none" w:sz="0" w:space="0" w:color="auto"/>
            <w:left w:val="none" w:sz="0" w:space="0" w:color="auto"/>
            <w:bottom w:val="none" w:sz="0" w:space="0" w:color="auto"/>
            <w:right w:val="none" w:sz="0" w:space="0" w:color="auto"/>
          </w:divBdr>
        </w:div>
        <w:div w:id="1631745305">
          <w:marLeft w:val="274"/>
          <w:marRight w:val="0"/>
          <w:marTop w:val="0"/>
          <w:marBottom w:val="0"/>
          <w:divBdr>
            <w:top w:val="none" w:sz="0" w:space="0" w:color="auto"/>
            <w:left w:val="none" w:sz="0" w:space="0" w:color="auto"/>
            <w:bottom w:val="none" w:sz="0" w:space="0" w:color="auto"/>
            <w:right w:val="none" w:sz="0" w:space="0" w:color="auto"/>
          </w:divBdr>
        </w:div>
        <w:div w:id="1134517748">
          <w:marLeft w:val="274"/>
          <w:marRight w:val="0"/>
          <w:marTop w:val="0"/>
          <w:marBottom w:val="0"/>
          <w:divBdr>
            <w:top w:val="none" w:sz="0" w:space="0" w:color="auto"/>
            <w:left w:val="none" w:sz="0" w:space="0" w:color="auto"/>
            <w:bottom w:val="none" w:sz="0" w:space="0" w:color="auto"/>
            <w:right w:val="none" w:sz="0" w:space="0" w:color="auto"/>
          </w:divBdr>
        </w:div>
        <w:div w:id="155464578">
          <w:marLeft w:val="274"/>
          <w:marRight w:val="0"/>
          <w:marTop w:val="0"/>
          <w:marBottom w:val="0"/>
          <w:divBdr>
            <w:top w:val="none" w:sz="0" w:space="0" w:color="auto"/>
            <w:left w:val="none" w:sz="0" w:space="0" w:color="auto"/>
            <w:bottom w:val="none" w:sz="0" w:space="0" w:color="auto"/>
            <w:right w:val="none" w:sz="0" w:space="0" w:color="auto"/>
          </w:divBdr>
        </w:div>
      </w:divsChild>
    </w:div>
    <w:div w:id="363867908">
      <w:bodyDiv w:val="1"/>
      <w:marLeft w:val="0"/>
      <w:marRight w:val="0"/>
      <w:marTop w:val="0"/>
      <w:marBottom w:val="0"/>
      <w:divBdr>
        <w:top w:val="none" w:sz="0" w:space="0" w:color="auto"/>
        <w:left w:val="none" w:sz="0" w:space="0" w:color="auto"/>
        <w:bottom w:val="none" w:sz="0" w:space="0" w:color="auto"/>
        <w:right w:val="none" w:sz="0" w:space="0" w:color="auto"/>
      </w:divBdr>
      <w:divsChild>
        <w:div w:id="494493893">
          <w:marLeft w:val="274"/>
          <w:marRight w:val="0"/>
          <w:marTop w:val="0"/>
          <w:marBottom w:val="0"/>
          <w:divBdr>
            <w:top w:val="none" w:sz="0" w:space="0" w:color="auto"/>
            <w:left w:val="none" w:sz="0" w:space="0" w:color="auto"/>
            <w:bottom w:val="none" w:sz="0" w:space="0" w:color="auto"/>
            <w:right w:val="none" w:sz="0" w:space="0" w:color="auto"/>
          </w:divBdr>
        </w:div>
      </w:divsChild>
    </w:div>
    <w:div w:id="380326122">
      <w:bodyDiv w:val="1"/>
      <w:marLeft w:val="0"/>
      <w:marRight w:val="0"/>
      <w:marTop w:val="0"/>
      <w:marBottom w:val="0"/>
      <w:divBdr>
        <w:top w:val="none" w:sz="0" w:space="0" w:color="auto"/>
        <w:left w:val="none" w:sz="0" w:space="0" w:color="auto"/>
        <w:bottom w:val="none" w:sz="0" w:space="0" w:color="auto"/>
        <w:right w:val="none" w:sz="0" w:space="0" w:color="auto"/>
      </w:divBdr>
    </w:div>
    <w:div w:id="430664647">
      <w:bodyDiv w:val="1"/>
      <w:marLeft w:val="0"/>
      <w:marRight w:val="0"/>
      <w:marTop w:val="0"/>
      <w:marBottom w:val="0"/>
      <w:divBdr>
        <w:top w:val="none" w:sz="0" w:space="0" w:color="auto"/>
        <w:left w:val="none" w:sz="0" w:space="0" w:color="auto"/>
        <w:bottom w:val="none" w:sz="0" w:space="0" w:color="auto"/>
        <w:right w:val="none" w:sz="0" w:space="0" w:color="auto"/>
      </w:divBdr>
      <w:divsChild>
        <w:div w:id="939340017">
          <w:marLeft w:val="0"/>
          <w:marRight w:val="0"/>
          <w:marTop w:val="0"/>
          <w:marBottom w:val="0"/>
          <w:divBdr>
            <w:top w:val="none" w:sz="0" w:space="0" w:color="auto"/>
            <w:left w:val="none" w:sz="0" w:space="0" w:color="auto"/>
            <w:bottom w:val="none" w:sz="0" w:space="0" w:color="auto"/>
            <w:right w:val="none" w:sz="0" w:space="0" w:color="auto"/>
          </w:divBdr>
        </w:div>
      </w:divsChild>
    </w:div>
    <w:div w:id="514805745">
      <w:bodyDiv w:val="1"/>
      <w:marLeft w:val="0"/>
      <w:marRight w:val="0"/>
      <w:marTop w:val="0"/>
      <w:marBottom w:val="0"/>
      <w:divBdr>
        <w:top w:val="none" w:sz="0" w:space="0" w:color="auto"/>
        <w:left w:val="none" w:sz="0" w:space="0" w:color="auto"/>
        <w:bottom w:val="none" w:sz="0" w:space="0" w:color="auto"/>
        <w:right w:val="none" w:sz="0" w:space="0" w:color="auto"/>
      </w:divBdr>
    </w:div>
    <w:div w:id="728502900">
      <w:bodyDiv w:val="1"/>
      <w:marLeft w:val="0"/>
      <w:marRight w:val="0"/>
      <w:marTop w:val="0"/>
      <w:marBottom w:val="0"/>
      <w:divBdr>
        <w:top w:val="none" w:sz="0" w:space="0" w:color="auto"/>
        <w:left w:val="none" w:sz="0" w:space="0" w:color="auto"/>
        <w:bottom w:val="none" w:sz="0" w:space="0" w:color="auto"/>
        <w:right w:val="none" w:sz="0" w:space="0" w:color="auto"/>
      </w:divBdr>
      <w:divsChild>
        <w:div w:id="2109613937">
          <w:marLeft w:val="274"/>
          <w:marRight w:val="0"/>
          <w:marTop w:val="0"/>
          <w:marBottom w:val="0"/>
          <w:divBdr>
            <w:top w:val="none" w:sz="0" w:space="0" w:color="auto"/>
            <w:left w:val="none" w:sz="0" w:space="0" w:color="auto"/>
            <w:bottom w:val="none" w:sz="0" w:space="0" w:color="auto"/>
            <w:right w:val="none" w:sz="0" w:space="0" w:color="auto"/>
          </w:divBdr>
        </w:div>
      </w:divsChild>
    </w:div>
    <w:div w:id="753866994">
      <w:bodyDiv w:val="1"/>
      <w:marLeft w:val="0"/>
      <w:marRight w:val="0"/>
      <w:marTop w:val="0"/>
      <w:marBottom w:val="0"/>
      <w:divBdr>
        <w:top w:val="none" w:sz="0" w:space="0" w:color="auto"/>
        <w:left w:val="none" w:sz="0" w:space="0" w:color="auto"/>
        <w:bottom w:val="none" w:sz="0" w:space="0" w:color="auto"/>
        <w:right w:val="none" w:sz="0" w:space="0" w:color="auto"/>
      </w:divBdr>
    </w:div>
    <w:div w:id="834959896">
      <w:bodyDiv w:val="1"/>
      <w:marLeft w:val="0"/>
      <w:marRight w:val="0"/>
      <w:marTop w:val="0"/>
      <w:marBottom w:val="0"/>
      <w:divBdr>
        <w:top w:val="none" w:sz="0" w:space="0" w:color="auto"/>
        <w:left w:val="none" w:sz="0" w:space="0" w:color="auto"/>
        <w:bottom w:val="none" w:sz="0" w:space="0" w:color="auto"/>
        <w:right w:val="none" w:sz="0" w:space="0" w:color="auto"/>
      </w:divBdr>
    </w:div>
    <w:div w:id="899635028">
      <w:bodyDiv w:val="1"/>
      <w:marLeft w:val="0"/>
      <w:marRight w:val="0"/>
      <w:marTop w:val="0"/>
      <w:marBottom w:val="0"/>
      <w:divBdr>
        <w:top w:val="none" w:sz="0" w:space="0" w:color="auto"/>
        <w:left w:val="none" w:sz="0" w:space="0" w:color="auto"/>
        <w:bottom w:val="none" w:sz="0" w:space="0" w:color="auto"/>
        <w:right w:val="none" w:sz="0" w:space="0" w:color="auto"/>
      </w:divBdr>
      <w:divsChild>
        <w:div w:id="939145363">
          <w:marLeft w:val="274"/>
          <w:marRight w:val="0"/>
          <w:marTop w:val="0"/>
          <w:marBottom w:val="0"/>
          <w:divBdr>
            <w:top w:val="none" w:sz="0" w:space="0" w:color="auto"/>
            <w:left w:val="none" w:sz="0" w:space="0" w:color="auto"/>
            <w:bottom w:val="none" w:sz="0" w:space="0" w:color="auto"/>
            <w:right w:val="none" w:sz="0" w:space="0" w:color="auto"/>
          </w:divBdr>
        </w:div>
        <w:div w:id="855457957">
          <w:marLeft w:val="274"/>
          <w:marRight w:val="0"/>
          <w:marTop w:val="0"/>
          <w:marBottom w:val="0"/>
          <w:divBdr>
            <w:top w:val="none" w:sz="0" w:space="0" w:color="auto"/>
            <w:left w:val="none" w:sz="0" w:space="0" w:color="auto"/>
            <w:bottom w:val="none" w:sz="0" w:space="0" w:color="auto"/>
            <w:right w:val="none" w:sz="0" w:space="0" w:color="auto"/>
          </w:divBdr>
        </w:div>
        <w:div w:id="1634293685">
          <w:marLeft w:val="274"/>
          <w:marRight w:val="0"/>
          <w:marTop w:val="0"/>
          <w:marBottom w:val="0"/>
          <w:divBdr>
            <w:top w:val="none" w:sz="0" w:space="0" w:color="auto"/>
            <w:left w:val="none" w:sz="0" w:space="0" w:color="auto"/>
            <w:bottom w:val="none" w:sz="0" w:space="0" w:color="auto"/>
            <w:right w:val="none" w:sz="0" w:space="0" w:color="auto"/>
          </w:divBdr>
        </w:div>
        <w:div w:id="1407261072">
          <w:marLeft w:val="274"/>
          <w:marRight w:val="0"/>
          <w:marTop w:val="0"/>
          <w:marBottom w:val="0"/>
          <w:divBdr>
            <w:top w:val="none" w:sz="0" w:space="0" w:color="auto"/>
            <w:left w:val="none" w:sz="0" w:space="0" w:color="auto"/>
            <w:bottom w:val="none" w:sz="0" w:space="0" w:color="auto"/>
            <w:right w:val="none" w:sz="0" w:space="0" w:color="auto"/>
          </w:divBdr>
        </w:div>
      </w:divsChild>
    </w:div>
    <w:div w:id="1021858112">
      <w:bodyDiv w:val="1"/>
      <w:marLeft w:val="0"/>
      <w:marRight w:val="0"/>
      <w:marTop w:val="0"/>
      <w:marBottom w:val="0"/>
      <w:divBdr>
        <w:top w:val="none" w:sz="0" w:space="0" w:color="auto"/>
        <w:left w:val="none" w:sz="0" w:space="0" w:color="auto"/>
        <w:bottom w:val="none" w:sz="0" w:space="0" w:color="auto"/>
        <w:right w:val="none" w:sz="0" w:space="0" w:color="auto"/>
      </w:divBdr>
    </w:div>
    <w:div w:id="1126511473">
      <w:bodyDiv w:val="1"/>
      <w:marLeft w:val="0"/>
      <w:marRight w:val="0"/>
      <w:marTop w:val="0"/>
      <w:marBottom w:val="0"/>
      <w:divBdr>
        <w:top w:val="none" w:sz="0" w:space="0" w:color="auto"/>
        <w:left w:val="none" w:sz="0" w:space="0" w:color="auto"/>
        <w:bottom w:val="none" w:sz="0" w:space="0" w:color="auto"/>
        <w:right w:val="none" w:sz="0" w:space="0" w:color="auto"/>
      </w:divBdr>
    </w:div>
    <w:div w:id="1129930598">
      <w:bodyDiv w:val="1"/>
      <w:marLeft w:val="0"/>
      <w:marRight w:val="0"/>
      <w:marTop w:val="0"/>
      <w:marBottom w:val="0"/>
      <w:divBdr>
        <w:top w:val="none" w:sz="0" w:space="0" w:color="auto"/>
        <w:left w:val="none" w:sz="0" w:space="0" w:color="auto"/>
        <w:bottom w:val="none" w:sz="0" w:space="0" w:color="auto"/>
        <w:right w:val="none" w:sz="0" w:space="0" w:color="auto"/>
      </w:divBdr>
    </w:div>
    <w:div w:id="1157650512">
      <w:bodyDiv w:val="1"/>
      <w:marLeft w:val="0"/>
      <w:marRight w:val="0"/>
      <w:marTop w:val="0"/>
      <w:marBottom w:val="0"/>
      <w:divBdr>
        <w:top w:val="none" w:sz="0" w:space="0" w:color="auto"/>
        <w:left w:val="none" w:sz="0" w:space="0" w:color="auto"/>
        <w:bottom w:val="none" w:sz="0" w:space="0" w:color="auto"/>
        <w:right w:val="none" w:sz="0" w:space="0" w:color="auto"/>
      </w:divBdr>
      <w:divsChild>
        <w:div w:id="1569414392">
          <w:marLeft w:val="274"/>
          <w:marRight w:val="0"/>
          <w:marTop w:val="0"/>
          <w:marBottom w:val="0"/>
          <w:divBdr>
            <w:top w:val="none" w:sz="0" w:space="0" w:color="auto"/>
            <w:left w:val="none" w:sz="0" w:space="0" w:color="auto"/>
            <w:bottom w:val="none" w:sz="0" w:space="0" w:color="auto"/>
            <w:right w:val="none" w:sz="0" w:space="0" w:color="auto"/>
          </w:divBdr>
        </w:div>
        <w:div w:id="1449158222">
          <w:marLeft w:val="274"/>
          <w:marRight w:val="0"/>
          <w:marTop w:val="0"/>
          <w:marBottom w:val="0"/>
          <w:divBdr>
            <w:top w:val="none" w:sz="0" w:space="0" w:color="auto"/>
            <w:left w:val="none" w:sz="0" w:space="0" w:color="auto"/>
            <w:bottom w:val="none" w:sz="0" w:space="0" w:color="auto"/>
            <w:right w:val="none" w:sz="0" w:space="0" w:color="auto"/>
          </w:divBdr>
        </w:div>
        <w:div w:id="1205099482">
          <w:marLeft w:val="274"/>
          <w:marRight w:val="0"/>
          <w:marTop w:val="0"/>
          <w:marBottom w:val="0"/>
          <w:divBdr>
            <w:top w:val="none" w:sz="0" w:space="0" w:color="auto"/>
            <w:left w:val="none" w:sz="0" w:space="0" w:color="auto"/>
            <w:bottom w:val="none" w:sz="0" w:space="0" w:color="auto"/>
            <w:right w:val="none" w:sz="0" w:space="0" w:color="auto"/>
          </w:divBdr>
        </w:div>
        <w:div w:id="1624578742">
          <w:marLeft w:val="274"/>
          <w:marRight w:val="0"/>
          <w:marTop w:val="0"/>
          <w:marBottom w:val="0"/>
          <w:divBdr>
            <w:top w:val="none" w:sz="0" w:space="0" w:color="auto"/>
            <w:left w:val="none" w:sz="0" w:space="0" w:color="auto"/>
            <w:bottom w:val="none" w:sz="0" w:space="0" w:color="auto"/>
            <w:right w:val="none" w:sz="0" w:space="0" w:color="auto"/>
          </w:divBdr>
        </w:div>
      </w:divsChild>
    </w:div>
    <w:div w:id="1193885688">
      <w:bodyDiv w:val="1"/>
      <w:marLeft w:val="0"/>
      <w:marRight w:val="0"/>
      <w:marTop w:val="0"/>
      <w:marBottom w:val="0"/>
      <w:divBdr>
        <w:top w:val="none" w:sz="0" w:space="0" w:color="auto"/>
        <w:left w:val="none" w:sz="0" w:space="0" w:color="auto"/>
        <w:bottom w:val="none" w:sz="0" w:space="0" w:color="auto"/>
        <w:right w:val="none" w:sz="0" w:space="0" w:color="auto"/>
      </w:divBdr>
    </w:div>
    <w:div w:id="1232421756">
      <w:bodyDiv w:val="1"/>
      <w:marLeft w:val="0"/>
      <w:marRight w:val="0"/>
      <w:marTop w:val="0"/>
      <w:marBottom w:val="0"/>
      <w:divBdr>
        <w:top w:val="none" w:sz="0" w:space="0" w:color="auto"/>
        <w:left w:val="none" w:sz="0" w:space="0" w:color="auto"/>
        <w:bottom w:val="none" w:sz="0" w:space="0" w:color="auto"/>
        <w:right w:val="none" w:sz="0" w:space="0" w:color="auto"/>
      </w:divBdr>
    </w:div>
    <w:div w:id="1236277669">
      <w:bodyDiv w:val="1"/>
      <w:marLeft w:val="0"/>
      <w:marRight w:val="0"/>
      <w:marTop w:val="0"/>
      <w:marBottom w:val="0"/>
      <w:divBdr>
        <w:top w:val="none" w:sz="0" w:space="0" w:color="auto"/>
        <w:left w:val="none" w:sz="0" w:space="0" w:color="auto"/>
        <w:bottom w:val="none" w:sz="0" w:space="0" w:color="auto"/>
        <w:right w:val="none" w:sz="0" w:space="0" w:color="auto"/>
      </w:divBdr>
    </w:div>
    <w:div w:id="1247032684">
      <w:bodyDiv w:val="1"/>
      <w:marLeft w:val="0"/>
      <w:marRight w:val="0"/>
      <w:marTop w:val="0"/>
      <w:marBottom w:val="0"/>
      <w:divBdr>
        <w:top w:val="none" w:sz="0" w:space="0" w:color="auto"/>
        <w:left w:val="none" w:sz="0" w:space="0" w:color="auto"/>
        <w:bottom w:val="none" w:sz="0" w:space="0" w:color="auto"/>
        <w:right w:val="none" w:sz="0" w:space="0" w:color="auto"/>
      </w:divBdr>
    </w:div>
    <w:div w:id="1377504442">
      <w:bodyDiv w:val="1"/>
      <w:marLeft w:val="0"/>
      <w:marRight w:val="0"/>
      <w:marTop w:val="0"/>
      <w:marBottom w:val="0"/>
      <w:divBdr>
        <w:top w:val="none" w:sz="0" w:space="0" w:color="auto"/>
        <w:left w:val="none" w:sz="0" w:space="0" w:color="auto"/>
        <w:bottom w:val="none" w:sz="0" w:space="0" w:color="auto"/>
        <w:right w:val="none" w:sz="0" w:space="0" w:color="auto"/>
      </w:divBdr>
    </w:div>
    <w:div w:id="1456873736">
      <w:bodyDiv w:val="1"/>
      <w:marLeft w:val="0"/>
      <w:marRight w:val="0"/>
      <w:marTop w:val="0"/>
      <w:marBottom w:val="0"/>
      <w:divBdr>
        <w:top w:val="none" w:sz="0" w:space="0" w:color="auto"/>
        <w:left w:val="none" w:sz="0" w:space="0" w:color="auto"/>
        <w:bottom w:val="none" w:sz="0" w:space="0" w:color="auto"/>
        <w:right w:val="none" w:sz="0" w:space="0" w:color="auto"/>
      </w:divBdr>
      <w:divsChild>
        <w:div w:id="759788175">
          <w:marLeft w:val="274"/>
          <w:marRight w:val="0"/>
          <w:marTop w:val="0"/>
          <w:marBottom w:val="0"/>
          <w:divBdr>
            <w:top w:val="none" w:sz="0" w:space="0" w:color="auto"/>
            <w:left w:val="none" w:sz="0" w:space="0" w:color="auto"/>
            <w:bottom w:val="none" w:sz="0" w:space="0" w:color="auto"/>
            <w:right w:val="none" w:sz="0" w:space="0" w:color="auto"/>
          </w:divBdr>
        </w:div>
        <w:div w:id="1908102165">
          <w:marLeft w:val="274"/>
          <w:marRight w:val="0"/>
          <w:marTop w:val="0"/>
          <w:marBottom w:val="0"/>
          <w:divBdr>
            <w:top w:val="none" w:sz="0" w:space="0" w:color="auto"/>
            <w:left w:val="none" w:sz="0" w:space="0" w:color="auto"/>
            <w:bottom w:val="none" w:sz="0" w:space="0" w:color="auto"/>
            <w:right w:val="none" w:sz="0" w:space="0" w:color="auto"/>
          </w:divBdr>
        </w:div>
      </w:divsChild>
    </w:div>
    <w:div w:id="1554735305">
      <w:bodyDiv w:val="1"/>
      <w:marLeft w:val="0"/>
      <w:marRight w:val="0"/>
      <w:marTop w:val="0"/>
      <w:marBottom w:val="0"/>
      <w:divBdr>
        <w:top w:val="none" w:sz="0" w:space="0" w:color="auto"/>
        <w:left w:val="none" w:sz="0" w:space="0" w:color="auto"/>
        <w:bottom w:val="none" w:sz="0" w:space="0" w:color="auto"/>
        <w:right w:val="none" w:sz="0" w:space="0" w:color="auto"/>
      </w:divBdr>
      <w:divsChild>
        <w:div w:id="1721979343">
          <w:marLeft w:val="274"/>
          <w:marRight w:val="0"/>
          <w:marTop w:val="0"/>
          <w:marBottom w:val="0"/>
          <w:divBdr>
            <w:top w:val="none" w:sz="0" w:space="0" w:color="auto"/>
            <w:left w:val="none" w:sz="0" w:space="0" w:color="auto"/>
            <w:bottom w:val="none" w:sz="0" w:space="0" w:color="auto"/>
            <w:right w:val="none" w:sz="0" w:space="0" w:color="auto"/>
          </w:divBdr>
        </w:div>
        <w:div w:id="2022780254">
          <w:marLeft w:val="274"/>
          <w:marRight w:val="0"/>
          <w:marTop w:val="0"/>
          <w:marBottom w:val="0"/>
          <w:divBdr>
            <w:top w:val="none" w:sz="0" w:space="0" w:color="auto"/>
            <w:left w:val="none" w:sz="0" w:space="0" w:color="auto"/>
            <w:bottom w:val="none" w:sz="0" w:space="0" w:color="auto"/>
            <w:right w:val="none" w:sz="0" w:space="0" w:color="auto"/>
          </w:divBdr>
        </w:div>
        <w:div w:id="852569397">
          <w:marLeft w:val="274"/>
          <w:marRight w:val="0"/>
          <w:marTop w:val="0"/>
          <w:marBottom w:val="0"/>
          <w:divBdr>
            <w:top w:val="none" w:sz="0" w:space="0" w:color="auto"/>
            <w:left w:val="none" w:sz="0" w:space="0" w:color="auto"/>
            <w:bottom w:val="none" w:sz="0" w:space="0" w:color="auto"/>
            <w:right w:val="none" w:sz="0" w:space="0" w:color="auto"/>
          </w:divBdr>
        </w:div>
        <w:div w:id="1550722256">
          <w:marLeft w:val="274"/>
          <w:marRight w:val="0"/>
          <w:marTop w:val="0"/>
          <w:marBottom w:val="0"/>
          <w:divBdr>
            <w:top w:val="none" w:sz="0" w:space="0" w:color="auto"/>
            <w:left w:val="none" w:sz="0" w:space="0" w:color="auto"/>
            <w:bottom w:val="none" w:sz="0" w:space="0" w:color="auto"/>
            <w:right w:val="none" w:sz="0" w:space="0" w:color="auto"/>
          </w:divBdr>
        </w:div>
        <w:div w:id="1277524423">
          <w:marLeft w:val="274"/>
          <w:marRight w:val="0"/>
          <w:marTop w:val="0"/>
          <w:marBottom w:val="0"/>
          <w:divBdr>
            <w:top w:val="none" w:sz="0" w:space="0" w:color="auto"/>
            <w:left w:val="none" w:sz="0" w:space="0" w:color="auto"/>
            <w:bottom w:val="none" w:sz="0" w:space="0" w:color="auto"/>
            <w:right w:val="none" w:sz="0" w:space="0" w:color="auto"/>
          </w:divBdr>
        </w:div>
        <w:div w:id="1965504775">
          <w:marLeft w:val="274"/>
          <w:marRight w:val="0"/>
          <w:marTop w:val="0"/>
          <w:marBottom w:val="0"/>
          <w:divBdr>
            <w:top w:val="none" w:sz="0" w:space="0" w:color="auto"/>
            <w:left w:val="none" w:sz="0" w:space="0" w:color="auto"/>
            <w:bottom w:val="none" w:sz="0" w:space="0" w:color="auto"/>
            <w:right w:val="none" w:sz="0" w:space="0" w:color="auto"/>
          </w:divBdr>
        </w:div>
        <w:div w:id="1211650419">
          <w:marLeft w:val="274"/>
          <w:marRight w:val="0"/>
          <w:marTop w:val="0"/>
          <w:marBottom w:val="0"/>
          <w:divBdr>
            <w:top w:val="none" w:sz="0" w:space="0" w:color="auto"/>
            <w:left w:val="none" w:sz="0" w:space="0" w:color="auto"/>
            <w:bottom w:val="none" w:sz="0" w:space="0" w:color="auto"/>
            <w:right w:val="none" w:sz="0" w:space="0" w:color="auto"/>
          </w:divBdr>
        </w:div>
        <w:div w:id="1983925072">
          <w:marLeft w:val="274"/>
          <w:marRight w:val="0"/>
          <w:marTop w:val="0"/>
          <w:marBottom w:val="0"/>
          <w:divBdr>
            <w:top w:val="none" w:sz="0" w:space="0" w:color="auto"/>
            <w:left w:val="none" w:sz="0" w:space="0" w:color="auto"/>
            <w:bottom w:val="none" w:sz="0" w:space="0" w:color="auto"/>
            <w:right w:val="none" w:sz="0" w:space="0" w:color="auto"/>
          </w:divBdr>
        </w:div>
      </w:divsChild>
    </w:div>
    <w:div w:id="1612738986">
      <w:bodyDiv w:val="1"/>
      <w:marLeft w:val="0"/>
      <w:marRight w:val="0"/>
      <w:marTop w:val="0"/>
      <w:marBottom w:val="0"/>
      <w:divBdr>
        <w:top w:val="none" w:sz="0" w:space="0" w:color="auto"/>
        <w:left w:val="none" w:sz="0" w:space="0" w:color="auto"/>
        <w:bottom w:val="none" w:sz="0" w:space="0" w:color="auto"/>
        <w:right w:val="none" w:sz="0" w:space="0" w:color="auto"/>
      </w:divBdr>
      <w:divsChild>
        <w:div w:id="1344285111">
          <w:marLeft w:val="274"/>
          <w:marRight w:val="0"/>
          <w:marTop w:val="0"/>
          <w:marBottom w:val="0"/>
          <w:divBdr>
            <w:top w:val="none" w:sz="0" w:space="0" w:color="auto"/>
            <w:left w:val="none" w:sz="0" w:space="0" w:color="auto"/>
            <w:bottom w:val="none" w:sz="0" w:space="0" w:color="auto"/>
            <w:right w:val="none" w:sz="0" w:space="0" w:color="auto"/>
          </w:divBdr>
        </w:div>
        <w:div w:id="1525443489">
          <w:marLeft w:val="274"/>
          <w:marRight w:val="0"/>
          <w:marTop w:val="0"/>
          <w:marBottom w:val="0"/>
          <w:divBdr>
            <w:top w:val="none" w:sz="0" w:space="0" w:color="auto"/>
            <w:left w:val="none" w:sz="0" w:space="0" w:color="auto"/>
            <w:bottom w:val="none" w:sz="0" w:space="0" w:color="auto"/>
            <w:right w:val="none" w:sz="0" w:space="0" w:color="auto"/>
          </w:divBdr>
        </w:div>
        <w:div w:id="1881435831">
          <w:marLeft w:val="274"/>
          <w:marRight w:val="0"/>
          <w:marTop w:val="0"/>
          <w:marBottom w:val="0"/>
          <w:divBdr>
            <w:top w:val="none" w:sz="0" w:space="0" w:color="auto"/>
            <w:left w:val="none" w:sz="0" w:space="0" w:color="auto"/>
            <w:bottom w:val="none" w:sz="0" w:space="0" w:color="auto"/>
            <w:right w:val="none" w:sz="0" w:space="0" w:color="auto"/>
          </w:divBdr>
        </w:div>
        <w:div w:id="501745691">
          <w:marLeft w:val="274"/>
          <w:marRight w:val="0"/>
          <w:marTop w:val="0"/>
          <w:marBottom w:val="0"/>
          <w:divBdr>
            <w:top w:val="none" w:sz="0" w:space="0" w:color="auto"/>
            <w:left w:val="none" w:sz="0" w:space="0" w:color="auto"/>
            <w:bottom w:val="none" w:sz="0" w:space="0" w:color="auto"/>
            <w:right w:val="none" w:sz="0" w:space="0" w:color="auto"/>
          </w:divBdr>
        </w:div>
        <w:div w:id="1761485550">
          <w:marLeft w:val="274"/>
          <w:marRight w:val="0"/>
          <w:marTop w:val="0"/>
          <w:marBottom w:val="0"/>
          <w:divBdr>
            <w:top w:val="none" w:sz="0" w:space="0" w:color="auto"/>
            <w:left w:val="none" w:sz="0" w:space="0" w:color="auto"/>
            <w:bottom w:val="none" w:sz="0" w:space="0" w:color="auto"/>
            <w:right w:val="none" w:sz="0" w:space="0" w:color="auto"/>
          </w:divBdr>
        </w:div>
        <w:div w:id="193539305">
          <w:marLeft w:val="274"/>
          <w:marRight w:val="0"/>
          <w:marTop w:val="0"/>
          <w:marBottom w:val="0"/>
          <w:divBdr>
            <w:top w:val="none" w:sz="0" w:space="0" w:color="auto"/>
            <w:left w:val="none" w:sz="0" w:space="0" w:color="auto"/>
            <w:bottom w:val="none" w:sz="0" w:space="0" w:color="auto"/>
            <w:right w:val="none" w:sz="0" w:space="0" w:color="auto"/>
          </w:divBdr>
        </w:div>
        <w:div w:id="1771974708">
          <w:marLeft w:val="274"/>
          <w:marRight w:val="0"/>
          <w:marTop w:val="0"/>
          <w:marBottom w:val="0"/>
          <w:divBdr>
            <w:top w:val="none" w:sz="0" w:space="0" w:color="auto"/>
            <w:left w:val="none" w:sz="0" w:space="0" w:color="auto"/>
            <w:bottom w:val="none" w:sz="0" w:space="0" w:color="auto"/>
            <w:right w:val="none" w:sz="0" w:space="0" w:color="auto"/>
          </w:divBdr>
        </w:div>
      </w:divsChild>
    </w:div>
    <w:div w:id="1662386688">
      <w:bodyDiv w:val="1"/>
      <w:marLeft w:val="0"/>
      <w:marRight w:val="0"/>
      <w:marTop w:val="0"/>
      <w:marBottom w:val="0"/>
      <w:divBdr>
        <w:top w:val="none" w:sz="0" w:space="0" w:color="auto"/>
        <w:left w:val="none" w:sz="0" w:space="0" w:color="auto"/>
        <w:bottom w:val="none" w:sz="0" w:space="0" w:color="auto"/>
        <w:right w:val="none" w:sz="0" w:space="0" w:color="auto"/>
      </w:divBdr>
    </w:div>
    <w:div w:id="1705590363">
      <w:bodyDiv w:val="1"/>
      <w:marLeft w:val="0"/>
      <w:marRight w:val="0"/>
      <w:marTop w:val="0"/>
      <w:marBottom w:val="0"/>
      <w:divBdr>
        <w:top w:val="none" w:sz="0" w:space="0" w:color="auto"/>
        <w:left w:val="none" w:sz="0" w:space="0" w:color="auto"/>
        <w:bottom w:val="none" w:sz="0" w:space="0" w:color="auto"/>
        <w:right w:val="none" w:sz="0" w:space="0" w:color="auto"/>
      </w:divBdr>
    </w:div>
    <w:div w:id="1747459964">
      <w:bodyDiv w:val="1"/>
      <w:marLeft w:val="0"/>
      <w:marRight w:val="0"/>
      <w:marTop w:val="0"/>
      <w:marBottom w:val="0"/>
      <w:divBdr>
        <w:top w:val="none" w:sz="0" w:space="0" w:color="auto"/>
        <w:left w:val="none" w:sz="0" w:space="0" w:color="auto"/>
        <w:bottom w:val="none" w:sz="0" w:space="0" w:color="auto"/>
        <w:right w:val="none" w:sz="0" w:space="0" w:color="auto"/>
      </w:divBdr>
    </w:div>
    <w:div w:id="21307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ouryasoodib@gmail.com" TargetMode="External"/><Relationship Id="rId5" Type="http://schemas.openxmlformats.org/officeDocument/2006/relationships/styles" Target="styles.xml"/><Relationship Id="rId10" Type="http://schemas.openxmlformats.org/officeDocument/2006/relationships/hyperlink" Target="mailto:shouryasoodib@gmail.com" TargetMode="External"/><Relationship Id="rId4" Type="http://schemas.openxmlformats.org/officeDocument/2006/relationships/numbering" Target="numbering.xml"/><Relationship Id="rId9" Type="http://schemas.microsoft.com/office/2007/relationships/hdphoto" Target="media/hdphoto1.wd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A7C9FB15DF2247ABC7432CC2284D36" ma:contentTypeVersion="0" ma:contentTypeDescription="Create a new document." ma:contentTypeScope="" ma:versionID="a69a3a9f1d36b9f56af06ad86bdf2da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A44D41-772F-4FFA-84DF-947912FFC1AD}">
  <ds:schemaRefs>
    <ds:schemaRef ds:uri="http://schemas.microsoft.com/sharepoint/v3/contenttype/forms"/>
  </ds:schemaRefs>
</ds:datastoreItem>
</file>

<file path=customXml/itemProps2.xml><?xml version="1.0" encoding="utf-8"?>
<ds:datastoreItem xmlns:ds="http://schemas.openxmlformats.org/officeDocument/2006/customXml" ds:itemID="{0FB8A4D9-1A76-4303-876C-5B2FD98D7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DD1717A-F81D-408B-95E2-992B496603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dc:creator>
  <cp:keywords/>
  <dc:description/>
  <cp:lastModifiedBy>Sood, Shourya (MTSL)</cp:lastModifiedBy>
  <cp:revision>10</cp:revision>
  <dcterms:created xsi:type="dcterms:W3CDTF">2023-07-18T13:17:00Z</dcterms:created>
  <dcterms:modified xsi:type="dcterms:W3CDTF">2023-09-11T07:51:00Z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0x01010075A7C9FB15DF2247ABC7432CC2284D36</vt:lpwstr>
  </property>
  <property fmtid="{D5CDD505-2E9C-101B-9397-08002B2CF9AE}" pid="3" name="TitusGUID">
    <vt:lpwstr>0d18ac3d-d6ad-48fb-86eb-660a73a7f13f</vt:lpwstr>
  </property>
  <property fmtid="{D5CDD505-2E9C-101B-9397-08002B2CF9AE}" pid="4" name="HCL_Cla5s_D6">
    <vt:lpwstr>False</vt:lpwstr>
  </property>
  <property fmtid="{D5CDD505-2E9C-101B-9397-08002B2CF9AE}" pid="5" name="HCLClassification">
    <vt:lpwstr>HCL_Cla5s_Publ1c</vt:lpwstr>
  </property>
  <property fmtid="{D5CDD505-2E9C-101B-9397-08002B2CF9AE}" pid="6" name="GrammarlyDocumentId">
    <vt:lpwstr>43758aa0dfd4503efce259a7e820b5e2e082609c1b82948eeaee3a2ab8697720</vt:lpwstr>
  </property>
</Properties>
</file>